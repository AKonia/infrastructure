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2AE3" w:rsidRDefault="00CD2AE3">
      <w:pPr>
        <w:spacing w:before="0"/>
        <w:jc w:val="center"/>
      </w:pPr>
      <w:r>
        <w:rPr>
          <w:szCs w:val="20"/>
        </w:rPr>
        <w:t xml:space="preserve">Федеральное государственное автономное образовательное  учреждение </w:t>
      </w:r>
    </w:p>
    <w:p w:rsidR="00CD2AE3" w:rsidRDefault="00CD2AE3">
      <w:pPr>
        <w:spacing w:before="0"/>
        <w:jc w:val="center"/>
      </w:pPr>
      <w:r>
        <w:rPr>
          <w:szCs w:val="20"/>
        </w:rPr>
        <w:t>высшего образования</w:t>
      </w:r>
    </w:p>
    <w:p w:rsidR="00CD2AE3" w:rsidRDefault="00CD2AE3">
      <w:pPr>
        <w:pStyle w:val="ae"/>
      </w:pPr>
      <w:r>
        <w:t>«Нижегородский государственный университет</w:t>
      </w:r>
    </w:p>
    <w:p w:rsidR="00CD2AE3" w:rsidRDefault="00CD2AE3">
      <w:pPr>
        <w:pStyle w:val="ae"/>
      </w:pPr>
      <w:r>
        <w:t>им. Н.И. Лобачевского»</w:t>
      </w:r>
    </w:p>
    <w:p w:rsidR="00CD2AE3" w:rsidRDefault="00CD2AE3">
      <w:pPr>
        <w:pStyle w:val="ae"/>
      </w:pPr>
    </w:p>
    <w:p w:rsidR="00CD2AE3" w:rsidRDefault="00CD2AE3">
      <w:pPr>
        <w:jc w:val="center"/>
      </w:pPr>
      <w:r>
        <w:rPr>
          <w:szCs w:val="32"/>
        </w:rPr>
        <w:t>Институт информационных технологий, математики и механики</w:t>
      </w:r>
    </w:p>
    <w:p w:rsidR="00CD2AE3" w:rsidRDefault="00CD2AE3">
      <w:pPr>
        <w:pStyle w:val="ae"/>
        <w:rPr>
          <w:szCs w:val="32"/>
        </w:rPr>
      </w:pPr>
    </w:p>
    <w:p w:rsidR="00CD2AE3" w:rsidRDefault="00CD2AE3">
      <w:pPr>
        <w:pStyle w:val="ae"/>
        <w:rPr>
          <w:szCs w:val="32"/>
        </w:rPr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  <w:r>
        <w:rPr>
          <w:sz w:val="28"/>
        </w:rPr>
        <w:t>Отчёт по лабораторной работе</w:t>
      </w:r>
    </w:p>
    <w:p w:rsidR="00CD2AE3" w:rsidRDefault="00CD2AE3">
      <w:pPr>
        <w:pStyle w:val="ae"/>
        <w:rPr>
          <w:sz w:val="28"/>
        </w:rPr>
      </w:pPr>
    </w:p>
    <w:p w:rsidR="00CD2AE3" w:rsidRDefault="00CD2AE3">
      <w:pPr>
        <w:pStyle w:val="ae"/>
      </w:pPr>
      <w:r>
        <w:rPr>
          <w:color w:val="000000"/>
          <w:sz w:val="40"/>
          <w:szCs w:val="36"/>
          <w:shd w:val="clear" w:color="auto" w:fill="FFFFFF"/>
        </w:rPr>
        <w:t>Поиск кратчайшего пути в неориентированном взвешенном графе</w:t>
      </w:r>
    </w:p>
    <w:p w:rsidR="00CD2AE3" w:rsidRDefault="00CD2AE3">
      <w:pPr>
        <w:pStyle w:val="ae"/>
        <w:rPr>
          <w:sz w:val="28"/>
        </w:rPr>
      </w:pPr>
    </w:p>
    <w:p w:rsidR="00CD2AE3" w:rsidRDefault="00CD2AE3">
      <w:pPr>
        <w:pStyle w:val="ae"/>
        <w:rPr>
          <w:sz w:val="28"/>
        </w:rPr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21"/>
        <w:ind w:left="5400"/>
      </w:pPr>
      <w:r>
        <w:t>Выполнил:</w:t>
      </w:r>
    </w:p>
    <w:p w:rsidR="00CD2AE3" w:rsidRDefault="00CD2AE3">
      <w:pPr>
        <w:pStyle w:val="21"/>
        <w:ind w:left="5400"/>
      </w:pPr>
      <w:r>
        <w:t xml:space="preserve">  студент ИИТММ гр. 0823-1</w:t>
      </w: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7527"/>
      </w:pPr>
      <w:proofErr w:type="spellStart"/>
      <w:r>
        <w:t>Конаков</w:t>
      </w:r>
      <w:proofErr w:type="spellEnd"/>
      <w:r>
        <w:t xml:space="preserve"> А.В.</w:t>
      </w: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5400"/>
      </w:pPr>
    </w:p>
    <w:p w:rsidR="00CD2AE3" w:rsidRDefault="00CD2AE3">
      <w:pPr>
        <w:pStyle w:val="21"/>
        <w:ind w:left="5400"/>
      </w:pPr>
      <w:r>
        <w:t xml:space="preserve">Проверил: </w:t>
      </w:r>
    </w:p>
    <w:p w:rsidR="00CD2AE3" w:rsidRDefault="00CD2AE3">
      <w:pPr>
        <w:pStyle w:val="21"/>
        <w:ind w:left="5400"/>
      </w:pPr>
      <w:r>
        <w:t xml:space="preserve">  ассистент каф. МО ЭВМ, ВМК</w:t>
      </w:r>
    </w:p>
    <w:p w:rsidR="00CD2AE3" w:rsidRDefault="00CD2AE3">
      <w:pPr>
        <w:pStyle w:val="21"/>
        <w:ind w:left="5400"/>
      </w:pPr>
    </w:p>
    <w:p w:rsidR="00CD2AE3" w:rsidRDefault="00CD2AE3">
      <w:pPr>
        <w:pStyle w:val="21"/>
        <w:ind w:left="7527"/>
      </w:pPr>
      <w:r>
        <w:t>Сиднев А.А.</w:t>
      </w: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  <w:r>
        <w:t>Нижний Новгород</w:t>
      </w:r>
    </w:p>
    <w:p w:rsidR="00CD2AE3" w:rsidRDefault="00CD2AE3">
      <w:pPr>
        <w:pStyle w:val="ae"/>
        <w:sectPr w:rsidR="00CD2AE3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  <w:r>
        <w:t>20</w:t>
      </w:r>
      <w:r w:rsidRPr="00E3569A">
        <w:t>1</w:t>
      </w:r>
      <w:r>
        <w:t>7 г.</w:t>
      </w:r>
    </w:p>
    <w:p w:rsidR="00CD2AE3" w:rsidRDefault="00CD2AE3">
      <w:pPr>
        <w:pStyle w:val="af1"/>
      </w:pPr>
      <w:r>
        <w:lastRenderedPageBreak/>
        <w:t>Содержание</w:t>
      </w:r>
    </w:p>
    <w:p w:rsidR="00CD2AE3" w:rsidRDefault="00CD2AE3">
      <w:pPr>
        <w:pStyle w:val="13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_RefHeading___Toc481600571" w:history="1">
        <w:r>
          <w:rPr>
            <w:lang w:val="ru-RU" w:eastAsia="ru-RU"/>
          </w:rPr>
          <w:t>Введение</w:t>
        </w:r>
        <w:r>
          <w:rPr>
            <w:lang w:val="ru-RU" w:eastAsia="ru-RU"/>
          </w:rPr>
          <w:tab/>
          <w:t>3</w:t>
        </w:r>
      </w:hyperlink>
    </w:p>
    <w:p w:rsidR="00CD2AE3" w:rsidRDefault="00CD2AE3">
      <w:pPr>
        <w:pStyle w:val="13"/>
      </w:pPr>
      <w:hyperlink w:anchor="__RefHeading___Toc481600572" w:history="1">
        <w:r>
          <w:rPr>
            <w:lang w:val="ru-RU" w:eastAsia="ru-RU"/>
          </w:rPr>
          <w:t>Постановка задачи</w:t>
        </w:r>
        <w:r>
          <w:rPr>
            <w:lang w:val="ru-RU" w:eastAsia="ru-RU"/>
          </w:rPr>
          <w:tab/>
          <w:t>4</w:t>
        </w:r>
      </w:hyperlink>
    </w:p>
    <w:p w:rsidR="00CD2AE3" w:rsidRDefault="00CD2AE3">
      <w:pPr>
        <w:pStyle w:val="13"/>
      </w:pPr>
      <w:hyperlink w:anchor="__RefHeading___Toc481600573" w:history="1">
        <w:r>
          <w:rPr>
            <w:lang w:val="ru-RU" w:eastAsia="ru-RU"/>
          </w:rPr>
          <w:t>Руководство пользователя</w:t>
        </w:r>
        <w:r>
          <w:rPr>
            <w:lang w:val="ru-RU" w:eastAsia="ru-RU"/>
          </w:rPr>
          <w:tab/>
          <w:t>5</w:t>
        </w:r>
      </w:hyperlink>
    </w:p>
    <w:p w:rsidR="00CD2AE3" w:rsidRDefault="00CD2AE3">
      <w:pPr>
        <w:pStyle w:val="13"/>
      </w:pPr>
      <w:hyperlink w:anchor="__RefHeading___Toc481600574" w:history="1">
        <w:r>
          <w:rPr>
            <w:lang w:val="ru-RU" w:eastAsia="ru-RU"/>
          </w:rPr>
          <w:t>Руководство программиста</w:t>
        </w:r>
        <w:r>
          <w:rPr>
            <w:lang w:val="ru-RU" w:eastAsia="ru-RU"/>
          </w:rPr>
          <w:tab/>
          <w:t>7</w:t>
        </w:r>
      </w:hyperlink>
    </w:p>
    <w:p w:rsidR="00CD2AE3" w:rsidRDefault="00CD2AE3">
      <w:pPr>
        <w:pStyle w:val="22"/>
      </w:pPr>
      <w:hyperlink w:anchor="__RefHeading___Toc481600575" w:history="1">
        <w:r>
          <w:rPr>
            <w:lang w:val="ru-RU" w:eastAsia="ru-RU"/>
          </w:rPr>
          <w:t>Описание структуры программы</w:t>
        </w:r>
        <w:r>
          <w:rPr>
            <w:lang w:val="ru-RU" w:eastAsia="ru-RU"/>
          </w:rPr>
          <w:tab/>
          <w:t>7</w:t>
        </w:r>
      </w:hyperlink>
    </w:p>
    <w:p w:rsidR="00CD2AE3" w:rsidRDefault="00CD2AE3">
      <w:pPr>
        <w:pStyle w:val="22"/>
      </w:pPr>
      <w:hyperlink w:anchor="__RefHeading___Toc481600576" w:history="1">
        <w:r>
          <w:rPr>
            <w:lang w:val="ru-RU" w:eastAsia="ru-RU"/>
          </w:rPr>
          <w:t>Описание структур данных</w:t>
        </w:r>
        <w:r>
          <w:rPr>
            <w:lang w:val="ru-RU" w:eastAsia="ru-RU"/>
          </w:rPr>
          <w:tab/>
          <w:t>8</w:t>
        </w:r>
      </w:hyperlink>
    </w:p>
    <w:p w:rsidR="00CD2AE3" w:rsidRDefault="00CD2AE3">
      <w:pPr>
        <w:pStyle w:val="22"/>
      </w:pPr>
      <w:hyperlink w:anchor="__RefHeading___Toc481600577" w:history="1">
        <w:r>
          <w:rPr>
            <w:lang w:val="ru-RU" w:eastAsia="ru-RU"/>
          </w:rPr>
          <w:t>Описание алгоритмов</w:t>
        </w:r>
        <w:r>
          <w:rPr>
            <w:lang w:val="ru-RU" w:eastAsia="ru-RU"/>
          </w:rPr>
          <w:tab/>
          <w:t>10</w:t>
        </w:r>
      </w:hyperlink>
    </w:p>
    <w:p w:rsidR="00CD2AE3" w:rsidRDefault="00CD2AE3">
      <w:pPr>
        <w:pStyle w:val="13"/>
      </w:pPr>
      <w:hyperlink w:anchor="__RefHeading___Toc481600578" w:history="1">
        <w:r>
          <w:rPr>
            <w:lang w:val="ru-RU" w:eastAsia="ru-RU"/>
          </w:rPr>
          <w:t>Заклю</w:t>
        </w:r>
        <w:r>
          <w:rPr>
            <w:lang w:val="ru-RU" w:eastAsia="ru-RU"/>
          </w:rPr>
          <w:t>ч</w:t>
        </w:r>
        <w:r>
          <w:rPr>
            <w:lang w:val="ru-RU" w:eastAsia="ru-RU"/>
          </w:rPr>
          <w:t>ение</w:t>
        </w:r>
        <w:r>
          <w:rPr>
            <w:lang w:val="ru-RU" w:eastAsia="ru-RU"/>
          </w:rPr>
          <w:tab/>
          <w:t>11</w:t>
        </w:r>
      </w:hyperlink>
    </w:p>
    <w:p w:rsidR="00CD2AE3" w:rsidRDefault="00CD2AE3">
      <w:pPr>
        <w:pStyle w:val="13"/>
      </w:pPr>
      <w:hyperlink w:anchor="__RefHeading___Toc481600579" w:history="1">
        <w:r>
          <w:rPr>
            <w:lang w:val="ru-RU" w:eastAsia="ru-RU"/>
          </w:rPr>
          <w:t>Литература</w:t>
        </w:r>
        <w:r>
          <w:rPr>
            <w:lang w:val="ru-RU" w:eastAsia="ru-RU"/>
          </w:rPr>
          <w:tab/>
          <w:t>12</w:t>
        </w:r>
      </w:hyperlink>
    </w:p>
    <w:p w:rsidR="00CD2AE3" w:rsidRDefault="00CD2AE3">
      <w:pPr>
        <w:pStyle w:val="13"/>
      </w:pPr>
      <w:hyperlink w:anchor="__RefHeading___Toc481600580" w:history="1">
        <w:r>
          <w:rPr>
            <w:lang w:val="ru-RU" w:eastAsia="ru-RU"/>
          </w:rPr>
          <w:t>Приложения</w:t>
        </w:r>
        <w:r>
          <w:rPr>
            <w:lang w:val="ru-RU" w:eastAsia="ru-RU"/>
          </w:rPr>
          <w:tab/>
          <w:t>13</w:t>
        </w:r>
      </w:hyperlink>
    </w:p>
    <w:p w:rsidR="00CD2AE3" w:rsidRDefault="00CD2AE3">
      <w:pPr>
        <w:pStyle w:val="22"/>
      </w:pPr>
      <w:hyperlink w:anchor="__RefHeading___Toc481600581" w:history="1">
        <w:r>
          <w:rPr>
            <w:lang w:val="en-US" w:eastAsia="ru-RU"/>
          </w:rPr>
          <w:t>main.cpp</w:t>
        </w:r>
        <w:r>
          <w:rPr>
            <w:lang w:val="ru-RU" w:eastAsia="ru-RU"/>
          </w:rPr>
          <w:tab/>
          <w:t>13</w:t>
        </w:r>
      </w:hyperlink>
    </w:p>
    <w:p w:rsidR="00CD2AE3" w:rsidRDefault="00CD2AE3">
      <w:pPr>
        <w:pStyle w:val="22"/>
      </w:pPr>
      <w:hyperlink w:anchor="__RefHeading___Toc481600582" w:history="1">
        <w:r>
          <w:rPr>
            <w:lang w:val="en-US" w:eastAsia="ru-RU"/>
          </w:rPr>
          <w:t>Dijkstra.cpp</w:t>
        </w:r>
        <w:r>
          <w:rPr>
            <w:lang w:val="ru-RU" w:eastAsia="ru-RU"/>
          </w:rPr>
          <w:tab/>
          <w:t>14</w:t>
        </w:r>
      </w:hyperlink>
    </w:p>
    <w:p w:rsidR="00CD2AE3" w:rsidRDefault="00CD2AE3">
      <w:pPr>
        <w:pStyle w:val="22"/>
      </w:pPr>
      <w:hyperlink w:anchor="__RefHeading___Toc481600583" w:history="1">
        <w:r>
          <w:rPr>
            <w:lang w:val="en-US" w:eastAsia="ru-RU"/>
          </w:rPr>
          <w:t>Heap.cpp</w:t>
        </w:r>
        <w:r>
          <w:rPr>
            <w:lang w:val="ru-RU" w:eastAsia="ru-RU"/>
          </w:rPr>
          <w:tab/>
          <w:t>16</w:t>
        </w:r>
      </w:hyperlink>
    </w:p>
    <w:p w:rsidR="00CD2AE3" w:rsidRDefault="00CD2AE3">
      <w:pPr>
        <w:pStyle w:val="22"/>
      </w:pPr>
      <w:hyperlink w:anchor="__RefHeading___Toc481600584" w:history="1">
        <w:r>
          <w:rPr>
            <w:lang w:val="en-US" w:eastAsia="ru-RU"/>
          </w:rPr>
          <w:t>avl_tree.cpp</w:t>
        </w:r>
        <w:r>
          <w:rPr>
            <w:lang w:val="ru-RU" w:eastAsia="ru-RU"/>
          </w:rPr>
          <w:tab/>
          <w:t>18</w:t>
        </w:r>
      </w:hyperlink>
    </w:p>
    <w:p w:rsidR="00CD2AE3" w:rsidRDefault="00CD2AE3">
      <w:pPr>
        <w:pStyle w:val="22"/>
      </w:pPr>
      <w:hyperlink w:anchor="__RefHeading___Toc481600585" w:history="1">
        <w:r>
          <w:rPr>
            <w:lang w:val="en-US" w:eastAsia="ru-RU"/>
          </w:rPr>
          <w:t>graph.h</w:t>
        </w:r>
        <w:r>
          <w:rPr>
            <w:lang w:val="ru-RU" w:eastAsia="ru-RU"/>
          </w:rPr>
          <w:tab/>
          <w:t>20</w:t>
        </w:r>
      </w:hyperlink>
    </w:p>
    <w:p w:rsidR="00CD2AE3" w:rsidRDefault="00CD2AE3">
      <w:pPr>
        <w:rPr>
          <w:rFonts w:ascii="Calibri" w:hAnsi="Calibri" w:cs="Calibri"/>
          <w:sz w:val="22"/>
          <w:szCs w:val="22"/>
          <w:lang w:val="ru-RU" w:eastAsia="ru-RU"/>
        </w:rPr>
        <w:sectPr w:rsidR="00CD2AE3">
          <w:footerReference w:type="even" r:id="rId11"/>
          <w:footerReference w:type="default" r:id="rId12"/>
          <w:footerReference w:type="first" r:id="rId13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  <w:r>
        <w:fldChar w:fldCharType="end"/>
      </w:r>
    </w:p>
    <w:p w:rsidR="00CD2AE3" w:rsidRDefault="00CD2AE3">
      <w:pPr>
        <w:pStyle w:val="1"/>
        <w:numPr>
          <w:ilvl w:val="0"/>
          <w:numId w:val="1"/>
        </w:numPr>
      </w:pPr>
      <w:bookmarkStart w:id="0" w:name="__RefHeading___Toc481600571"/>
      <w:bookmarkEnd w:id="0"/>
      <w:r>
        <w:lastRenderedPageBreak/>
        <w:t>Введение</w:t>
      </w:r>
    </w:p>
    <w:p w:rsidR="00CD2AE3" w:rsidRDefault="00CD2AE3">
      <w:r>
        <w:t>Данная работа предназначена для получения всеобъемлющего опыта использования таких средств как язык программирования C++, а также инструментов разработки таких как</w:t>
      </w:r>
      <w:r w:rsidR="008B1CD7">
        <w:t>:</w:t>
      </w:r>
      <w:r>
        <w:t xml:space="preserve"> система сборки C</w:t>
      </w:r>
      <w:r w:rsidR="00433593">
        <w:rPr>
          <w:lang w:val="en-US"/>
        </w:rPr>
        <w:t>M</w:t>
      </w:r>
      <w:proofErr w:type="spellStart"/>
      <w:r>
        <w:t>ake</w:t>
      </w:r>
      <w:proofErr w:type="spellEnd"/>
      <w:r>
        <w:t xml:space="preserve">, платформа для постоянной интеграции </w:t>
      </w:r>
      <w:proofErr w:type="spellStart"/>
      <w:r>
        <w:t>Travis</w:t>
      </w:r>
      <w:proofErr w:type="spellEnd"/>
      <w:r>
        <w:t xml:space="preserve"> CI, </w:t>
      </w:r>
      <w:r w:rsidR="00D40285">
        <w:t>библиотека</w:t>
      </w:r>
      <w:r>
        <w:t xml:space="preserve"> юнит-тестирования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, а также систем</w:t>
      </w:r>
      <w:r w:rsidR="00E3569A">
        <w:t>ы</w:t>
      </w:r>
      <w:r>
        <w:t xml:space="preserve"> контроля версий </w:t>
      </w:r>
      <w:proofErr w:type="spellStart"/>
      <w:r>
        <w:t>git</w:t>
      </w:r>
      <w:proofErr w:type="spellEnd"/>
      <w:r>
        <w:t xml:space="preserve"> и его глобальное расширение </w:t>
      </w:r>
      <w:proofErr w:type="spellStart"/>
      <w:r>
        <w:t>Github</w:t>
      </w:r>
      <w:proofErr w:type="spellEnd"/>
      <w:r>
        <w:t>. П</w:t>
      </w:r>
      <w:r w:rsidR="00F10B0A">
        <w:t>е</w:t>
      </w:r>
      <w:r>
        <w:t>речисленный набор инструментов ставит за собой цель улучшить условия разработки и качество выходного программного кода. Также данный проект позволяет увидеть замечательное свойство алгоритмов, структур данных и программирования в целом — инвариантность подхода, мы видим</w:t>
      </w:r>
      <w:r w:rsidR="00124F65">
        <w:t>,</w:t>
      </w:r>
      <w:r>
        <w:t xml:space="preserve"> что одну и ту же задачу могут выполнить различные структуры данных.   </w:t>
      </w:r>
    </w:p>
    <w:p w:rsidR="00CD2AE3" w:rsidRDefault="00CD2AE3">
      <w:r>
        <w:t>Правильны</w:t>
      </w:r>
      <w:r w:rsidR="004A7421">
        <w:t>й</w:t>
      </w:r>
      <w:r>
        <w:t xml:space="preserve"> подход в проектировании программного комплекса предполагает</w:t>
      </w:r>
      <w:r w:rsidR="00DF711C">
        <w:t>,</w:t>
      </w:r>
      <w:r w:rsidR="00873EB6">
        <w:t xml:space="preserve"> что </w:t>
      </w:r>
      <w:r>
        <w:t>разработк</w:t>
      </w:r>
      <w:r w:rsidR="004A7421">
        <w:t>ами</w:t>
      </w:r>
      <w:r>
        <w:t xml:space="preserve"> данной лабораторной работы </w:t>
      </w:r>
      <w:r w:rsidR="004A7421">
        <w:t>можно будет</w:t>
      </w:r>
      <w:r>
        <w:t xml:space="preserve"> </w:t>
      </w:r>
      <w:r w:rsidR="004A7421">
        <w:t xml:space="preserve">пользоваться и в дальнейшем </w:t>
      </w:r>
      <w:r>
        <w:t>(будет иметься возможность повторного использования кода).</w:t>
      </w:r>
    </w:p>
    <w:p w:rsidR="00CD2AE3" w:rsidRDefault="00CD2AE3">
      <w:pPr>
        <w:pStyle w:val="1"/>
        <w:pageBreakBefore/>
        <w:numPr>
          <w:ilvl w:val="0"/>
          <w:numId w:val="1"/>
        </w:numPr>
      </w:pPr>
      <w:bookmarkStart w:id="1" w:name="__RefHeading___Toc481600572"/>
      <w:bookmarkEnd w:id="1"/>
      <w:r>
        <w:lastRenderedPageBreak/>
        <w:t>Постановка задачи</w:t>
      </w:r>
    </w:p>
    <w:p w:rsidR="00CD2AE3" w:rsidRDefault="00CD2AE3">
      <w:pPr>
        <w:ind w:firstLine="708"/>
      </w:pPr>
      <w:r>
        <w:rPr>
          <w:color w:val="000000"/>
          <w:shd w:val="clear" w:color="auto" w:fill="FFFFFF"/>
        </w:rPr>
        <w:t xml:space="preserve">Лабораторная работа ставит задачу в реализации алгоритма </w:t>
      </w:r>
      <w:proofErr w:type="spellStart"/>
      <w:r>
        <w:rPr>
          <w:color w:val="000000"/>
          <w:shd w:val="clear" w:color="auto" w:fill="FFFFFF"/>
        </w:rPr>
        <w:t>Дейкстры</w:t>
      </w:r>
      <w:proofErr w:type="spellEnd"/>
      <w:r>
        <w:rPr>
          <w:color w:val="000000"/>
          <w:shd w:val="clear" w:color="auto" w:fill="FFFFFF"/>
        </w:rPr>
        <w:t xml:space="preserve"> поиска кратчайшего пути в неориентированном взвешенном графе с использованием приоритетной очереди, которая в свою очередь должна быть выполнена двумя способами, первый — на базе 3-куч, второй</w:t>
      </w:r>
      <w:r w:rsidR="00BB6DBB">
        <w:rPr>
          <w:color w:val="000000"/>
          <w:shd w:val="clear" w:color="auto" w:fill="FFFFFF"/>
        </w:rPr>
        <w:t xml:space="preserve"> —</w:t>
      </w:r>
      <w:r>
        <w:rPr>
          <w:color w:val="000000"/>
          <w:shd w:val="clear" w:color="auto" w:fill="FFFFFF"/>
        </w:rPr>
        <w:t xml:space="preserve"> на базе АВЛ-деревьев.</w:t>
      </w:r>
    </w:p>
    <w:p w:rsidR="00CD2AE3" w:rsidRDefault="00CD2AE3">
      <w:pPr>
        <w:pStyle w:val="1"/>
        <w:pageBreakBefore/>
        <w:numPr>
          <w:ilvl w:val="0"/>
          <w:numId w:val="1"/>
        </w:numPr>
        <w:jc w:val="both"/>
      </w:pPr>
      <w:bookmarkStart w:id="2" w:name="__RefHeading___Toc481600573"/>
      <w:bookmarkEnd w:id="2"/>
      <w:r>
        <w:lastRenderedPageBreak/>
        <w:t>Руководство пользователя</w:t>
      </w:r>
    </w:p>
    <w:p w:rsidR="00CD2AE3" w:rsidRDefault="00CD2AE3">
      <w:r>
        <w:t xml:space="preserve">Ввод осуществляется при помощи входного файла </w:t>
      </w:r>
      <w:r w:rsidRPr="00A64284">
        <w:rPr>
          <w:i/>
        </w:rPr>
        <w:t>graph.in</w:t>
      </w:r>
      <w:r>
        <w:t>, который должен содержать  в первой строке количество вершин в графе, далее через пробел начальную точку ма</w:t>
      </w:r>
      <w:r w:rsidR="003F2D38">
        <w:t>р</w:t>
      </w:r>
      <w:r>
        <w:t>шрута и конечную точку, а далее построчно должны располагаться описания рёбер графа в формате «откуда» «куда» «вес ребра»</w:t>
      </w:r>
    </w:p>
    <w:p w:rsidR="001218A8" w:rsidRDefault="00D30D0F" w:rsidP="00E13D62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4C576F9" wp14:editId="667213D5">
                <wp:simplePos x="0" y="0"/>
                <wp:positionH relativeFrom="column">
                  <wp:posOffset>2920827</wp:posOffset>
                </wp:positionH>
                <wp:positionV relativeFrom="paragraph">
                  <wp:posOffset>-1501</wp:posOffset>
                </wp:positionV>
                <wp:extent cx="3116580" cy="2999105"/>
                <wp:effectExtent l="0" t="0" r="26670" b="1079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80" cy="2999105"/>
                          <a:chOff x="0" y="0"/>
                          <a:chExt cx="3117158" cy="2999509"/>
                        </a:xfrm>
                      </wpg:grpSpPr>
                      <wpg:grpSp>
                        <wpg:cNvPr id="80" name="Группа 80"/>
                        <wpg:cNvGrpSpPr/>
                        <wpg:grpSpPr>
                          <a:xfrm>
                            <a:off x="1655619" y="1627909"/>
                            <a:ext cx="1246505" cy="1073150"/>
                            <a:chOff x="0" y="0"/>
                            <a:chExt cx="1246910" cy="1073555"/>
                          </a:xfrm>
                        </wpg:grpSpPr>
                        <wps:wsp>
                          <wps:cNvPr id="81" name="Прямая соединительная линия 81"/>
                          <wps:cNvCnPr/>
                          <wps:spPr>
                            <a:xfrm flipV="1">
                              <a:off x="0" y="0"/>
                              <a:ext cx="1246910" cy="107355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2" name="Поле 82"/>
                          <wps:cNvSpPr txBox="1"/>
                          <wps:spPr>
                            <a:xfrm rot="19198747">
                              <a:off x="318654" y="193963"/>
                              <a:ext cx="290830" cy="441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7BA8" w:rsidRPr="00997BA8" w:rsidRDefault="00997BA8" w:rsidP="00997BA8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Группа 79"/>
                        <wpg:cNvGrpSpPr/>
                        <wpg:grpSpPr>
                          <a:xfrm>
                            <a:off x="346364" y="422564"/>
                            <a:ext cx="1246910" cy="1073555"/>
                            <a:chOff x="0" y="0"/>
                            <a:chExt cx="1246910" cy="1073555"/>
                          </a:xfrm>
                        </wpg:grpSpPr>
                        <wps:wsp>
                          <wps:cNvPr id="75" name="Прямая соединительная линия 75"/>
                          <wps:cNvCnPr/>
                          <wps:spPr>
                            <a:xfrm flipV="1">
                              <a:off x="0" y="0"/>
                              <a:ext cx="1246910" cy="1073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оле 78"/>
                          <wps:cNvSpPr txBox="1"/>
                          <wps:spPr>
                            <a:xfrm rot="19198747">
                              <a:off x="318654" y="193963"/>
                              <a:ext cx="290830" cy="441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7BA8" w:rsidRPr="00997BA8" w:rsidRDefault="00997BA8" w:rsidP="00997BA8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 w:rsidRPr="00997BA8">
                                  <w:rPr>
                                    <w:color w:val="00B050"/>
                                    <w:sz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Группа 69"/>
                        <wpg:cNvGrpSpPr/>
                        <wpg:grpSpPr>
                          <a:xfrm>
                            <a:off x="2625437" y="1835727"/>
                            <a:ext cx="318135" cy="741045"/>
                            <a:chOff x="37327" y="0"/>
                            <a:chExt cx="290945" cy="741045"/>
                          </a:xfrm>
                        </wpg:grpSpPr>
                        <wps:wsp>
                          <wps:cNvPr id="70" name="Прямая соединительная линия 70"/>
                          <wps:cNvCnPr/>
                          <wps:spPr>
                            <a:xfrm>
                              <a:off x="290945" y="0"/>
                              <a:ext cx="0" cy="74104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FFF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1" name="Поле 71"/>
                          <wps:cNvSpPr txBox="1"/>
                          <wps:spPr>
                            <a:xfrm>
                              <a:off x="37327" y="103907"/>
                              <a:ext cx="290945" cy="422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7BA8" w:rsidRPr="007B5D9B" w:rsidRDefault="00997BA8" w:rsidP="00997BA8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 w:rsidRPr="007B5D9B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Группа 66"/>
                        <wpg:cNvGrpSpPr/>
                        <wpg:grpSpPr>
                          <a:xfrm>
                            <a:off x="1302328" y="616527"/>
                            <a:ext cx="290830" cy="741045"/>
                            <a:chOff x="0" y="0"/>
                            <a:chExt cx="290945" cy="741045"/>
                          </a:xfrm>
                        </wpg:grpSpPr>
                        <wps:wsp>
                          <wps:cNvPr id="67" name="Прямая соединительная линия 67"/>
                          <wps:cNvCnPr/>
                          <wps:spPr>
                            <a:xfrm>
                              <a:off x="290945" y="0"/>
                              <a:ext cx="0" cy="74104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0" y="138545"/>
                              <a:ext cx="290945" cy="429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7BA8" w:rsidRPr="00997BA8" w:rsidRDefault="00997BA8" w:rsidP="00997BA8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 w:rsidRPr="00997BA8">
                                  <w:rPr>
                                    <w:color w:val="00B050"/>
                                    <w:sz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Группа 65"/>
                        <wpg:cNvGrpSpPr/>
                        <wpg:grpSpPr>
                          <a:xfrm>
                            <a:off x="0" y="574964"/>
                            <a:ext cx="290830" cy="741045"/>
                            <a:chOff x="0" y="0"/>
                            <a:chExt cx="290945" cy="741045"/>
                          </a:xfrm>
                        </wpg:grpSpPr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290945" y="0"/>
                              <a:ext cx="0" cy="7410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оле 64"/>
                          <wps:cNvSpPr txBox="1"/>
                          <wps:spPr>
                            <a:xfrm>
                              <a:off x="0" y="138544"/>
                              <a:ext cx="290945" cy="4294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BA8" w:rsidRPr="007B5D9B" w:rsidRDefault="00BA15B7" w:rsidP="00997BA8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 w:rsidRPr="007B5D9B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Группа 61"/>
                        <wpg:cNvGrpSpPr/>
                        <wpg:grpSpPr>
                          <a:xfrm>
                            <a:off x="1711037" y="2362200"/>
                            <a:ext cx="1038860" cy="484505"/>
                            <a:chOff x="0" y="0"/>
                            <a:chExt cx="1039090" cy="484505"/>
                          </a:xfrm>
                        </wpg:grpSpPr>
                        <wps:wsp>
                          <wps:cNvPr id="62" name="Поле 62"/>
                          <wps:cNvSpPr txBox="1"/>
                          <wps:spPr>
                            <a:xfrm>
                              <a:off x="284001" y="0"/>
                              <a:ext cx="62992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2AE3" w:rsidRPr="00CD2AE3" w:rsidRDefault="00997BA8" w:rsidP="00CD2AE3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4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>
                              <a:off x="0" y="422563"/>
                              <a:ext cx="103909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id="58" name="Группа 58"/>
                        <wpg:cNvGrpSpPr/>
                        <wpg:grpSpPr>
                          <a:xfrm>
                            <a:off x="415637" y="1184564"/>
                            <a:ext cx="1038860" cy="484505"/>
                            <a:chOff x="0" y="0"/>
                            <a:chExt cx="1039090" cy="484505"/>
                          </a:xfrm>
                        </wpg:grpSpPr>
                        <wps:wsp>
                          <wps:cNvPr id="59" name="Поле 59"/>
                          <wps:cNvSpPr txBox="1"/>
                          <wps:spPr>
                            <a:xfrm>
                              <a:off x="360218" y="0"/>
                              <a:ext cx="62992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2AE3" w:rsidRPr="007B5D9B" w:rsidRDefault="00997BA8" w:rsidP="00CD2AE3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 w:rsidRPr="007B5D9B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>
                              <a:off x="0" y="422563"/>
                              <a:ext cx="103909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FFF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id="55" name="Группа 55"/>
                        <wpg:cNvGrpSpPr/>
                        <wpg:grpSpPr>
                          <a:xfrm>
                            <a:off x="415637" y="0"/>
                            <a:ext cx="1038860" cy="484505"/>
                            <a:chOff x="0" y="0"/>
                            <a:chExt cx="1039090" cy="484505"/>
                          </a:xfrm>
                        </wpg:grpSpPr>
                        <wps:wsp>
                          <wps:cNvPr id="56" name="Поле 56"/>
                          <wps:cNvSpPr txBox="1"/>
                          <wps:spPr>
                            <a:xfrm>
                              <a:off x="360218" y="0"/>
                              <a:ext cx="62992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CD2AE3" w:rsidRDefault="00CD2AE3" w:rsidP="00CD2AE3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 w:rsidRPr="00CD2AE3">
                                  <w:rPr>
                                    <w:color w:val="00B050"/>
                                    <w:sz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>
                              <a:off x="0" y="422563"/>
                              <a:ext cx="103909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1711037" y="1177636"/>
                            <a:ext cx="1038860" cy="484505"/>
                            <a:chOff x="0" y="0"/>
                            <a:chExt cx="1039090" cy="484505"/>
                          </a:xfrm>
                        </wpg:grpSpPr>
                        <wps:wsp>
                          <wps:cNvPr id="48" name="Поле 48"/>
                          <wps:cNvSpPr txBox="1"/>
                          <wps:spPr>
                            <a:xfrm>
                              <a:off x="360218" y="0"/>
                              <a:ext cx="62992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AE3" w:rsidRPr="007B5D9B" w:rsidRDefault="00997BA8" w:rsidP="00CD2AE3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 w:rsidRPr="007B5D9B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0" y="422563"/>
                              <a:ext cx="10390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1371600" y="110836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985AD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оле 28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AC2FC4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color w:val="F79646" w:themeColor="accent6"/>
                                    <w:sz w:val="4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79646" w:themeColor="accent6"/>
                                    <w:sz w:val="4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69273" y="1233055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оле 32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04745D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</w:pPr>
                                <w:r w:rsidRPr="0004745D"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1371600" y="1281545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34" name="Овал 34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оле 35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04745D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</w:pPr>
                                <w:r w:rsidRPr="0004745D"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2673928" y="1302327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37" name="Овал 37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е 38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04745D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</w:pPr>
                                <w:r w:rsidRPr="0004745D">
                                  <w:rPr>
                                    <w:b/>
                                    <w:color w:val="F79646" w:themeColor="accent6"/>
                                    <w:sz w:val="48"/>
                                    <w:u w:val="single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1371600" y="2466109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оле 41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AC2FC4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color w:val="F79646" w:themeColor="accent6"/>
                                    <w:sz w:val="4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79646" w:themeColor="accent6"/>
                                    <w:sz w:val="4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Группа 42"/>
                        <wpg:cNvGrpSpPr/>
                        <wpg:grpSpPr>
                          <a:xfrm>
                            <a:off x="2673928" y="2466109"/>
                            <a:ext cx="443230" cy="533400"/>
                            <a:chOff x="0" y="0"/>
                            <a:chExt cx="443230" cy="533400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оле 44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04745D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70C0"/>
                                    <w:sz w:val="48"/>
                                    <w:u w:val="single"/>
                                    <w:lang w:val="en-US"/>
                                  </w:rPr>
                                </w:pPr>
                                <w:r w:rsidRPr="0004745D">
                                  <w:rPr>
                                    <w:b/>
                                    <w:color w:val="0070C0"/>
                                    <w:sz w:val="48"/>
                                    <w:u w:val="single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Группа 45"/>
                        <wpg:cNvGrpSpPr/>
                        <wpg:grpSpPr>
                          <a:xfrm>
                            <a:off x="69273" y="110836"/>
                            <a:ext cx="443230" cy="533400"/>
                            <a:chOff x="0" y="0"/>
                            <a:chExt cx="443230" cy="533400"/>
                          </a:xfrm>
                          <a:noFill/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83128"/>
                              <a:ext cx="443230" cy="4502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985AD1" w:rsidRDefault="00CD2AE3" w:rsidP="00CC465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ававаыаыаыа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41564" y="0"/>
                              <a:ext cx="353060" cy="533400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2AE3" w:rsidRPr="0004745D" w:rsidRDefault="00AC2FC4" w:rsidP="00CC465B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F0000"/>
                                    <w:sz w:val="48"/>
                                    <w:u w:val="single"/>
                                    <w:lang w:val="en-US"/>
                                  </w:rPr>
                                </w:pPr>
                                <w:r w:rsidRPr="0004745D">
                                  <w:rPr>
                                    <w:b/>
                                    <w:color w:val="FF0000"/>
                                    <w:sz w:val="48"/>
                                    <w:u w:val="single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Группа 72"/>
                        <wpg:cNvGrpSpPr/>
                        <wpg:grpSpPr>
                          <a:xfrm>
                            <a:off x="1302328" y="1808018"/>
                            <a:ext cx="290830" cy="741045"/>
                            <a:chOff x="0" y="0"/>
                            <a:chExt cx="290945" cy="741045"/>
                          </a:xfrm>
                        </wpg:grpSpPr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290945" y="0"/>
                              <a:ext cx="0" cy="74104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4" name="Поле 74"/>
                          <wps:cNvSpPr txBox="1"/>
                          <wps:spPr>
                            <a:xfrm>
                              <a:off x="0" y="138544"/>
                              <a:ext cx="290945" cy="415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7BA8" w:rsidRPr="00997BA8" w:rsidRDefault="00997BA8" w:rsidP="00997BA8">
                                <w:pPr>
                                  <w:ind w:firstLine="0"/>
                                  <w:jc w:val="left"/>
                                  <w:rPr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4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84" o:spid="_x0000_s1026" style="position:absolute;left:0;text-align:left;margin-left:230pt;margin-top:-.1pt;width:245.4pt;height:236.15pt;z-index:251711488" coordsize="31171,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">
                <v:group id="Группа 80" o:spid="_x0000_s1027" style="position:absolute;left:16556;top:16279;width:12465;height:10731" coordsize="12469,10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Прямая соединительная линия 81" o:spid="_x0000_s1028" style="position:absolute;flip:y;visibility:visible;mso-wrap-style:square" from="0,0" to="12469,1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5usIAAADbAAAADwAAAGRycy9kb3ducmV2LnhtbESPQYvCMBSE7wv+h/AEb2vqKiLVKCqs&#10;evGg1YO3R/NsS5uX0kSt/94IgsdhZr5hZovWVOJOjSssKxj0IxDEqdUFZwpOyf/vBITzyBory6Tg&#10;SQ4W887PDGNtH3yg+9FnIkDYxagg976OpXRpTgZd39bEwbvaxqAPssmkbvAR4KaSf1E0lgYLDgs5&#10;1rTOKS2PN6Og3F5G4/0tG1G5P6+GyyjZ2F2iVK/bLqcgPLX+G/60d1rBZ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v5usIAAADbAAAADwAAAAAAAAAAAAAA&#10;AAChAgAAZHJzL2Rvd25yZXYueG1sUEsFBgAAAAAEAAQA+QAAAJADAAAAAA==&#10;" strokecolor="#f79646" strokeweight="3pt">
                    <v:shadow on="t" color="black" opacity="22937f" origin=",.5" offset="0,.63889mm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2" o:spid="_x0000_s1029" type="#_x0000_t202" style="position:absolute;left:3186;top:1939;width:2908;height:4413;rotation:-262280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+FSsQA&#10;AADbAAAADwAAAGRycy9kb3ducmV2LnhtbESPQWvCQBSE7wX/w/KE3urGHGwaXYMtlBb00jSIx0f2&#10;mSxm34bsNqb/3i0IPQ4z8w2zKSbbiZEGbxwrWC4SEMS104YbBdX3+1MGwgdkjZ1jUvBLHort7GGD&#10;uXZX/qKxDI2IEPY5KmhD6HMpfd2SRb9wPXH0zm6wGKIcGqkHvEa47WSaJCtp0XBcaLGnt5bqS/lj&#10;FZj94fWZVkc8m6x+OX1kthsrq9TjfNqtQQSawn/43v7UCrIU/r7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vhUrEAAAA2wAAAA8AAAAAAAAAAAAAAAAAmAIAAGRycy9k&#10;b3ducmV2LnhtbFBLBQYAAAAABAAEAPUAAACJAwAAAAA=&#10;" filled="f" stroked="f" strokeweight=".5pt">
                    <v:textbox>
                      <w:txbxContent>
                        <w:p w:rsidR="00997BA8" w:rsidRPr="00997BA8" w:rsidRDefault="00997BA8" w:rsidP="00997BA8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color w:val="00B050"/>
                              <w:sz w:val="40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Группа 79" o:spid="_x0000_s1030" style="position:absolute;left:3463;top:4225;width:12469;height:10736" coordsize="12469,10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Прямая соединительная линия 75" o:spid="_x0000_s1031" style="position:absolute;flip:y;visibility:visible;mso-wrap-style:square" from="0,0" to="12469,1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QWCcYAAADbAAAADwAAAGRycy9kb3ducmV2LnhtbESPQWvCQBSE7wX/w/IEb3WjpSrRVUpD&#10;JfRSGkXx9sw+k2D2bcxuNfXXdwuFHoeZ+YZZrDpTiyu1rrKsYDSMQBDnVldcKNhu3h5nIJxH1lhb&#10;JgXf5GC17D0sMNb2xp90zXwhAoRdjApK75tYSpeXZNANbUMcvJNtDfog20LqFm8Bbmo5jqKJNFhx&#10;WCixodeS8nP2ZRR8TI7dKb3vk4PZ7y7Z0z1bJ++VUoN+9zIH4anz/+G/dqoVTJ/h90v4AX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0FgnGAAAA2wAAAA8AAAAAAAAA&#10;AAAAAAAAoQIAAGRycy9kb3ducmV2LnhtbFBLBQYAAAAABAAEAPkAAACUAwAAAAA=&#10;" strokecolor="#f79646 [3209]" strokeweight="3pt">
                    <v:shadow on="t" color="black" opacity="22937f" origin=",.5" offset="0,.63889mm"/>
                  </v:line>
                  <v:shape id="Поле 78" o:spid="_x0000_s1032" type="#_x0000_t202" style="position:absolute;left:3186;top:1939;width:2908;height:4413;rotation:-262280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Ch78A&#10;AADbAAAADwAAAGRycy9kb3ducmV2LnhtbERPTYvCMBC9C/6HMII3Td2D1q5R1gVR0MtWkT0OzdiG&#10;bSalibX+e3MQ9vh436tNb2vRUeuNYwWzaQKCuHDacKngct5NUhA+IGusHZOCJ3nYrIeDFWbaPfiH&#10;ujyUIoawz1BBFUKTSemLiiz6qWuII3dzrcUQYVtK3eIjhttafiTJXFo0HBsqbOi7ouIvv1sF5nja&#10;Lmh+xZtJi+XvPrV1d7FKjUf91yeIQH34F7/dB61gEcfGL/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ksKHvwAAANsAAAAPAAAAAAAAAAAAAAAAAJgCAABkcnMvZG93bnJl&#10;di54bWxQSwUGAAAAAAQABAD1AAAAhAMAAAAA&#10;" filled="f" stroked="f" strokeweight=".5pt">
                    <v:textbox>
                      <w:txbxContent>
                        <w:p w:rsidR="00997BA8" w:rsidRPr="00997BA8" w:rsidRDefault="00997BA8" w:rsidP="00997BA8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 w:rsidRPr="00997BA8">
                            <w:rPr>
                              <w:color w:val="00B050"/>
                              <w:sz w:val="4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Группа 69" o:spid="_x0000_s1033" style="position:absolute;left:26254;top:18357;width:3181;height:7410" coordorigin="373" coordsize="2909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Прямая соединительная линия 70" o:spid="_x0000_s1034" style="position:absolute;visibility:visible;mso-wrap-style:square" from="2909,0" to="2909,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4yWMIAAADbAAAADwAAAGRycy9kb3ducmV2LnhtbERP3WrCMBS+H/gO4Qi7m6kDf6hG0Q3Z&#10;Lhxj1Qc4NMe2mJyUJq21T28uhF1+fP/rbW+N6KjxlWMF00kCgjh3uuJCwfl0eFuC8AFZo3FMCu7k&#10;YbsZvawx1e7Gf9RloRAxhH2KCsoQ6lRKn5dk0U9cTRy5i2sshgibQuoGbzHcGvmeJHNpseLYUGJN&#10;HyXl16y1Cr5a47vrffg9zsxiNhz2Q9X+fCr1Ou53KxCB+vAvfrq/tYJFXB+/xB8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4yWMIAAADbAAAADwAAAAAAAAAAAAAA&#10;AAChAgAAZHJzL2Rvd25yZXYueG1sUEsFBgAAAAAEAAQA+QAAAJADAAAAAA==&#10;" strokecolor="yellow" strokeweight="3pt">
                    <v:shadow on="t" color="black" opacity="22937f" origin=",.5" offset="0,.63889mm"/>
                  </v:line>
                  <v:shape id="Поле 71" o:spid="_x0000_s1035" type="#_x0000_t202" style="position:absolute;left:373;top:1039;width:2909;height:4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997BA8" w:rsidRPr="007B5D9B" w:rsidRDefault="00997BA8" w:rsidP="00997BA8">
                          <w:pPr>
                            <w:ind w:firstLine="0"/>
                            <w:jc w:val="left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 w:rsidRPr="007B5D9B">
                            <w:rPr>
                              <w:b/>
                              <w:color w:val="00B050"/>
                              <w:sz w:val="40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Группа 66" o:spid="_x0000_s1036" style="position:absolute;left:13023;top:6165;width:2908;height:7410" coordsize="2909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Прямая соединительная линия 67" o:spid="_x0000_s1037" style="position:absolute;visibility:visible;mso-wrap-style:square" from="2909,0" to="2909,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JFtMQAAADbAAAADwAAAGRycy9kb3ducmV2LnhtbESPUUvDQBCE3wX/w7FC3+xFC1XSXkuJ&#10;tBQqBavQ1yW35oK5vZjbNml/vScIPg4z8w0zXw6+UWfqYh3YwMM4A0VcBltzZeDjfX3/DCoKssUm&#10;MBm4UITl4vZmjrkNPb/R+SCVShCOORpwIm2udSwdeYzj0BIn7zN0HiXJrtK2wz7BfaMfs2yqPdac&#10;Fhy2VDgqvw4nb+A6ueqeCtlnu+Pqe/O6L8S9FMaM7obVDJTQIP/hv/bWGpg+we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kW0xAAAANsAAAAPAAAAAAAAAAAA&#10;AAAAAKECAABkcnMvZG93bnJldi54bWxQSwUGAAAAAAQABAD5AAAAkgMAAAAA&#10;" strokecolor="#f79646" strokeweight="3pt">
                    <v:shadow on="t" color="black" opacity="22937f" origin=",.5" offset="0,.63889mm"/>
                  </v:line>
                  <v:shape id="Поле 68" o:spid="_x0000_s1038" type="#_x0000_t202" style="position:absolute;top:1385;width:2909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<v:textbox>
                      <w:txbxContent>
                        <w:p w:rsidR="00997BA8" w:rsidRPr="00997BA8" w:rsidRDefault="00997BA8" w:rsidP="00997BA8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 w:rsidRPr="00997BA8">
                            <w:rPr>
                              <w:color w:val="00B050"/>
                              <w:sz w:val="4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65" o:spid="_x0000_s1039" style="position:absolute;top:5749;width:2908;height:7411" coordsize="2909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Прямая соединительная линия 17" o:spid="_x0000_s1040" style="position:absolute;visibility:visible;mso-wrap-style:square" from="2909,0" to="2909,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hPjMMAAADbAAAADwAAAGRycy9kb3ducmV2LnhtbERPzWrCQBC+F3yHZYTe6qaCtUTXUBVp&#10;Dy1S2wcYsmMSsjsbspsY8/RdQehtPr7fWWeDNaKn1leOFTzPEhDEudMVFwp+fw5PryB8QNZoHJOC&#10;K3nINpOHNabaXfib+lMoRAxhn6KCMoQmldLnJVn0M9cQR+7sWoshwraQusVLDLdGzpPkRVqsODaU&#10;2NCupLw+dVbBe2d8X1/H4+fCLBfjYTtW3ddeqcfp8LYCEWgI/+K7+0PH+Uu4/R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IT4zDAAAA2wAAAA8AAAAAAAAAAAAA&#10;AAAAoQIAAGRycy9kb3ducmV2LnhtbFBLBQYAAAAABAAEAPkAAACRAwAAAAA=&#10;" strokecolor="yellow" strokeweight="3pt">
                    <v:shadow on="t" color="black" opacity="22937f" origin=",.5" offset="0,.63889mm"/>
                  </v:line>
                  <v:shape id="Поле 64" o:spid="_x0000_s1041" type="#_x0000_t202" style="position:absolute;top:1385;width:2909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997BA8" w:rsidRPr="007B5D9B" w:rsidRDefault="00BA15B7" w:rsidP="00997BA8">
                          <w:pPr>
                            <w:ind w:firstLine="0"/>
                            <w:jc w:val="left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 w:rsidRPr="007B5D9B">
                            <w:rPr>
                              <w:b/>
                              <w:color w:val="00B050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61" o:spid="_x0000_s1042" style="position:absolute;left:17110;top:23622;width:10388;height:4845" coordsize="10390,4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Поле 62" o:spid="_x0000_s1043" type="#_x0000_t202" style="position:absolute;left:2840;width:6299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CD2AE3" w:rsidRPr="00CD2AE3" w:rsidRDefault="00997BA8" w:rsidP="00CD2AE3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color w:val="00B050"/>
                              <w:sz w:val="40"/>
                            </w:rPr>
                            <w:t>10</w:t>
                          </w:r>
                        </w:p>
                      </w:txbxContent>
                    </v:textbox>
                  </v:shape>
                  <v:line id="Прямая соединительная линия 63" o:spid="_x0000_s1044" style="position:absolute;visibility:visible;mso-wrap-style:square" from="0,4225" to="10390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lDt8QAAADbAAAADwAAAGRycy9kb3ducmV2LnhtbESPUWvCQBCE34X+h2MLfdNLFaRET5EU&#10;pdAi1Bb6uuTWXGhuL82tJvXX9wShj8PMfMMs14Nv1Jm6WAc28DjJQBGXwdZcGfj82I6fQEVBttgE&#10;JgO/FGG9uhstMbeh53c6H6RSCcIxRwNOpM21jqUjj3ESWuLkHUPnUZLsKm077BPcN3qaZXPtsea0&#10;4LClwlH5fTh5A5fZRfdUyD57/dr87N72hbjnwpiH+2GzACU0yH/41n6xBuYzuH5JP0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aUO3xAAAANsAAAAPAAAAAAAAAAAA&#10;AAAAAKECAABkcnMvZG93bnJldi54bWxQSwUGAAAAAAQABAD5AAAAkgMAAAAA&#10;" strokecolor="#f79646" strokeweight="3pt">
                    <v:shadow on="t" color="black" opacity="22937f" origin=",.5" offset="0,.63889mm"/>
                  </v:line>
                </v:group>
                <v:group id="Группа 58" o:spid="_x0000_s1045" style="position:absolute;left:4156;top:11845;width:10388;height:4845" coordsize="10390,4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Поле 59" o:spid="_x0000_s1046" type="#_x0000_t202" style="position:absolute;left:3602;width:6299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CD2AE3" w:rsidRPr="007B5D9B" w:rsidRDefault="00997BA8" w:rsidP="00CD2AE3">
                          <w:pPr>
                            <w:ind w:firstLine="0"/>
                            <w:jc w:val="left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 w:rsidRPr="007B5D9B">
                            <w:rPr>
                              <w:b/>
                              <w:color w:val="00B050"/>
                              <w:sz w:val="40"/>
                            </w:rPr>
                            <w:t>3</w:t>
                          </w:r>
                        </w:p>
                      </w:txbxContent>
                    </v:textbox>
                  </v:shape>
                  <v:line id="Прямая соединительная линия 60" o:spid="_x0000_s1047" style="position:absolute;visibility:visible;mso-wrap-style:square" from="0,4225" to="10390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khcIAAADbAAAADwAAAGRycy9kb3ducmV2LnhtbERP3WrCMBS+F/YO4Qx2p+kG6qim4jZk&#10;u5iInQ9waI5taXJSmrTWPv1yMdjlx/e/3Y3WiIE6XztW8LxIQBAXTtdcKrj8HOavIHxA1mgck4I7&#10;edhlD7Mtptrd+ExDHkoRQ9inqKAKoU2l9EVFFv3CtcSRu7rOYoiwK6Xu8BbDrZEvSbKSFmuODRW2&#10;9F5R0eS9VfDZGz809+n0vTTr5XR4m+r++KHU0+O434AINIZ/8Z/7SytYxfXxS/w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ekhcIAAADbAAAADwAAAAAAAAAAAAAA&#10;AAChAgAAZHJzL2Rvd25yZXYueG1sUEsFBgAAAAAEAAQA+QAAAJADAAAAAA==&#10;" strokecolor="yellow" strokeweight="3pt">
                    <v:shadow on="t" color="black" opacity="22937f" origin=",.5" offset="0,.63889mm"/>
                  </v:line>
                </v:group>
                <v:group id="Группа 55" o:spid="_x0000_s1048" style="position:absolute;left:4156;width:10388;height:4845" coordsize="10390,4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Поле 56" o:spid="_x0000_s1049" type="#_x0000_t202" style="position:absolute;left:3602;width:6299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CD2AE3" w:rsidRPr="00CD2AE3" w:rsidRDefault="00CD2AE3" w:rsidP="00CD2AE3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 w:rsidRPr="00CD2AE3">
                            <w:rPr>
                              <w:color w:val="00B050"/>
                              <w:sz w:val="40"/>
                            </w:rPr>
                            <w:t>2</w:t>
                          </w:r>
                        </w:p>
                      </w:txbxContent>
                    </v:textbox>
                  </v:shape>
                  <v:line id="Прямая соединительная линия 57" o:spid="_x0000_s1050" style="position:absolute;visibility:visible;mso-wrap-style:square" from="0,4225" to="10390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6PCcQAAADbAAAADwAAAGRycy9kb3ducmV2LnhtbESPUUvDQBCE3wX/w7GCb/aiUpW011JS&#10;FEEpNAp9XXJrLpjbS3Nrk/bXe0LBx2FmvmHmy9G36kB9bAIbuJ1koIirYBuuDXx+PN88gYqCbLEN&#10;TAaOFGG5uLyYY27DwFs6lFKrBOGYowEn0uVax8qRxzgJHXHyvkLvUZLsa217HBLct/ouyx60x4bT&#10;gsOOCkfVd/njDZzuT3qgQjbZ2261f3nfFOLWhTHXV+NqBkpolP/wuf1qDUwf4e9L+gF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Po8JxAAAANsAAAAPAAAAAAAAAAAA&#10;AAAAAKECAABkcnMvZG93bnJldi54bWxQSwUGAAAAAAQABAD5AAAAkgMAAAAA&#10;" strokecolor="#f79646" strokeweight="3pt">
                    <v:shadow on="t" color="black" opacity="22937f" origin=",.5" offset="0,.63889mm"/>
                  </v:line>
                </v:group>
                <v:group id="Группа 54" o:spid="_x0000_s1051" style="position:absolute;left:17110;top:11776;width:10388;height:4845" coordsize="10390,4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Поле 48" o:spid="_x0000_s1052" type="#_x0000_t202" style="position:absolute;left:3602;width:6299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CD2AE3" w:rsidRPr="007B5D9B" w:rsidRDefault="00997BA8" w:rsidP="00CD2AE3">
                          <w:pPr>
                            <w:ind w:firstLine="0"/>
                            <w:jc w:val="left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 w:rsidRPr="007B5D9B">
                            <w:rPr>
                              <w:b/>
                              <w:color w:val="00B050"/>
                              <w:sz w:val="40"/>
                            </w:rPr>
                            <w:t>6</w:t>
                          </w:r>
                        </w:p>
                      </w:txbxContent>
                    </v:textbox>
                  </v:shape>
                  <v:line id="Прямая соединительная линия 53" o:spid="_x0000_s1053" style="position:absolute;visibility:visible;mso-wrap-style:square" from="0,4225" to="10390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nwT8UAAADbAAAADwAAAGRycy9kb3ducmV2LnhtbESP0WrCQBRE3wX/YbmFvummlmhJXUVb&#10;pH1QpLYfcMneJsHduyG7iTFf3y0IPg4zc4ZZrntrREeNrxwreJomIIhzpysuFPx87yYvIHxA1mgc&#10;k4IreVivxqMlZtpd+Iu6UyhEhLDPUEEZQp1J6fOSLPqpq4mj9+saiyHKppC6wUuEWyNnSTKXFiuO&#10;CyXW9FZSfj61VsFHa3x3vg7HfWoW6bDbDlV7eFfq8aHfvIII1Id7+Nb+1ArS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nwT8UAAADbAAAADwAAAAAAAAAA&#10;AAAAAAChAgAAZHJzL2Rvd25yZXYueG1sUEsFBgAAAAAEAAQA+QAAAJMDAAAAAA==&#10;" strokecolor="yellow" strokeweight="3pt">
                    <v:shadow on="t" color="black" opacity="22937f" origin=",.5" offset="0,.63889mm"/>
                  </v:line>
                </v:group>
                <v:group id="Группа 29" o:spid="_x0000_s1054" style="position:absolute;left:13716;top:1108;width:4432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Овал 12" o:spid="_x0000_s1055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W6rsA&#10;AADbAAAADwAAAGRycy9kb3ducmV2LnhtbERPSwrCMBDdC94hjOBGNFWx2GoUEQS3fnA9NGNbbCal&#10;ibbe3giCu3m876y3nanEixpXWlYwnUQgiDOrS84VXC+H8RKE88gaK8uk4E0Otpt+b42pti2f6HX2&#10;uQgh7FJUUHhfp1K6rCCDbmJr4sDdbWPQB9jkUjfYhnBTyVkUxdJgyaGhwJr2BWWP89MoaG9z8u/p&#10;IqlHbnQhFx8pSaxSw0G3W4Hw1Pm/+Oc+6j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lBVuq7AAAA2wAAAA8AAAAAAAAAAAAAAAAAmAIAAGRycy9kb3ducmV2Lnht&#10;bFBLBQYAAAAABAAEAPUAAACAAwAAAAA=&#10;" fillcolor="window" strokecolor="#f79646" strokeweight="2pt">
                    <v:textbox>
                      <w:txbxContent>
                        <w:p w:rsidR="00CD2AE3" w:rsidRPr="00985AD1" w:rsidRDefault="00CD2AE3" w:rsidP="00985AD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28" o:spid="_x0000_s1056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qH8QA&#10;AADbAAAADwAAAGRycy9kb3ducmV2LnhtbERPy2rCQBTdF/yH4QrdSDPR1irRUaTQUlz4iot2d81c&#10;k2DmTpiZavr3nYXQ5eG858vONOJKzteWFQyTFARxYXXNpYJj/v40BeEDssbGMin4JQ/LRe9hjpm2&#10;N97T9RBKEUPYZ6igCqHNpPRFRQZ9YlviyJ2tMxgidKXUDm8x3DRylKav0mDNsaHClt4qKi6HH6Mg&#10;f9mfBnr8Mf16rleb3Xqy/V67s1KP/W41AxGoC//iu/tTKxjFsfF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w6h/EAAAA2wAAAA8AAAAAAAAAAAAAAAAAmAIAAGRycy9k&#10;b3ducmV2LnhtbFBLBQYAAAAABAAEAPUAAACJAwAAAAA=&#10;" filled="f" stroked="f" strokeweight="2pt">
                    <v:textbox>
                      <w:txbxContent>
                        <w:p w:rsidR="00CD2AE3" w:rsidRPr="00AC2FC4" w:rsidRDefault="00AC2FC4" w:rsidP="00CC465B">
                          <w:pPr>
                            <w:ind w:firstLine="0"/>
                            <w:jc w:val="left"/>
                            <w:rPr>
                              <w:color w:val="F79646" w:themeColor="accent6"/>
                              <w:sz w:val="48"/>
                              <w:lang w:val="en-US"/>
                            </w:rPr>
                          </w:pPr>
                          <w:r>
                            <w:rPr>
                              <w:color w:val="F79646" w:themeColor="accent6"/>
                              <w:sz w:val="4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30" o:spid="_x0000_s1057" style="position:absolute;left:692;top:12330;width:4433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Овал 31" o:spid="_x0000_s1058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U/b0A&#10;AADbAAAADwAAAGRycy9kb3ducmV2LnhtbESPzQrCMBCE74LvEFbwIppWUWw1igiCV3/wvDRrW2w2&#10;pYm2vr0RBI/DzHzDrLedqcSLGldaVhBPIhDEmdUl5wqul8N4CcJ5ZI2VZVLwJgfbTb+3xlTblk/0&#10;OvtcBAi7FBUU3teplC4ryKCb2Jo4eHfbGPRBNrnUDbYBbio5jaKFNFhyWCiwpn1B2eP8NAra24z8&#10;O54n9ciNLuQWR0oSq9Rw0O1WIDx1/h/+tY9awSyG75fw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iaU/b0AAADbAAAADwAAAAAAAAAAAAAAAACYAgAAZHJzL2Rvd25yZXYu&#10;eG1sUEsFBgAAAAAEAAQA9QAAAIIDAAAAAA==&#10;" fillcolor="window" strokecolor="#f79646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32" o:spid="_x0000_s1059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LKMcA&#10;AADbAAAADwAAAGRycy9kb3ducmV2LnhtbESPQWsCMRSE7wX/Q3iCl1Kzam1laxQRKuJBXe2hvb1u&#10;nruLm5clSXX996ZQ6HGYmW+Y6bw1tbiQ85VlBYN+AoI4t7riQsHH8f1pAsIHZI21ZVJwIw/zWedh&#10;iqm2V87ocgiFiBD2KSooQ2hSKX1ekkHftw1x9E7WGQxRukJqh9cIN7UcJsmLNFhxXCixoWVJ+fnw&#10;YxQcn7PvRz1eTT5H1WK737zuvjbupFSv2y7eQARqw3/4r73WCkZD+P0Sf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BSyjHAAAA2wAAAA8AAAAAAAAAAAAAAAAAmAIAAGRy&#10;cy9kb3ducmV2LnhtbFBLBQYAAAAABAAEAPUAAACMAwAAAAA=&#10;" filled="f" stroked="f" strokeweight="2pt">
                    <v:textbox>
                      <w:txbxContent>
                        <w:p w:rsidR="00CD2AE3" w:rsidRPr="0004745D" w:rsidRDefault="00AC2FC4" w:rsidP="00CC465B">
                          <w:pPr>
                            <w:ind w:firstLine="0"/>
                            <w:jc w:val="left"/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</w:pPr>
                          <w:r w:rsidRPr="0004745D"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33" o:spid="_x0000_s1060" style="position:absolute;left:13716;top:12815;width:4432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Овал 34" o:spid="_x0000_s1061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3Zb0A&#10;AADbAAAADwAAAGRycy9kb3ducmV2LnhtbESPSwvCMBCE74L/IazgRTT1ia1GEUHw6gPPS7O2xWZT&#10;mmjrvzeC4HGYmW+Y9bY1pXhR7QrLCsajCARxanXBmYLr5TBcgnAeWWNpmRS8ycF20+2sMdG24RO9&#10;zj4TAcIuQQW591UipUtzMuhGtiIO3t3WBn2QdSZ1jU2Am1JOomghDRYcFnKsaJ9T+jg/jYLmNiX/&#10;Hs/jauAGF3KLI8WxVarfa3crEJ5a/w//2ketYDqD75fw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lE3Zb0AAADbAAAADwAAAAAAAAAAAAAAAACYAgAAZHJzL2Rvd25yZXYu&#10;eG1sUEsFBgAAAAAEAAQA9QAAAIIDAAAAAA==&#10;" fillcolor="window" strokecolor="#f79646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35" o:spid="_x0000_s1062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TXMcA&#10;AADbAAAADwAAAGRycy9kb3ducmV2LnhtbESPzWsCMRTE74X+D+EVvIhm6zdbo4hgKR5s/Ti0t9fN&#10;c3fp5mVJoq7/vRGEHoeZ+Q0znTemEmdyvrSs4LWbgCDOrC45V3DYrzoTED4ga6wsk4IreZjPnp+m&#10;mGp74S2ddyEXEcI+RQVFCHUqpc8KMui7tiaO3tE6gyFKl0vt8BLhppK9JBlJgyXHhQJrWhaU/e1O&#10;RsF+sP1t6+H75LtfLjZf6/Hnz9odlWq9NIs3EIGa8B9+tD+0gv4Q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o01zHAAAA2wAAAA8AAAAAAAAAAAAAAAAAmAIAAGRy&#10;cy9kb3ducmV2LnhtbFBLBQYAAAAABAAEAPUAAACMAwAAAAA=&#10;" filled="f" stroked="f" strokeweight="2pt">
                    <v:textbox>
                      <w:txbxContent>
                        <w:p w:rsidR="00CD2AE3" w:rsidRPr="0004745D" w:rsidRDefault="00AC2FC4" w:rsidP="00CC465B">
                          <w:pPr>
                            <w:ind w:firstLine="0"/>
                            <w:jc w:val="left"/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</w:pPr>
                          <w:r w:rsidRPr="0004745D"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36" o:spid="_x0000_s1063" style="position:absolute;left:26739;top:13023;width:4432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37" o:spid="_x0000_s1064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pEr4A&#10;AADbAAAADwAAAGRycy9kb3ducmV2LnhtbESPSwvCMBCE74L/IazgRTRV8dFqFBEErz7wvDRrW2w2&#10;pYm2/nsjCB6HmfmGWW9bU4oX1a6wrGA8ikAQp1YXnCm4Xg7DJQjnkTWWlknBmxxsN93OGhNtGz7R&#10;6+wzESDsElSQe18lUro0J4NuZCvi4N1tbdAHWWdS19gEuCnlJIrm0mDBYSHHivY5pY/z0yhoblPy&#10;7/EsrgZucCE3P1IcW6X6vXa3AuGp9f/wr33UCqYL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DqRK+AAAA2wAAAA8AAAAAAAAAAAAAAAAAmAIAAGRycy9kb3ducmV2&#10;LnhtbFBLBQYAAAAABAAEAPUAAACDAwAAAAA=&#10;" fillcolor="window" strokecolor="#f79646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38" o:spid="_x0000_s1065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8wsQA&#10;AADbAAAADwAAAGRycy9kb3ducmV2LnhtbERPy2oCMRTdC/2HcAtuimaqVmVqFBEUcdHWx0J3t5Pr&#10;zNDJzZBEHf/eLAouD+c9mTWmEldyvrSs4L2bgCDOrC45V3DYLztjED4ga6wsk4I7eZhNX1oTTLW9&#10;8Zauu5CLGMI+RQVFCHUqpc8KMui7tiaO3Nk6gyFCl0vt8BbDTSV7STKUBkuODQXWtCgo+9tdjIL9&#10;YPv7pj9W42O/nH/9bEbfp407K9V+beafIAI14Sn+d6+1gn4cG7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pfMLEAAAA2wAAAA8AAAAAAAAAAAAAAAAAmAIAAGRycy9k&#10;b3ducmV2LnhtbFBLBQYAAAAABAAEAPUAAACJAwAAAAA=&#10;" filled="f" stroked="f" strokeweight="2pt">
                    <v:textbox>
                      <w:txbxContent>
                        <w:p w:rsidR="00CD2AE3" w:rsidRPr="0004745D" w:rsidRDefault="00AC2FC4" w:rsidP="00CC465B">
                          <w:pPr>
                            <w:ind w:firstLine="0"/>
                            <w:jc w:val="left"/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</w:pPr>
                          <w:r w:rsidRPr="0004745D">
                            <w:rPr>
                              <w:b/>
                              <w:color w:val="F79646" w:themeColor="accent6"/>
                              <w:sz w:val="48"/>
                              <w:u w:val="single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Группа 39" o:spid="_x0000_s1066" style="position:absolute;left:13716;top:24661;width:4432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Овал 40" o:spid="_x0000_s1067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xCG7oA&#10;AADbAAAADwAAAGRycy9kb3ducmV2LnhtbERPSwrCMBDdC94hjOBGNPWLrUYRQXCrFddDM7bFZlKa&#10;aOvtzUJw+Xj/7b4zlXhT40rLCqaTCARxZnXJuYJbehqvQTiPrLGyTAo+5GC/6/e2mGjb8oXeV5+L&#10;EMIuQQWF93UipcsKMugmtiYO3MM2Bn2ATS51g20IN5WcRdFKGiw5NBRY07Gg7Hl9GQXtfU7+M13G&#10;9ciNUnKrM8WxVWo46A4bEJ46/xf/3GetYBHWhy/hB8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5WxCG7oAAADbAAAADwAAAAAAAAAAAAAAAACYAgAAZHJzL2Rvd25yZXYueG1s&#10;UEsFBgAAAAAEAAQA9QAAAH8DAAAAAA==&#10;" fillcolor="window" strokecolor="#f79646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41" o:spid="_x0000_s1068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mIscA&#10;AADbAAAADwAAAGRycy9kb3ducmV2LnhtbESPT2sCMRTE74LfITzBi2hWa1W2RpGCpXho659De3vd&#10;PHeXbl6WJOr67RtB8DjMzG+Y+bIxlTiT86VlBcNBAoI4s7rkXMFhv+7PQPiArLGyTAqu5GG5aLfm&#10;mGp74S2ddyEXEcI+RQVFCHUqpc8KMugHtiaO3tE6gyFKl0vt8BLhppKjJJlIgyXHhQJrei0o+9ud&#10;jIL9ePvb089vs++ncvXxtZl+/mzcUalup1m9gAjUhEf43n7XCsZDuH2JP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VpiLHAAAA2wAAAA8AAAAAAAAAAAAAAAAAmAIAAGRy&#10;cy9kb3ducmV2LnhtbFBLBQYAAAAABAAEAPUAAACMAwAAAAA=&#10;" filled="f" stroked="f" strokeweight="2pt">
                    <v:textbox>
                      <w:txbxContent>
                        <w:p w:rsidR="00CD2AE3" w:rsidRPr="00AC2FC4" w:rsidRDefault="00AC2FC4" w:rsidP="00CC465B">
                          <w:pPr>
                            <w:ind w:firstLine="0"/>
                            <w:jc w:val="left"/>
                            <w:rPr>
                              <w:color w:val="F79646" w:themeColor="accent6"/>
                              <w:sz w:val="48"/>
                              <w:lang w:val="en-US"/>
                            </w:rPr>
                          </w:pPr>
                          <w:r>
                            <w:rPr>
                              <w:color w:val="F79646" w:themeColor="accent6"/>
                              <w:sz w:val="4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42" o:spid="_x0000_s1069" style="position:absolute;left:26739;top:24661;width:4432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Овал 43" o:spid="_x0000_s1070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lycMA&#10;AADbAAAADwAAAGRycy9kb3ducmV2LnhtbESPwWrDMBBE74H+g9hAb4mctITiRg4hUNJLC3WS+2Kt&#10;LWFrZSw5dv++KhR6HGbmDbM/zK4TdxqC9axgs85AEFdeW24UXC9vqxcQISJr7DyTgm8KcCgeFnvM&#10;tZ/4i+5lbESCcMhRgYmxz6UMlSGHYe174uTVfnAYkxwaqQecEtx1cptlO+nQclow2NPJUNWWo1Ng&#10;6XTZ3T7b7sPY8VyP/lZP5Uapx+V8fAURaY7/4b/2u1bw/AS/X9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+lycMAAADbAAAADwAAAAAAAAAAAAAAAACYAgAAZHJzL2Rv&#10;d25yZXYueG1sUEsFBgAAAAAEAAQA9QAAAIgDAAAAAA==&#10;" fillcolor="window" strokecolor="#0070c0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44" o:spid="_x0000_s1071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FuscA&#10;AADbAAAADwAAAGRycy9kb3ducmV2LnhtbESPS2vDMBCE74X8B7GBXkoit3UeOFFCKLSUHPI+JLeN&#10;tbFNrJWR1MT991Wh0OMwM98w03lranEj5yvLCp77CQji3OqKCwWH/XtvDMIHZI21ZVLwTR7ms87D&#10;FDNt77yl2y4UIkLYZ6igDKHJpPR5SQZ93zbE0btYZzBE6QqpHd4j3NTyJUmG0mDFcaHEht5Kyq+7&#10;L6Ngn27PT3rwMT6+VovVZjlan5buotRjt11MQARqw3/4r/2pFaQp/H6JP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iBbrHAAAA2wAAAA8AAAAAAAAAAAAAAAAAmAIAAGRy&#10;cy9kb3ducmV2LnhtbFBLBQYAAAAABAAEAPUAAACMAwAAAAA=&#10;" filled="f" stroked="f" strokeweight="2pt">
                    <v:textbox>
                      <w:txbxContent>
                        <w:p w:rsidR="00CD2AE3" w:rsidRPr="0004745D" w:rsidRDefault="00AC2FC4" w:rsidP="00CC465B">
                          <w:pPr>
                            <w:ind w:firstLine="0"/>
                            <w:jc w:val="left"/>
                            <w:rPr>
                              <w:b/>
                              <w:color w:val="0070C0"/>
                              <w:sz w:val="48"/>
                              <w:u w:val="single"/>
                              <w:lang w:val="en-US"/>
                            </w:rPr>
                          </w:pPr>
                          <w:r w:rsidRPr="0004745D">
                            <w:rPr>
                              <w:b/>
                              <w:color w:val="0070C0"/>
                              <w:sz w:val="48"/>
                              <w:u w:val="single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Группа 45" o:spid="_x0000_s1072" style="position:absolute;left:692;top:1108;width:4433;height:5334" coordsize="4432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Овал 46" o:spid="_x0000_s1073" style="position:absolute;top:831;width:443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vX8AA&#10;AADbAAAADwAAAGRycy9kb3ducmV2LnhtbESPzarCMBSE9xd8h3AEd9dUEZFqFBXE6s6//aE5NsXm&#10;pDSx1rc3Fy64HGbmG2ax6mwlWmp86VjBaJiAIM6dLrlQcL3sfmcgfEDWWDkmBW/ysFr2fhaYavfi&#10;E7XnUIgIYZ+iAhNCnUrpc0MW/dDVxNG7u8ZiiLIppG7wFeG2kuMkmUqLJccFgzVtDeWP89Mq2B+S&#10;Y3U44ml7yzYme1x80cpcqUG/W89BBOrCN/zfzrSCyRT+vsQf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AvX8AAAADbAAAADwAAAAAAAAAAAAAAAACYAgAAZHJzL2Rvd25y&#10;ZXYueG1sUEsFBgAAAAAEAAQA9QAAAIUDAAAAAA==&#10;" fillcolor="white [3212]" strokecolor="red" strokeweight="2pt">
                    <v:textbox>
                      <w:txbxContent>
                        <w:p w:rsidR="00CD2AE3" w:rsidRPr="00985AD1" w:rsidRDefault="00CD2AE3" w:rsidP="00CC465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ававаыаыаыа</w:t>
                          </w:r>
                          <w:proofErr w:type="spellEnd"/>
                        </w:p>
                      </w:txbxContent>
                    </v:textbox>
                  </v:oval>
                  <v:shape id="Поле 47" o:spid="_x0000_s1074" type="#_x0000_t202" style="position:absolute;left:415;width:353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bzccA&#10;AADbAAAADwAAAGRycy9kb3ducmV2LnhtbESPzWsCMRTE70L/h/CEXkSzbf1iNYoUWoqH1q+D3p6b&#10;5+7SzcuSpLr+940geBxm5jfMdN6YSpzJ+dKygpdeAoI4s7rkXMFu+9Edg/ABWWNlmRRcycN89tSa&#10;Yqrthdd03oRcRAj7FBUUIdSplD4ryKDv2Zo4eifrDIYoXS61w0uEm0q+JslQGiw5LhRY03tB2e/m&#10;zyjY9tfHjh58jvdv5eJ7tRz9HJbupNRzu1lMQARqwiN8b39pBf0R3L7EH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wm83HAAAA2wAAAA8AAAAAAAAAAAAAAAAAmAIAAGRy&#10;cy9kb3ducmV2LnhtbFBLBQYAAAAABAAEAPUAAACMAwAAAAA=&#10;" filled="f" stroked="f" strokeweight="2pt">
                    <v:textbox>
                      <w:txbxContent>
                        <w:p w:rsidR="00CD2AE3" w:rsidRPr="0004745D" w:rsidRDefault="00AC2FC4" w:rsidP="00CC465B">
                          <w:pPr>
                            <w:ind w:firstLine="0"/>
                            <w:jc w:val="left"/>
                            <w:rPr>
                              <w:b/>
                              <w:color w:val="FF0000"/>
                              <w:sz w:val="48"/>
                              <w:u w:val="single"/>
                              <w:lang w:val="en-US"/>
                            </w:rPr>
                          </w:pPr>
                          <w:r w:rsidRPr="0004745D">
                            <w:rPr>
                              <w:b/>
                              <w:color w:val="FF0000"/>
                              <w:sz w:val="48"/>
                              <w:u w:val="single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Группа 72" o:spid="_x0000_s1075" style="position:absolute;left:13023;top:18080;width:2908;height:7410" coordsize="2909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Прямая соединительная линия 73" o:spid="_x0000_s1076" style="position:absolute;visibility:visible;mso-wrap-style:square" from="2909,0" to="2909,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VasQAAADbAAAADwAAAGRycy9kb3ducmV2LnhtbESPUUvDQBCE3wv+h2MF39qLFlTSXkuJ&#10;KIJSsC30dcltc6G5vZhbm9hf7wmFPg4z8w0zXw6+USfqYh3YwP0kA0VcBltzZWC3fR0/g4qCbLEJ&#10;TAZ+KcJycTOaY25Dz1902kilEoRjjgacSJtrHUtHHuMktMTJO4TOoyTZVdp22Ce4b/RDlj1qjzWn&#10;BYctFY7K4+bHGzhPz7qnQtbZx371/fa5LsS9FMbc3Q6rGSihQa7hS/vdGniawv+X9AP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sNVqxAAAANsAAAAPAAAAAAAAAAAA&#10;AAAAAKECAABkcnMvZG93bnJldi54bWxQSwUGAAAAAAQABAD5AAAAkgMAAAAA&#10;" strokecolor="#f79646" strokeweight="3pt">
                    <v:shadow on="t" color="black" opacity="22937f" origin=",.5" offset="0,.63889mm"/>
                  </v:line>
                  <v:shape id="Поле 74" o:spid="_x0000_s1077" type="#_x0000_t202" style="position:absolute;top:1385;width:2909;height:4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997BA8" w:rsidRPr="00997BA8" w:rsidRDefault="00997BA8" w:rsidP="00997BA8">
                          <w:pPr>
                            <w:ind w:firstLine="0"/>
                            <w:jc w:val="left"/>
                            <w:rPr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color w:val="00B050"/>
                              <w:sz w:val="4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218A8">
        <w:t>Пример</w:t>
      </w:r>
      <w:r w:rsidR="00553C70">
        <w:t xml:space="preserve"> содержимого файла </w:t>
      </w:r>
      <w:r w:rsidR="00553C70" w:rsidRPr="00153EBA">
        <w:rPr>
          <w:i/>
          <w:lang w:val="en-US"/>
        </w:rPr>
        <w:t>graph</w:t>
      </w:r>
      <w:r w:rsidR="00553C70" w:rsidRPr="00153EBA">
        <w:rPr>
          <w:i/>
        </w:rPr>
        <w:t>.</w:t>
      </w:r>
      <w:r w:rsidR="00553C70" w:rsidRPr="00153EBA">
        <w:rPr>
          <w:i/>
          <w:lang w:val="en-US"/>
        </w:rPr>
        <w:t>in</w:t>
      </w:r>
      <w:r w:rsidR="001218A8">
        <w:t>:</w:t>
      </w:r>
    </w:p>
    <w:p w:rsidR="00E13D62" w:rsidRDefault="001218A8" w:rsidP="00E13D62">
      <w:pPr>
        <w:spacing w:line="120" w:lineRule="auto"/>
        <w:ind w:firstLine="0"/>
      </w:pPr>
      <w:r>
        <w:t>7 0 6</w:t>
      </w:r>
    </w:p>
    <w:p w:rsidR="001218A8" w:rsidRDefault="001218A8" w:rsidP="00E13D62">
      <w:pPr>
        <w:spacing w:line="120" w:lineRule="auto"/>
        <w:ind w:firstLine="0"/>
      </w:pPr>
      <w:r>
        <w:t>0 1 2</w:t>
      </w:r>
    </w:p>
    <w:p w:rsidR="001218A8" w:rsidRDefault="001218A8" w:rsidP="00E13D62">
      <w:pPr>
        <w:spacing w:line="120" w:lineRule="auto"/>
        <w:ind w:firstLine="0"/>
      </w:pPr>
      <w:r>
        <w:t>0 2 1</w:t>
      </w:r>
    </w:p>
    <w:p w:rsidR="001218A8" w:rsidRDefault="001218A8" w:rsidP="00E13D62">
      <w:pPr>
        <w:spacing w:line="120" w:lineRule="auto"/>
        <w:ind w:firstLine="0"/>
      </w:pPr>
      <w:r>
        <w:t>2 1 5</w:t>
      </w:r>
    </w:p>
    <w:p w:rsidR="001218A8" w:rsidRDefault="001218A8" w:rsidP="00E13D62">
      <w:pPr>
        <w:spacing w:line="120" w:lineRule="auto"/>
        <w:ind w:firstLine="0"/>
      </w:pPr>
      <w:r>
        <w:t>1 3 4</w:t>
      </w:r>
    </w:p>
    <w:p w:rsidR="001218A8" w:rsidRDefault="001218A8" w:rsidP="00E13D62">
      <w:pPr>
        <w:spacing w:line="120" w:lineRule="auto"/>
        <w:ind w:firstLine="0"/>
      </w:pPr>
      <w:r>
        <w:t>2 3 3</w:t>
      </w:r>
    </w:p>
    <w:p w:rsidR="001218A8" w:rsidRDefault="001218A8" w:rsidP="00E13D62">
      <w:pPr>
        <w:spacing w:line="120" w:lineRule="auto"/>
        <w:ind w:firstLine="0"/>
      </w:pPr>
      <w:r>
        <w:t>3 4 7</w:t>
      </w:r>
    </w:p>
    <w:p w:rsidR="001218A8" w:rsidRDefault="001218A8" w:rsidP="00E13D62">
      <w:pPr>
        <w:spacing w:line="120" w:lineRule="auto"/>
        <w:ind w:firstLine="0"/>
      </w:pPr>
      <w:r>
        <w:t>3 5 6</w:t>
      </w:r>
    </w:p>
    <w:p w:rsidR="001218A8" w:rsidRDefault="001218A8" w:rsidP="00E13D62">
      <w:pPr>
        <w:spacing w:line="120" w:lineRule="auto"/>
        <w:ind w:firstLine="0"/>
      </w:pPr>
      <w:r>
        <w:t>4 5 8</w:t>
      </w:r>
    </w:p>
    <w:p w:rsidR="001218A8" w:rsidRDefault="001218A8" w:rsidP="00E13D62">
      <w:pPr>
        <w:spacing w:line="120" w:lineRule="auto"/>
        <w:ind w:firstLine="0"/>
      </w:pPr>
      <w:r>
        <w:t>4 6 10</w:t>
      </w:r>
    </w:p>
    <w:p w:rsidR="001218A8" w:rsidRDefault="001218A8" w:rsidP="00E13D62">
      <w:pPr>
        <w:spacing w:line="120" w:lineRule="auto"/>
        <w:ind w:firstLine="0"/>
      </w:pPr>
      <w:r>
        <w:t>5 6 9</w:t>
      </w:r>
    </w:p>
    <w:p w:rsidR="00D30D0F" w:rsidRDefault="001218A8" w:rsidP="00E13D62">
      <w:pPr>
        <w:ind w:firstLine="709"/>
      </w:pPr>
      <w:r>
        <w:t>Соответствующий гра</w:t>
      </w:r>
      <w:proofErr w:type="gramStart"/>
      <w:r>
        <w:t>ф</w:t>
      </w:r>
      <w:r w:rsidR="00CC465B">
        <w:t>(</w:t>
      </w:r>
      <w:proofErr w:type="gramEnd"/>
      <w:r w:rsidR="00CC465B" w:rsidRPr="00CC465B">
        <w:rPr>
          <w:i/>
        </w:rPr>
        <w:t>см. примечание</w:t>
      </w:r>
      <w:r w:rsidR="00CC465B">
        <w:t>)</w:t>
      </w:r>
      <w:r>
        <w:t xml:space="preserve"> </w:t>
      </w:r>
    </w:p>
    <w:p w:rsidR="00CD2AE3" w:rsidRDefault="00BA70F4" w:rsidP="00E13D62">
      <w:pPr>
        <w:ind w:firstLine="0"/>
      </w:pPr>
      <w:r>
        <w:t>п</w:t>
      </w:r>
      <w:r w:rsidR="00D30D0F">
        <w:t>оказан справ</w:t>
      </w:r>
      <w:proofErr w:type="gramStart"/>
      <w:r w:rsidR="00D30D0F">
        <w:t>а</w:t>
      </w:r>
      <w:r w:rsidR="0004745D">
        <w:t>(</w:t>
      </w:r>
      <w:proofErr w:type="gramEnd"/>
      <w:r w:rsidR="0004745D">
        <w:t>путь</w:t>
      </w:r>
      <w:r w:rsidR="0004745D" w:rsidRPr="0004745D">
        <w:t xml:space="preserve"> </w:t>
      </w:r>
      <w:r w:rsidR="0004745D">
        <w:t>выделен жёлтым</w:t>
      </w:r>
      <w:r w:rsidR="0004745D" w:rsidRPr="0004745D">
        <w:t>)</w:t>
      </w:r>
      <w:r w:rsidR="001218A8">
        <w:t>:</w:t>
      </w:r>
    </w:p>
    <w:p w:rsidR="00CD2AE3" w:rsidRDefault="00CD2AE3"/>
    <w:p w:rsidR="00BA70F4" w:rsidRDefault="00A64284" w:rsidP="00E13D62">
      <w:pPr>
        <w:ind w:firstLine="709"/>
      </w:pPr>
      <w:r>
        <w:t xml:space="preserve">На выводе программы мы получим список </w:t>
      </w:r>
      <w:proofErr w:type="gramStart"/>
      <w:r w:rsidR="0068781D">
        <w:t>путевых</w:t>
      </w:r>
      <w:proofErr w:type="gramEnd"/>
    </w:p>
    <w:p w:rsidR="00BA70F4" w:rsidRDefault="00A64284" w:rsidP="001218A8">
      <w:pPr>
        <w:ind w:firstLine="0"/>
      </w:pPr>
      <w:r>
        <w:t xml:space="preserve">вершин представляющий собой кратчайший путь </w:t>
      </w:r>
    </w:p>
    <w:p w:rsidR="00C22DCA" w:rsidRPr="00A64284" w:rsidRDefault="00A64284" w:rsidP="001218A8">
      <w:pPr>
        <w:ind w:firstLine="0"/>
      </w:pPr>
      <w:r>
        <w:t>от указан</w:t>
      </w:r>
      <w:r w:rsidR="00BA70F4">
        <w:t>ных начальной и конечной верши</w:t>
      </w:r>
      <w:proofErr w:type="gramStart"/>
      <w:r w:rsidR="00BA70F4">
        <w:t>н(</w:t>
      </w:r>
      <w:proofErr w:type="gramEnd"/>
      <w:r w:rsidR="00BA70F4">
        <w:t>далее приведён вывод для нашего примера)</w:t>
      </w:r>
      <w:r w:rsidR="00D30D0F">
        <w:t xml:space="preserve"> 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r w:rsidRPr="00BA70F4">
        <w:rPr>
          <w:rFonts w:ascii="Courier New" w:hAnsi="Courier New" w:cs="Courier New"/>
          <w:szCs w:val="20"/>
          <w:lang w:val="en-US" w:eastAsia="ru-RU"/>
        </w:rPr>
        <w:t xml:space="preserve">&lt;&lt;&lt; </w:t>
      </w: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Pathfinding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 xml:space="preserve"> based on </w:t>
      </w: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PriorityQueue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 xml:space="preserve"> &gt;&gt;&gt;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0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2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3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5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6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r w:rsidRPr="00BA70F4">
        <w:rPr>
          <w:rFonts w:ascii="Courier New" w:hAnsi="Courier New" w:cs="Courier New"/>
          <w:szCs w:val="20"/>
          <w:lang w:val="en-US" w:eastAsia="ru-RU"/>
        </w:rPr>
        <w:t xml:space="preserve">&lt;&lt;&lt; </w:t>
      </w: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Pathfinding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 xml:space="preserve"> based on </w:t>
      </w: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AVLTrees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 xml:space="preserve"> &gt;&gt;&gt;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0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2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3</w:t>
      </w:r>
    </w:p>
    <w:p w:rsidR="00BA70F4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val="en-US"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5</w:t>
      </w:r>
    </w:p>
    <w:p w:rsidR="00C22DCA" w:rsidRPr="00BA70F4" w:rsidRDefault="00BA70F4" w:rsidP="00BA7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192" w:lineRule="auto"/>
        <w:ind w:firstLine="0"/>
        <w:jc w:val="left"/>
        <w:rPr>
          <w:rFonts w:ascii="Courier New" w:hAnsi="Courier New" w:cs="Courier New"/>
          <w:szCs w:val="20"/>
          <w:lang w:eastAsia="ru-RU"/>
        </w:rPr>
      </w:pPr>
      <w:proofErr w:type="spellStart"/>
      <w:r w:rsidRPr="00BA70F4">
        <w:rPr>
          <w:rFonts w:ascii="Courier New" w:hAnsi="Courier New" w:cs="Courier New"/>
          <w:szCs w:val="20"/>
          <w:lang w:val="en-US" w:eastAsia="ru-RU"/>
        </w:rPr>
        <w:t>WayPoint</w:t>
      </w:r>
      <w:proofErr w:type="spellEnd"/>
      <w:r w:rsidRPr="00BA70F4">
        <w:rPr>
          <w:rFonts w:ascii="Courier New" w:hAnsi="Courier New" w:cs="Courier New"/>
          <w:szCs w:val="20"/>
          <w:lang w:val="en-US" w:eastAsia="ru-RU"/>
        </w:rPr>
        <w:t>: 6</w:t>
      </w:r>
    </w:p>
    <w:p w:rsidR="00C22DCA" w:rsidRPr="00985AD1" w:rsidRDefault="00C22DCA" w:rsidP="001218A8">
      <w:pPr>
        <w:ind w:firstLine="0"/>
        <w:rPr>
          <w:i/>
        </w:rPr>
      </w:pPr>
      <w:r w:rsidRPr="00985AD1">
        <w:rPr>
          <w:b/>
          <w:i/>
        </w:rPr>
        <w:t>Примечание</w:t>
      </w:r>
      <w:r w:rsidRPr="00985AD1">
        <w:rPr>
          <w:i/>
        </w:rPr>
        <w:t>: номера точек маршрута начинаются с нуля</w:t>
      </w:r>
      <w:r w:rsidR="00FC103D" w:rsidRPr="00985AD1">
        <w:rPr>
          <w:i/>
        </w:rPr>
        <w:t>, т.е. в нашем примере первой точке соответствует - индекс 0, последней - индекс 6</w:t>
      </w:r>
    </w:p>
    <w:p w:rsidR="00CD2AE3" w:rsidRDefault="00CD2AE3">
      <w:pPr>
        <w:pStyle w:val="1"/>
        <w:pageBreakBefore/>
        <w:numPr>
          <w:ilvl w:val="0"/>
          <w:numId w:val="1"/>
        </w:numPr>
      </w:pPr>
      <w:bookmarkStart w:id="3" w:name="__RefHeading___Toc481600574"/>
      <w:bookmarkEnd w:id="3"/>
      <w:r>
        <w:lastRenderedPageBreak/>
        <w:t>Руководство программиста</w:t>
      </w:r>
    </w:p>
    <w:p w:rsidR="00CD2AE3" w:rsidRDefault="00CD2AE3">
      <w:pPr>
        <w:pStyle w:val="2"/>
        <w:numPr>
          <w:ilvl w:val="1"/>
          <w:numId w:val="1"/>
        </w:numPr>
      </w:pPr>
      <w:bookmarkStart w:id="4" w:name="__RefHeading___Toc481600575"/>
      <w:bookmarkEnd w:id="4"/>
      <w:r>
        <w:t>Описание структуры программы</w:t>
      </w:r>
    </w:p>
    <w:p w:rsidR="00CD2AE3" w:rsidRDefault="00CD2AE3">
      <w:proofErr w:type="gramStart"/>
      <w:r>
        <w:t xml:space="preserve">Описывается программа </w:t>
      </w:r>
      <w:proofErr w:type="spellStart"/>
      <w:r>
        <w:t>app</w:t>
      </w:r>
      <w:proofErr w:type="spellEnd"/>
      <w:r>
        <w:t xml:space="preserve"> состо</w:t>
      </w:r>
      <w:r w:rsidR="00803753">
        <w:t>ит</w:t>
      </w:r>
      <w:proofErr w:type="gramEnd"/>
      <w:r w:rsidR="00803753">
        <w:t xml:space="preserve"> из исходного файла</w:t>
      </w:r>
      <w:r>
        <w:t xml:space="preserve"> </w:t>
      </w:r>
      <w:r>
        <w:rPr>
          <w:lang w:val="en-US"/>
        </w:rPr>
        <w:t>main</w:t>
      </w:r>
      <w:r>
        <w:t>.</w:t>
      </w:r>
      <w:proofErr w:type="spellStart"/>
      <w:r>
        <w:t>cpp</w:t>
      </w:r>
      <w:proofErr w:type="spellEnd"/>
      <w:r>
        <w:t>.</w:t>
      </w:r>
    </w:p>
    <w:p w:rsidR="00CD2AE3" w:rsidRDefault="00E50F97">
      <w:proofErr w:type="gramStart"/>
      <w:r>
        <w:t>По мимо</w:t>
      </w:r>
      <w:proofErr w:type="gramEnd"/>
      <w:r>
        <w:t xml:space="preserve"> этого программа состоит из файлов</w:t>
      </w:r>
      <w:r w:rsidR="00CD2AE3">
        <w:t>:</w:t>
      </w:r>
    </w:p>
    <w:p w:rsidR="002179E3" w:rsidRDefault="00EC2E89" w:rsidP="002179E3">
      <w:pPr>
        <w:numPr>
          <w:ilvl w:val="0"/>
          <w:numId w:val="9"/>
        </w:numPr>
      </w:pPr>
      <w:r>
        <w:rPr>
          <w:lang w:val="en-US"/>
        </w:rPr>
        <w:t>vertex</w:t>
      </w:r>
      <w:r w:rsidR="002179E3" w:rsidRPr="003D302E">
        <w:t>_</w:t>
      </w:r>
      <w:r w:rsidR="002179E3">
        <w:rPr>
          <w:lang w:val="en-US"/>
        </w:rPr>
        <w:t>declaration</w:t>
      </w:r>
      <w:r w:rsidR="002179E3" w:rsidRPr="003D302E">
        <w:t>.</w:t>
      </w:r>
      <w:r w:rsidR="002179E3">
        <w:rPr>
          <w:lang w:val="en-US"/>
        </w:rPr>
        <w:t>h</w:t>
      </w:r>
      <w:r w:rsidR="002179E3" w:rsidRPr="003D302E">
        <w:t xml:space="preserve"> </w:t>
      </w:r>
      <w:r w:rsidR="002179E3">
        <w:t xml:space="preserve">и </w:t>
      </w:r>
      <w:r>
        <w:rPr>
          <w:lang w:val="en-US"/>
        </w:rPr>
        <w:t>vertex</w:t>
      </w:r>
      <w:r w:rsidR="002179E3">
        <w:t xml:space="preserve">.h – соответственно файлы с интерфейсом и реализацией шаблона </w:t>
      </w:r>
      <w:r w:rsidR="002179E3">
        <w:rPr>
          <w:lang w:val="en-US"/>
        </w:rPr>
        <w:t>Vertex</w:t>
      </w:r>
    </w:p>
    <w:p w:rsidR="00CD2AE3" w:rsidRDefault="003D302E">
      <w:pPr>
        <w:numPr>
          <w:ilvl w:val="0"/>
          <w:numId w:val="9"/>
        </w:numPr>
      </w:pPr>
      <w:r>
        <w:rPr>
          <w:lang w:val="en-US"/>
        </w:rPr>
        <w:t>graph</w:t>
      </w:r>
      <w:r w:rsidRPr="003D302E">
        <w:t>_</w:t>
      </w:r>
      <w:r>
        <w:rPr>
          <w:lang w:val="en-US"/>
        </w:rPr>
        <w:t>declaration</w:t>
      </w:r>
      <w:r w:rsidRPr="003D302E">
        <w:t>.</w:t>
      </w:r>
      <w:r>
        <w:rPr>
          <w:lang w:val="en-US"/>
        </w:rPr>
        <w:t>h</w:t>
      </w:r>
      <w:r w:rsidRPr="003D302E">
        <w:t xml:space="preserve"> </w:t>
      </w:r>
      <w:r>
        <w:t xml:space="preserve">и </w:t>
      </w:r>
      <w:proofErr w:type="spellStart"/>
      <w:r w:rsidR="00CD2AE3">
        <w:t>graph.h</w:t>
      </w:r>
      <w:proofErr w:type="spellEnd"/>
      <w:r w:rsidR="00CD2AE3">
        <w:t xml:space="preserve"> – </w:t>
      </w:r>
      <w:r w:rsidR="00C13316">
        <w:t xml:space="preserve">соответственно файлы с интерфейсом и реализацией шаблона </w:t>
      </w:r>
      <w:r w:rsidR="00C13316">
        <w:rPr>
          <w:lang w:val="en-US"/>
        </w:rPr>
        <w:t>Graph</w:t>
      </w:r>
    </w:p>
    <w:p w:rsidR="00DA2C31" w:rsidRPr="00DA2C31" w:rsidRDefault="00DA2C31">
      <w:pPr>
        <w:numPr>
          <w:ilvl w:val="0"/>
          <w:numId w:val="9"/>
        </w:numPr>
      </w:pPr>
      <w:proofErr w:type="spellStart"/>
      <w:r>
        <w:rPr>
          <w:lang w:val="en-US"/>
        </w:rPr>
        <w:t>avltree</w:t>
      </w:r>
      <w:proofErr w:type="spellEnd"/>
      <w:r w:rsidRPr="00DA2C31">
        <w:t>_</w:t>
      </w:r>
      <w:r>
        <w:rPr>
          <w:lang w:val="en-US"/>
        </w:rPr>
        <w:t>declaration</w:t>
      </w:r>
      <w:r w:rsidRPr="00DA2C31">
        <w:t>.</w:t>
      </w:r>
      <w:r>
        <w:rPr>
          <w:lang w:val="en-US"/>
        </w:rPr>
        <w:t>h</w:t>
      </w:r>
      <w:r w:rsidRPr="00DA2C31">
        <w:t xml:space="preserve"> </w:t>
      </w:r>
      <w:r>
        <w:t>и</w:t>
      </w:r>
      <w:r w:rsidRPr="00DA2C31">
        <w:t xml:space="preserve"> </w:t>
      </w:r>
      <w:proofErr w:type="spellStart"/>
      <w:r>
        <w:rPr>
          <w:lang w:val="en-US"/>
        </w:rPr>
        <w:t>avltree</w:t>
      </w:r>
      <w:proofErr w:type="spellEnd"/>
      <w:r w:rsidRPr="00DA2C31">
        <w:t>_</w:t>
      </w:r>
      <w:r>
        <w:rPr>
          <w:lang w:val="en-US"/>
        </w:rPr>
        <w:t>iterator</w:t>
      </w:r>
      <w:r w:rsidRPr="00DA2C31">
        <w:t>.</w:t>
      </w:r>
      <w:r>
        <w:rPr>
          <w:lang w:val="en-US"/>
        </w:rPr>
        <w:t>h</w:t>
      </w:r>
      <w:r w:rsidRPr="00DA2C31">
        <w:t xml:space="preserve"> </w:t>
      </w:r>
      <w:r>
        <w:t>и</w:t>
      </w:r>
      <w:r w:rsidRPr="00DA2C31">
        <w:t xml:space="preserve"> </w:t>
      </w:r>
      <w:proofErr w:type="spellStart"/>
      <w:r>
        <w:rPr>
          <w:lang w:val="en-US"/>
        </w:rPr>
        <w:t>avltree</w:t>
      </w:r>
      <w:proofErr w:type="spellEnd"/>
      <w:r w:rsidRPr="00DA2C31">
        <w:t>.</w:t>
      </w:r>
      <w:r>
        <w:rPr>
          <w:lang w:val="en-US"/>
        </w:rPr>
        <w:t>h</w:t>
      </w:r>
      <w:r w:rsidRPr="00DA2C31">
        <w:t xml:space="preserve"> </w:t>
      </w:r>
      <w:r w:rsidRPr="00DA2C31">
        <w:t>–</w:t>
      </w:r>
      <w:r>
        <w:t xml:space="preserve"> соответственно с интерфейсом, реализацией итераторов и реализацией методов шаблона </w:t>
      </w:r>
      <w:proofErr w:type="spellStart"/>
      <w:r>
        <w:rPr>
          <w:lang w:val="en-US"/>
        </w:rPr>
        <w:t>AVLTree</w:t>
      </w:r>
      <w:proofErr w:type="spellEnd"/>
    </w:p>
    <w:p w:rsidR="00EE2DF3" w:rsidRPr="00EE2DF3" w:rsidRDefault="00DA2C31" w:rsidP="00EE2DF3">
      <w:pPr>
        <w:numPr>
          <w:ilvl w:val="0"/>
          <w:numId w:val="9"/>
        </w:numPr>
      </w:pPr>
      <w:r>
        <w:rPr>
          <w:lang w:val="en-US"/>
        </w:rPr>
        <w:t>heap</w:t>
      </w:r>
      <w:r w:rsidRPr="00DA2C31">
        <w:t>_</w:t>
      </w:r>
      <w:r>
        <w:rPr>
          <w:lang w:val="en-US"/>
        </w:rPr>
        <w:t>declaration</w:t>
      </w:r>
      <w:r w:rsidRPr="00DA2C31">
        <w:t>.</w:t>
      </w:r>
      <w:r>
        <w:rPr>
          <w:lang w:val="en-US"/>
        </w:rPr>
        <w:t>h</w:t>
      </w:r>
      <w:r w:rsidRPr="00DA2C31">
        <w:t xml:space="preserve"> </w:t>
      </w:r>
      <w:r>
        <w:t>и</w:t>
      </w:r>
      <w:r w:rsidRPr="00DA2C31">
        <w:t xml:space="preserve"> </w:t>
      </w:r>
      <w:r>
        <w:rPr>
          <w:lang w:val="en-US"/>
        </w:rPr>
        <w:t>heap</w:t>
      </w:r>
      <w:r w:rsidRPr="00DA2C31">
        <w:t>.</w:t>
      </w:r>
      <w:r>
        <w:rPr>
          <w:lang w:val="en-US"/>
        </w:rPr>
        <w:t>h</w:t>
      </w:r>
      <w:r w:rsidRPr="00DA2C31">
        <w:t xml:space="preserve"> –</w:t>
      </w:r>
      <w:r w:rsidR="00B021F0">
        <w:t xml:space="preserve"> соответственно с интерфейсом</w:t>
      </w:r>
      <w:r w:rsidR="00B021F0" w:rsidRPr="00B021F0">
        <w:t xml:space="preserve"> </w:t>
      </w:r>
      <w:r w:rsidR="00B021F0">
        <w:t xml:space="preserve">и реализацией шаблона </w:t>
      </w:r>
      <w:r w:rsidR="00B021F0">
        <w:rPr>
          <w:lang w:val="en-US"/>
        </w:rPr>
        <w:t>Heap</w:t>
      </w:r>
      <w:r w:rsidR="00EE2DF3" w:rsidRPr="00EE2DF3">
        <w:t xml:space="preserve"> </w:t>
      </w:r>
    </w:p>
    <w:p w:rsidR="00EE2DF3" w:rsidRPr="00F86070" w:rsidRDefault="00EE2DF3" w:rsidP="00EE2DF3">
      <w:pPr>
        <w:numPr>
          <w:ilvl w:val="0"/>
          <w:numId w:val="9"/>
        </w:numPr>
      </w:pPr>
      <w:proofErr w:type="spellStart"/>
      <w:r>
        <w:rPr>
          <w:lang w:val="en-US"/>
        </w:rPr>
        <w:t>pathfinding</w:t>
      </w:r>
      <w:proofErr w:type="spellEnd"/>
      <w:r w:rsidRPr="00D360AD">
        <w:t>_</w:t>
      </w:r>
      <w:proofErr w:type="spellStart"/>
      <w:r>
        <w:rPr>
          <w:lang w:val="en-US"/>
        </w:rPr>
        <w:t>dijkstra</w:t>
      </w:r>
      <w:proofErr w:type="spellEnd"/>
      <w:r w:rsidRPr="00D360AD">
        <w:t>_</w:t>
      </w:r>
      <w:r>
        <w:rPr>
          <w:lang w:val="en-US"/>
        </w:rPr>
        <w:t>declaration</w:t>
      </w:r>
      <w:r w:rsidRPr="00DA2C31">
        <w:t>.</w:t>
      </w:r>
      <w:r w:rsidR="00D360AD">
        <w:rPr>
          <w:lang w:val="en-US"/>
        </w:rPr>
        <w:t>h</w:t>
      </w:r>
      <w:r w:rsidR="00D360AD" w:rsidRPr="00D360AD">
        <w:t xml:space="preserve"> </w:t>
      </w:r>
      <w:r w:rsidR="00D360AD">
        <w:t xml:space="preserve">и </w:t>
      </w:r>
      <w:proofErr w:type="spellStart"/>
      <w:r w:rsidR="00D360AD">
        <w:rPr>
          <w:lang w:val="en-US"/>
        </w:rPr>
        <w:t>pathfinding</w:t>
      </w:r>
      <w:proofErr w:type="spellEnd"/>
      <w:r w:rsidR="00D360AD" w:rsidRPr="00D360AD">
        <w:t>_</w:t>
      </w:r>
      <w:proofErr w:type="spellStart"/>
      <w:r w:rsidR="00D360AD">
        <w:rPr>
          <w:lang w:val="en-US"/>
        </w:rPr>
        <w:t>dijkstra</w:t>
      </w:r>
      <w:proofErr w:type="spellEnd"/>
      <w:r w:rsidR="00D360AD" w:rsidRPr="00D360AD">
        <w:t>.</w:t>
      </w:r>
      <w:r w:rsidR="00D360AD">
        <w:rPr>
          <w:lang w:val="en-US"/>
        </w:rPr>
        <w:t>h</w:t>
      </w:r>
      <w:r w:rsidRPr="00DA2C31">
        <w:t xml:space="preserve"> –</w:t>
      </w:r>
      <w:r>
        <w:t xml:space="preserve"> соответственно с интерфейсом</w:t>
      </w:r>
      <w:r w:rsidRPr="00B021F0">
        <w:t xml:space="preserve"> </w:t>
      </w:r>
      <w:r>
        <w:t xml:space="preserve">и реализацией </w:t>
      </w:r>
      <w:r w:rsidR="00D360AD">
        <w:t>шаблонных</w:t>
      </w:r>
      <w:r w:rsidR="00F86070">
        <w:t xml:space="preserve"> функций</w:t>
      </w:r>
      <w:r w:rsidR="00D360AD">
        <w:t xml:space="preserve"> </w:t>
      </w:r>
      <w:proofErr w:type="spellStart"/>
      <w:r w:rsidR="00D360AD">
        <w:rPr>
          <w:lang w:val="en-US"/>
        </w:rPr>
        <w:t>findShortestPathTree</w:t>
      </w:r>
      <w:proofErr w:type="spellEnd"/>
      <w:r w:rsidR="00D360AD" w:rsidRPr="00D360AD">
        <w:t xml:space="preserve"> </w:t>
      </w:r>
      <w:r w:rsidR="00D360AD">
        <w:t xml:space="preserve">и </w:t>
      </w:r>
      <w:r w:rsidRPr="00EE2DF3">
        <w:t xml:space="preserve"> </w:t>
      </w:r>
      <w:proofErr w:type="spellStart"/>
      <w:r w:rsidR="00D360AD">
        <w:rPr>
          <w:lang w:val="en-US"/>
        </w:rPr>
        <w:t>findShortestPath</w:t>
      </w:r>
      <w:r w:rsidR="00D360AD">
        <w:rPr>
          <w:lang w:val="en-US"/>
        </w:rPr>
        <w:t>PQ</w:t>
      </w:r>
      <w:proofErr w:type="spellEnd"/>
    </w:p>
    <w:p w:rsidR="00F86070" w:rsidRPr="00DA2C31" w:rsidRDefault="00F85CF7" w:rsidP="00EE2DF3">
      <w:pPr>
        <w:numPr>
          <w:ilvl w:val="0"/>
          <w:numId w:val="9"/>
        </w:numPr>
      </w:pPr>
      <w:r>
        <w:t xml:space="preserve">а также файл </w:t>
      </w:r>
      <w:r>
        <w:rPr>
          <w:lang w:val="en-US"/>
        </w:rPr>
        <w:t>set</w:t>
      </w:r>
      <w:r w:rsidRPr="006561FB">
        <w:t>.</w:t>
      </w:r>
      <w:r>
        <w:rPr>
          <w:lang w:val="en-US"/>
        </w:rPr>
        <w:t>h</w:t>
      </w:r>
      <w:r w:rsidRPr="006561FB">
        <w:t xml:space="preserve"> </w:t>
      </w:r>
      <w:r>
        <w:t xml:space="preserve">и </w:t>
      </w:r>
      <w:r>
        <w:rPr>
          <w:lang w:val="en-US"/>
        </w:rPr>
        <w:t>priority</w:t>
      </w:r>
      <w:r w:rsidRPr="006561FB">
        <w:t>_</w:t>
      </w:r>
      <w:r>
        <w:rPr>
          <w:lang w:val="en-US"/>
        </w:rPr>
        <w:t>queue</w:t>
      </w:r>
      <w:r w:rsidRPr="006561FB">
        <w:t>.</w:t>
      </w:r>
      <w:r>
        <w:rPr>
          <w:lang w:val="en-US"/>
        </w:rPr>
        <w:t>h</w:t>
      </w:r>
      <w:r w:rsidR="000729D5" w:rsidRPr="008C51B6">
        <w:t>,</w:t>
      </w:r>
      <w:r w:rsidRPr="006561FB">
        <w:t xml:space="preserve"> </w:t>
      </w:r>
      <w:r w:rsidR="008C51B6">
        <w:t>которые содержат</w:t>
      </w:r>
      <w:r>
        <w:t xml:space="preserve"> переопределение</w:t>
      </w:r>
      <w:r w:rsidR="006561FB">
        <w:t xml:space="preserve"> шаблонов </w:t>
      </w:r>
      <w:proofErr w:type="spellStart"/>
      <w:r w:rsidR="006561FB">
        <w:rPr>
          <w:lang w:val="en-US"/>
        </w:rPr>
        <w:t>AVLTree</w:t>
      </w:r>
      <w:proofErr w:type="spellEnd"/>
      <w:r w:rsidR="006561FB" w:rsidRPr="006561FB">
        <w:t xml:space="preserve"> </w:t>
      </w:r>
      <w:r w:rsidR="006561FB">
        <w:t xml:space="preserve">и </w:t>
      </w:r>
      <w:r w:rsidR="006561FB">
        <w:rPr>
          <w:lang w:val="en-US"/>
        </w:rPr>
        <w:t>Heap</w:t>
      </w:r>
      <w:r w:rsidR="004C59A9">
        <w:t xml:space="preserve"> для создания аналогии </w:t>
      </w:r>
      <w:proofErr w:type="gramStart"/>
      <w:r w:rsidR="004C59A9">
        <w:t>с</w:t>
      </w:r>
      <w:proofErr w:type="gramEnd"/>
      <w:r w:rsidR="004C59A9">
        <w:t xml:space="preserve"> стандартными контейнерами </w:t>
      </w:r>
      <w:r w:rsidR="004C59A9">
        <w:rPr>
          <w:lang w:val="en-US"/>
        </w:rPr>
        <w:t>STL</w:t>
      </w:r>
      <w:r w:rsidR="006154F5" w:rsidRPr="00737F34">
        <w:t>.</w:t>
      </w:r>
    </w:p>
    <w:p w:rsidR="00CD2AE3" w:rsidRDefault="00CD2AE3">
      <w:pPr>
        <w:pStyle w:val="2"/>
        <w:pageBreakBefore/>
        <w:numPr>
          <w:ilvl w:val="1"/>
          <w:numId w:val="1"/>
        </w:numPr>
      </w:pPr>
      <w:bookmarkStart w:id="5" w:name="__RefHeading___Toc481600576"/>
      <w:bookmarkEnd w:id="5"/>
      <w:r>
        <w:lastRenderedPageBreak/>
        <w:t>Описание структур данных</w:t>
      </w:r>
    </w:p>
    <w:p w:rsidR="005451B3" w:rsidRDefault="00866158" w:rsidP="00866158">
      <w:pPr>
        <w:numPr>
          <w:ilvl w:val="0"/>
          <w:numId w:val="7"/>
        </w:numPr>
      </w:pPr>
      <w:proofErr w:type="spellStart"/>
      <w:r w:rsidRPr="00D917FF">
        <w:rPr>
          <w:b/>
          <w:i/>
          <w:lang w:val="en-US"/>
        </w:rPr>
        <w:t>AVLTree</w:t>
      </w:r>
      <w:proofErr w:type="spellEnd"/>
      <w:r w:rsidRPr="00D917FF">
        <w:rPr>
          <w:b/>
          <w:i/>
        </w:rPr>
        <w:t>&lt;</w:t>
      </w:r>
      <w:proofErr w:type="spellStart"/>
      <w:r w:rsidRPr="00D917FF">
        <w:rPr>
          <w:b/>
          <w:i/>
          <w:lang w:val="en-US"/>
        </w:rPr>
        <w:t>DataType</w:t>
      </w:r>
      <w:proofErr w:type="spellEnd"/>
      <w:r w:rsidRPr="00D917FF">
        <w:rPr>
          <w:b/>
          <w:i/>
        </w:rPr>
        <w:t xml:space="preserve">, </w:t>
      </w:r>
      <w:proofErr w:type="spellStart"/>
      <w:r w:rsidR="000B14C9" w:rsidRPr="00D917FF">
        <w:rPr>
          <w:b/>
          <w:i/>
          <w:lang w:val="en-US"/>
        </w:rPr>
        <w:t>bool</w:t>
      </w:r>
      <w:proofErr w:type="spellEnd"/>
      <w:r w:rsidR="000B14C9" w:rsidRPr="00D917FF">
        <w:rPr>
          <w:b/>
          <w:i/>
        </w:rPr>
        <w:t xml:space="preserve"> </w:t>
      </w:r>
      <w:proofErr w:type="spellStart"/>
      <w:r w:rsidRPr="00D917FF">
        <w:rPr>
          <w:b/>
          <w:i/>
          <w:lang w:val="en-US"/>
        </w:rPr>
        <w:t>isMulti</w:t>
      </w:r>
      <w:proofErr w:type="spellEnd"/>
      <w:r w:rsidRPr="00D917FF">
        <w:rPr>
          <w:b/>
          <w:i/>
        </w:rPr>
        <w:t>&gt;</w:t>
      </w:r>
      <w:r w:rsidRPr="00866158">
        <w:t xml:space="preserve"> – </w:t>
      </w:r>
      <w:r>
        <w:t>шаблон</w:t>
      </w:r>
      <w:r w:rsidR="005451B3">
        <w:t xml:space="preserve">, первый параметр отвечает за тип хранимых им данных, второй определяет </w:t>
      </w:r>
      <w:r w:rsidR="006F6B39">
        <w:t>разрешена</w:t>
      </w:r>
      <w:r w:rsidR="005451B3">
        <w:t xml:space="preserve"> ли возможность вставки одинаковых </w:t>
      </w:r>
      <w:proofErr w:type="gramStart"/>
      <w:r w:rsidR="005451B3">
        <w:t>элементов(</w:t>
      </w:r>
      <w:proofErr w:type="gramEnd"/>
      <w:r w:rsidR="00BF7EF2">
        <w:rPr>
          <w:lang w:val="en-US"/>
        </w:rPr>
        <w:t>true</w:t>
      </w:r>
      <w:r w:rsidR="00BF7EF2" w:rsidRPr="00BF7EF2">
        <w:t xml:space="preserve"> </w:t>
      </w:r>
      <w:r w:rsidR="00BF7EF2">
        <w:t xml:space="preserve">– разрешена, </w:t>
      </w:r>
      <w:r w:rsidR="00BF7EF2">
        <w:rPr>
          <w:lang w:val="en-US"/>
        </w:rPr>
        <w:t>false</w:t>
      </w:r>
      <w:r w:rsidR="00BF7EF2" w:rsidRPr="00BF7EF2">
        <w:t xml:space="preserve"> </w:t>
      </w:r>
      <w:r w:rsidR="00BF7EF2">
        <w:t>–</w:t>
      </w:r>
      <w:r w:rsidR="00BF7EF2" w:rsidRPr="00BF7EF2">
        <w:t xml:space="preserve"> </w:t>
      </w:r>
      <w:r w:rsidR="00BF7EF2">
        <w:t>запрещена</w:t>
      </w:r>
      <w:r w:rsidR="005451B3">
        <w:t>)</w:t>
      </w:r>
      <w:r w:rsidR="008F005F">
        <w:t xml:space="preserve">, для упрощения кода в файле </w:t>
      </w:r>
      <w:r w:rsidR="008F005F">
        <w:rPr>
          <w:lang w:val="en-US"/>
        </w:rPr>
        <w:t>set</w:t>
      </w:r>
      <w:r w:rsidR="008F005F" w:rsidRPr="008F005F">
        <w:t>.</w:t>
      </w:r>
      <w:r w:rsidR="008F005F">
        <w:rPr>
          <w:lang w:val="en-US"/>
        </w:rPr>
        <w:t>h</w:t>
      </w:r>
      <w:r w:rsidR="008F005F" w:rsidRPr="008F005F">
        <w:t xml:space="preserve"> </w:t>
      </w:r>
      <w:r w:rsidR="008F005F">
        <w:t xml:space="preserve">введены две именные подстановки: </w:t>
      </w:r>
      <w:r w:rsidR="008F005F" w:rsidRPr="00D917FF">
        <w:rPr>
          <w:b/>
          <w:i/>
          <w:lang w:val="en-US"/>
        </w:rPr>
        <w:t>set</w:t>
      </w:r>
      <w:r w:rsidR="008F005F" w:rsidRPr="00D917FF">
        <w:rPr>
          <w:b/>
          <w:i/>
        </w:rPr>
        <w:t>&lt;</w:t>
      </w:r>
      <w:proofErr w:type="spellStart"/>
      <w:r w:rsidR="008F005F" w:rsidRPr="00D917FF">
        <w:rPr>
          <w:b/>
          <w:i/>
          <w:lang w:val="en-US"/>
        </w:rPr>
        <w:t>DataType</w:t>
      </w:r>
      <w:proofErr w:type="spellEnd"/>
      <w:r w:rsidR="008F005F" w:rsidRPr="00D917FF">
        <w:rPr>
          <w:b/>
          <w:i/>
        </w:rPr>
        <w:t>&gt;</w:t>
      </w:r>
      <w:r w:rsidR="008F005F" w:rsidRPr="008F005F">
        <w:t xml:space="preserve"> </w:t>
      </w:r>
      <w:r w:rsidR="008F005F">
        <w:t xml:space="preserve">и </w:t>
      </w:r>
      <w:proofErr w:type="spellStart"/>
      <w:r w:rsidR="008F005F" w:rsidRPr="00D917FF">
        <w:rPr>
          <w:b/>
          <w:i/>
          <w:lang w:val="en-US"/>
        </w:rPr>
        <w:t>multiset</w:t>
      </w:r>
      <w:proofErr w:type="spellEnd"/>
      <w:r w:rsidR="008F005F" w:rsidRPr="00D917FF">
        <w:rPr>
          <w:b/>
          <w:i/>
        </w:rPr>
        <w:t>&lt;</w:t>
      </w:r>
      <w:proofErr w:type="spellStart"/>
      <w:r w:rsidR="008F005F" w:rsidRPr="00D917FF">
        <w:rPr>
          <w:b/>
          <w:i/>
          <w:lang w:val="en-US"/>
        </w:rPr>
        <w:t>DataType</w:t>
      </w:r>
      <w:proofErr w:type="spellEnd"/>
      <w:r w:rsidR="008F005F" w:rsidRPr="00D917FF">
        <w:rPr>
          <w:b/>
          <w:i/>
        </w:rPr>
        <w:t>&gt;</w:t>
      </w:r>
      <w:r w:rsidR="000B14C9" w:rsidRPr="000B14C9">
        <w:t xml:space="preserve"> </w:t>
      </w:r>
      <w:r w:rsidR="000B14C9">
        <w:t>которы</w:t>
      </w:r>
      <w:r w:rsidR="002A5F65">
        <w:t>м соответствуют</w:t>
      </w:r>
      <w:r w:rsidR="008F005F">
        <w:t xml:space="preserve"> </w:t>
      </w:r>
      <w:proofErr w:type="spellStart"/>
      <w:r w:rsidR="00BF7EF2">
        <w:rPr>
          <w:lang w:val="en-US"/>
        </w:rPr>
        <w:t>AVLTree</w:t>
      </w:r>
      <w:proofErr w:type="spellEnd"/>
      <w:r w:rsidR="00BF7EF2" w:rsidRPr="005451B3">
        <w:t>&lt;</w:t>
      </w:r>
      <w:proofErr w:type="spellStart"/>
      <w:r w:rsidR="00BF7EF2">
        <w:rPr>
          <w:lang w:val="en-US"/>
        </w:rPr>
        <w:t>DataType</w:t>
      </w:r>
      <w:proofErr w:type="spellEnd"/>
      <w:r w:rsidR="00BF7EF2" w:rsidRPr="005451B3">
        <w:t>,</w:t>
      </w:r>
      <w:r w:rsidR="00BF7EF2" w:rsidRPr="00BF7EF2">
        <w:t xml:space="preserve"> </w:t>
      </w:r>
      <w:r w:rsidR="00BF7EF2">
        <w:rPr>
          <w:lang w:val="en-US"/>
        </w:rPr>
        <w:t>false</w:t>
      </w:r>
      <w:r w:rsidR="00BF7EF2" w:rsidRPr="00BF7EF2">
        <w:t>&gt;</w:t>
      </w:r>
      <w:r w:rsidR="007F6D75">
        <w:t xml:space="preserve"> и </w:t>
      </w:r>
      <w:proofErr w:type="spellStart"/>
      <w:r w:rsidR="007F6D75">
        <w:rPr>
          <w:lang w:val="en-US"/>
        </w:rPr>
        <w:t>AVLTree</w:t>
      </w:r>
      <w:proofErr w:type="spellEnd"/>
      <w:r w:rsidR="007F6D75" w:rsidRPr="005451B3">
        <w:t>&lt;</w:t>
      </w:r>
      <w:proofErr w:type="spellStart"/>
      <w:r w:rsidR="007F6D75">
        <w:rPr>
          <w:lang w:val="en-US"/>
        </w:rPr>
        <w:t>DataType</w:t>
      </w:r>
      <w:proofErr w:type="spellEnd"/>
      <w:r w:rsidR="007F6D75" w:rsidRPr="005451B3">
        <w:t>,</w:t>
      </w:r>
      <w:r w:rsidR="007F6D75" w:rsidRPr="008F344D">
        <w:t xml:space="preserve"> </w:t>
      </w:r>
      <w:r w:rsidR="007F6D75">
        <w:rPr>
          <w:lang w:val="en-US"/>
        </w:rPr>
        <w:t>true</w:t>
      </w:r>
      <w:r w:rsidR="007F6D75" w:rsidRPr="00BF7EF2">
        <w:t>&gt;</w:t>
      </w:r>
      <w:r w:rsidR="008F344D" w:rsidRPr="008F344D">
        <w:t xml:space="preserve"> </w:t>
      </w:r>
      <w:r w:rsidR="008F344D">
        <w:t>соответственно</w:t>
      </w:r>
      <w:r w:rsidR="0070114C">
        <w:t>.</w:t>
      </w:r>
    </w:p>
    <w:p w:rsidR="00866158" w:rsidRDefault="005451B3" w:rsidP="005451B3">
      <w:pPr>
        <w:ind w:left="899" w:firstLine="0"/>
      </w:pPr>
      <w:r>
        <w:t>О</w:t>
      </w:r>
      <w:r w:rsidR="00866158">
        <w:t>сновные методы для  работы с ним:</w:t>
      </w:r>
    </w:p>
    <w:p w:rsidR="00866158" w:rsidRDefault="00866158" w:rsidP="00866158">
      <w:pPr>
        <w:numPr>
          <w:ilvl w:val="1"/>
          <w:numId w:val="7"/>
        </w:numPr>
      </w:pPr>
      <w:bookmarkStart w:id="6" w:name="_GoBack"/>
      <w:r w:rsidRPr="00716D6C">
        <w:rPr>
          <w:i/>
          <w:lang w:val="en-US"/>
        </w:rPr>
        <w:t>Insert</w:t>
      </w:r>
      <w:r w:rsidRPr="00716D6C">
        <w:rPr>
          <w:i/>
        </w:rPr>
        <w:t>(</w:t>
      </w:r>
      <w:proofErr w:type="spellStart"/>
      <w:r w:rsidRPr="00716D6C">
        <w:rPr>
          <w:i/>
          <w:lang w:val="en-US"/>
        </w:rPr>
        <w:t>const</w:t>
      </w:r>
      <w:proofErr w:type="spellEnd"/>
      <w:r w:rsidRPr="00716D6C">
        <w:rPr>
          <w:i/>
        </w:rPr>
        <w:t xml:space="preserve"> &amp; </w:t>
      </w:r>
      <w:proofErr w:type="spellStart"/>
      <w:r w:rsidRPr="00716D6C">
        <w:rPr>
          <w:i/>
          <w:lang w:val="en-US"/>
        </w:rPr>
        <w:t>DataType</w:t>
      </w:r>
      <w:proofErr w:type="spellEnd"/>
      <w:r w:rsidR="00F20167" w:rsidRPr="00716D6C">
        <w:rPr>
          <w:i/>
        </w:rPr>
        <w:t xml:space="preserve"> </w:t>
      </w:r>
      <w:r w:rsidR="00F20167" w:rsidRPr="00716D6C">
        <w:rPr>
          <w:i/>
          <w:lang w:val="en-US"/>
        </w:rPr>
        <w:t>value</w:t>
      </w:r>
      <w:r w:rsidRPr="00716D6C">
        <w:rPr>
          <w:i/>
        </w:rPr>
        <w:t>)</w:t>
      </w:r>
      <w:r w:rsidRPr="00866158">
        <w:t xml:space="preserve"> </w:t>
      </w:r>
      <w:bookmarkEnd w:id="6"/>
      <w:r w:rsidRPr="00866158">
        <w:t xml:space="preserve">– </w:t>
      </w:r>
      <w:r w:rsidR="00F20167">
        <w:t>выполняет</w:t>
      </w:r>
      <w:r>
        <w:t xml:space="preserve"> </w:t>
      </w:r>
      <w:r w:rsidR="00F20167">
        <w:t>вставку</w:t>
      </w:r>
      <w:r w:rsidR="00F20167" w:rsidRPr="00F20167">
        <w:t xml:space="preserve"> </w:t>
      </w:r>
      <w:r>
        <w:t>данных в контейнер</w:t>
      </w:r>
    </w:p>
    <w:p w:rsidR="00F20167" w:rsidRDefault="00F20167" w:rsidP="00866158">
      <w:pPr>
        <w:numPr>
          <w:ilvl w:val="1"/>
          <w:numId w:val="7"/>
        </w:numPr>
      </w:pPr>
      <w:r w:rsidRPr="00716D6C">
        <w:rPr>
          <w:i/>
          <w:lang w:val="en-US"/>
        </w:rPr>
        <w:t>Erase</w:t>
      </w:r>
      <w:r w:rsidRPr="00716D6C">
        <w:rPr>
          <w:i/>
        </w:rPr>
        <w:t>(</w:t>
      </w:r>
      <w:proofErr w:type="spellStart"/>
      <w:r w:rsidRPr="00716D6C">
        <w:rPr>
          <w:i/>
          <w:lang w:val="en-US"/>
        </w:rPr>
        <w:t>const</w:t>
      </w:r>
      <w:proofErr w:type="spellEnd"/>
      <w:r w:rsidRPr="00716D6C">
        <w:rPr>
          <w:i/>
        </w:rPr>
        <w:t xml:space="preserve"> &amp; </w:t>
      </w:r>
      <w:proofErr w:type="spellStart"/>
      <w:r w:rsidRPr="00716D6C">
        <w:rPr>
          <w:i/>
          <w:lang w:val="en-US"/>
        </w:rPr>
        <w:t>DataType</w:t>
      </w:r>
      <w:proofErr w:type="spellEnd"/>
      <w:r w:rsidRPr="00716D6C">
        <w:rPr>
          <w:i/>
        </w:rPr>
        <w:t xml:space="preserve"> </w:t>
      </w:r>
      <w:r w:rsidRPr="00716D6C">
        <w:rPr>
          <w:i/>
          <w:lang w:val="en-US"/>
        </w:rPr>
        <w:t>value</w:t>
      </w:r>
      <w:r w:rsidRPr="00716D6C">
        <w:rPr>
          <w:i/>
        </w:rPr>
        <w:t>)</w:t>
      </w:r>
      <w:r w:rsidRPr="00FB1019">
        <w:t xml:space="preserve"> </w:t>
      </w:r>
      <w:r w:rsidRPr="00866158">
        <w:t>–</w:t>
      </w:r>
      <w:r w:rsidRPr="00FB1019">
        <w:t xml:space="preserve"> </w:t>
      </w:r>
      <w:r w:rsidR="0013693F">
        <w:t>выполняет удаление данных из контейнер</w:t>
      </w:r>
      <w:r w:rsidR="00FB1019">
        <w:t>а</w:t>
      </w:r>
    </w:p>
    <w:p w:rsidR="002758A7" w:rsidRDefault="002758A7" w:rsidP="00866158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getSize</w:t>
      </w:r>
      <w:proofErr w:type="spellEnd"/>
      <w:r w:rsidRPr="002972A1">
        <w:rPr>
          <w:i/>
        </w:rPr>
        <w:t>()</w:t>
      </w:r>
      <w:r w:rsidRPr="005B3224">
        <w:t xml:space="preserve"> </w:t>
      </w:r>
      <w:r w:rsidRPr="00866158">
        <w:t>–</w:t>
      </w:r>
      <w:r w:rsidR="005B3224" w:rsidRPr="005B3224">
        <w:t xml:space="preserve"> </w:t>
      </w:r>
      <w:r w:rsidR="005B3224">
        <w:t>возвращает число элементов хранящихся в контейнере</w:t>
      </w:r>
    </w:p>
    <w:p w:rsidR="005B3224" w:rsidRPr="002972A1" w:rsidRDefault="005B3224" w:rsidP="00866158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getMin</w:t>
      </w:r>
      <w:proofErr w:type="spellEnd"/>
      <w:r w:rsidRPr="002972A1">
        <w:rPr>
          <w:i/>
        </w:rPr>
        <w:t xml:space="preserve">(), </w:t>
      </w:r>
      <w:proofErr w:type="spellStart"/>
      <w:r w:rsidRPr="002972A1">
        <w:rPr>
          <w:i/>
          <w:lang w:val="en-US"/>
        </w:rPr>
        <w:t>getMax</w:t>
      </w:r>
      <w:proofErr w:type="spellEnd"/>
      <w:r w:rsidRPr="002972A1">
        <w:rPr>
          <w:i/>
        </w:rPr>
        <w:t>()</w:t>
      </w:r>
      <w:r>
        <w:t xml:space="preserve"> </w:t>
      </w:r>
      <w:r w:rsidRPr="00866158">
        <w:t>–</w:t>
      </w:r>
      <w:r>
        <w:t xml:space="preserve"> методы возвращающие соответственно минимум и максимум</w:t>
      </w:r>
      <w:r w:rsidR="00274AF7">
        <w:t xml:space="preserve"> содержащихся в контейнере данных</w:t>
      </w:r>
    </w:p>
    <w:p w:rsidR="002972A1" w:rsidRDefault="002972A1" w:rsidP="00866158">
      <w:pPr>
        <w:numPr>
          <w:ilvl w:val="1"/>
          <w:numId w:val="7"/>
        </w:numPr>
      </w:pPr>
      <w:proofErr w:type="spellStart"/>
      <w:r>
        <w:rPr>
          <w:i/>
          <w:lang w:val="en-US"/>
        </w:rPr>
        <w:t>isEmpty</w:t>
      </w:r>
      <w:proofErr w:type="spellEnd"/>
      <w:r w:rsidRPr="002972A1">
        <w:rPr>
          <w:i/>
        </w:rPr>
        <w:t>()</w:t>
      </w:r>
      <w:r w:rsidRPr="00866158">
        <w:t>–</w:t>
      </w:r>
      <w:r w:rsidRPr="00584951">
        <w:t xml:space="preserve"> </w:t>
      </w:r>
      <w:r>
        <w:t xml:space="preserve">метод возвращающий истину, если </w:t>
      </w:r>
      <w:r>
        <w:t>дерево пусто</w:t>
      </w:r>
    </w:p>
    <w:p w:rsidR="00274AF7" w:rsidRDefault="00274AF7" w:rsidP="00274AF7">
      <w:pPr>
        <w:numPr>
          <w:ilvl w:val="0"/>
          <w:numId w:val="7"/>
        </w:numPr>
      </w:pPr>
      <w:r w:rsidRPr="00D917FF">
        <w:rPr>
          <w:b/>
          <w:i/>
          <w:lang w:val="en-US"/>
        </w:rPr>
        <w:t>Graph</w:t>
      </w:r>
      <w:r w:rsidRPr="00D917FF">
        <w:rPr>
          <w:b/>
          <w:i/>
        </w:rPr>
        <w:t>&lt;</w:t>
      </w:r>
      <w:proofErr w:type="spellStart"/>
      <w:r w:rsidRPr="00D917FF">
        <w:rPr>
          <w:b/>
          <w:i/>
          <w:lang w:val="en-US"/>
        </w:rPr>
        <w:t>DataType</w:t>
      </w:r>
      <w:proofErr w:type="spellEnd"/>
      <w:r w:rsidRPr="00D917FF">
        <w:rPr>
          <w:b/>
          <w:i/>
        </w:rPr>
        <w:t>&gt;</w:t>
      </w:r>
      <w:r w:rsidRPr="00866158">
        <w:t xml:space="preserve"> – </w:t>
      </w:r>
      <w:r>
        <w:t>шаблон для хранения и основных операций для работы с графом</w:t>
      </w:r>
      <w:r w:rsidR="00DF4E26" w:rsidRPr="00DF4E26">
        <w:t xml:space="preserve"> </w:t>
      </w:r>
      <w:r w:rsidR="00DF4E26">
        <w:t>имеет пустой конструктор и конструктор с параметром позволяющим задать количество вершин в графе</w:t>
      </w:r>
      <w:r w:rsidR="002220AE">
        <w:t>,</w:t>
      </w:r>
    </w:p>
    <w:p w:rsidR="00D63DDF" w:rsidRDefault="00D63DDF" w:rsidP="00D63DDF">
      <w:pPr>
        <w:ind w:left="899" w:firstLine="0"/>
      </w:pPr>
      <w:r>
        <w:t>Основные методы для работы с ним</w:t>
      </w:r>
      <w:r w:rsidR="00DC6766">
        <w:t>:</w:t>
      </w:r>
    </w:p>
    <w:p w:rsidR="00274AF7" w:rsidRPr="00DF4E26" w:rsidRDefault="00DF4E26" w:rsidP="00274AF7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setEdge</w:t>
      </w:r>
      <w:proofErr w:type="spellEnd"/>
      <w:r w:rsidRPr="002972A1">
        <w:rPr>
          <w:i/>
        </w:rPr>
        <w:t>(</w:t>
      </w:r>
      <w:r w:rsidRPr="002972A1">
        <w:rPr>
          <w:i/>
          <w:lang w:val="en-US"/>
        </w:rPr>
        <w:t>from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to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w</w:t>
      </w:r>
      <w:r w:rsidRPr="002972A1">
        <w:rPr>
          <w:i/>
        </w:rPr>
        <w:t>)</w:t>
      </w:r>
      <w:r w:rsidRPr="00866158">
        <w:t xml:space="preserve"> –</w:t>
      </w:r>
      <w:r w:rsidRPr="00DF4E26">
        <w:t xml:space="preserve"> </w:t>
      </w:r>
      <w:r>
        <w:t xml:space="preserve">метод устанавливающий соответствующее ребро веса </w:t>
      </w:r>
      <w:r>
        <w:rPr>
          <w:lang w:val="en-US"/>
        </w:rPr>
        <w:t>w</w:t>
      </w:r>
      <w:r>
        <w:t xml:space="preserve">, от вершины с номером </w:t>
      </w:r>
      <w:r>
        <w:rPr>
          <w:lang w:val="en-US"/>
        </w:rPr>
        <w:t>from</w:t>
      </w:r>
      <w:r w:rsidRPr="00DF4E26">
        <w:t xml:space="preserve">, </w:t>
      </w:r>
      <w:r>
        <w:t xml:space="preserve">до вершины с номером </w:t>
      </w:r>
      <w:r>
        <w:rPr>
          <w:lang w:val="en-US"/>
        </w:rPr>
        <w:t>to</w:t>
      </w:r>
    </w:p>
    <w:p w:rsidR="00A658E3" w:rsidRDefault="00A658E3" w:rsidP="00274AF7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removeEdge</w:t>
      </w:r>
      <w:proofErr w:type="spellEnd"/>
      <w:r w:rsidRPr="002972A1">
        <w:rPr>
          <w:i/>
        </w:rPr>
        <w:t>(</w:t>
      </w:r>
      <w:r w:rsidRPr="002972A1">
        <w:rPr>
          <w:i/>
          <w:lang w:val="en-US"/>
        </w:rPr>
        <w:t>from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to</w:t>
      </w:r>
      <w:r w:rsidRPr="002972A1">
        <w:rPr>
          <w:i/>
        </w:rPr>
        <w:t xml:space="preserve">) </w:t>
      </w:r>
      <w:r w:rsidRPr="00866158">
        <w:t>–</w:t>
      </w:r>
      <w:r>
        <w:t xml:space="preserve"> удаляет ребро связывающее </w:t>
      </w:r>
      <w:r>
        <w:rPr>
          <w:lang w:val="en-US"/>
        </w:rPr>
        <w:t>from</w:t>
      </w:r>
      <w:r w:rsidRPr="00A658E3">
        <w:t xml:space="preserve"> </w:t>
      </w:r>
      <w:r>
        <w:t xml:space="preserve">и </w:t>
      </w:r>
      <w:r>
        <w:rPr>
          <w:lang w:val="en-US"/>
        </w:rPr>
        <w:t>to</w:t>
      </w:r>
    </w:p>
    <w:p w:rsidR="00DF4E26" w:rsidRDefault="00DF4E26" w:rsidP="00274AF7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insertVertices</w:t>
      </w:r>
      <w:proofErr w:type="spellEnd"/>
      <w:r w:rsidRPr="002972A1">
        <w:rPr>
          <w:i/>
        </w:rPr>
        <w:t>(</w:t>
      </w:r>
      <w:r w:rsidRPr="002972A1">
        <w:rPr>
          <w:i/>
          <w:lang w:val="en-US"/>
        </w:rPr>
        <w:t>n</w:t>
      </w:r>
      <w:r w:rsidRPr="002972A1">
        <w:rPr>
          <w:i/>
        </w:rPr>
        <w:t>)</w:t>
      </w:r>
      <w:r w:rsidRPr="00A658E3">
        <w:t xml:space="preserve"> – </w:t>
      </w:r>
      <w:r>
        <w:t xml:space="preserve">метод добавляет в граф </w:t>
      </w:r>
      <w:r>
        <w:rPr>
          <w:lang w:val="en-US"/>
        </w:rPr>
        <w:t>n</w:t>
      </w:r>
      <w:r w:rsidRPr="00A658E3">
        <w:t xml:space="preserve"> </w:t>
      </w:r>
      <w:r>
        <w:t>вершин</w:t>
      </w:r>
      <w:r w:rsidRPr="00A658E3">
        <w:t xml:space="preserve"> </w:t>
      </w:r>
    </w:p>
    <w:p w:rsidR="00A658E3" w:rsidRPr="00A658E3" w:rsidRDefault="00A658E3" w:rsidP="00274AF7">
      <w:pPr>
        <w:numPr>
          <w:ilvl w:val="1"/>
          <w:numId w:val="7"/>
        </w:numPr>
      </w:pPr>
      <w:proofErr w:type="spellStart"/>
      <w:r w:rsidRPr="002972A1">
        <w:rPr>
          <w:rStyle w:val="pl-en"/>
          <w:i/>
          <w:lang w:val="en-US"/>
        </w:rPr>
        <w:t>getEdgesList</w:t>
      </w:r>
      <w:proofErr w:type="spellEnd"/>
      <w:r w:rsidRPr="002972A1">
        <w:rPr>
          <w:i/>
        </w:rPr>
        <w:t>(</w:t>
      </w:r>
      <w:r w:rsidRPr="002972A1">
        <w:rPr>
          <w:rStyle w:val="pl-k"/>
          <w:i/>
          <w:lang w:val="en-US"/>
        </w:rPr>
        <w:t>v</w:t>
      </w:r>
      <w:r w:rsidRPr="002972A1">
        <w:rPr>
          <w:i/>
        </w:rPr>
        <w:t>)</w:t>
      </w:r>
      <w:r w:rsidRPr="00A658E3">
        <w:t xml:space="preserve"> –</w:t>
      </w:r>
      <w:r w:rsidRPr="00A658E3">
        <w:t xml:space="preserve"> </w:t>
      </w:r>
      <w:r>
        <w:t xml:space="preserve">метод возвращающий список рёбер исходящих из вершины </w:t>
      </w:r>
      <w:r>
        <w:rPr>
          <w:lang w:val="en-US"/>
        </w:rPr>
        <w:t>v</w:t>
      </w:r>
    </w:p>
    <w:p w:rsidR="008D53F0" w:rsidRDefault="00A658E3" w:rsidP="008D53F0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getEdgeCount</w:t>
      </w:r>
      <w:proofErr w:type="spellEnd"/>
      <w:r w:rsidRPr="002972A1">
        <w:rPr>
          <w:i/>
        </w:rPr>
        <w:t xml:space="preserve">(), </w:t>
      </w:r>
      <w:proofErr w:type="spellStart"/>
      <w:r w:rsidRPr="002972A1">
        <w:rPr>
          <w:i/>
          <w:lang w:val="en-US"/>
        </w:rPr>
        <w:t>getVertexCount</w:t>
      </w:r>
      <w:proofErr w:type="spellEnd"/>
      <w:r w:rsidRPr="002972A1">
        <w:rPr>
          <w:i/>
        </w:rPr>
        <w:t>()</w:t>
      </w:r>
      <w:r w:rsidRPr="00A658E3">
        <w:t xml:space="preserve"> – </w:t>
      </w:r>
      <w:r>
        <w:t>методы для получения соответственно числа рёбер и числа</w:t>
      </w:r>
      <w:r w:rsidR="008D53F0">
        <w:t xml:space="preserve"> вершин в графе</w:t>
      </w:r>
    </w:p>
    <w:p w:rsidR="007D2995" w:rsidRDefault="007D2995" w:rsidP="007D2995">
      <w:pPr>
        <w:numPr>
          <w:ilvl w:val="0"/>
          <w:numId w:val="7"/>
        </w:numPr>
      </w:pPr>
      <w:r w:rsidRPr="00D917FF">
        <w:rPr>
          <w:b/>
          <w:i/>
          <w:lang w:val="en-US"/>
        </w:rPr>
        <w:t>Heap</w:t>
      </w:r>
      <w:r w:rsidRPr="00D917FF">
        <w:rPr>
          <w:b/>
          <w:i/>
        </w:rPr>
        <w:t>&lt;</w:t>
      </w:r>
      <w:proofErr w:type="spellStart"/>
      <w:r w:rsidRPr="00D917FF">
        <w:rPr>
          <w:b/>
          <w:i/>
          <w:lang w:val="en-US"/>
        </w:rPr>
        <w:t>DataType</w:t>
      </w:r>
      <w:proofErr w:type="spellEnd"/>
      <w:r w:rsidRPr="00D917FF">
        <w:rPr>
          <w:b/>
          <w:i/>
        </w:rPr>
        <w:t xml:space="preserve">, </w:t>
      </w:r>
      <w:proofErr w:type="spellStart"/>
      <w:r w:rsidRPr="00D917FF">
        <w:rPr>
          <w:b/>
          <w:i/>
          <w:lang w:val="en-US"/>
        </w:rPr>
        <w:t>int</w:t>
      </w:r>
      <w:proofErr w:type="spellEnd"/>
      <w:r w:rsidRPr="00D917FF">
        <w:rPr>
          <w:b/>
          <w:i/>
        </w:rPr>
        <w:t xml:space="preserve"> </w:t>
      </w:r>
      <w:r w:rsidRPr="00D917FF">
        <w:rPr>
          <w:b/>
          <w:i/>
          <w:lang w:val="en-US"/>
        </w:rPr>
        <w:t>n</w:t>
      </w:r>
      <w:r w:rsidRPr="00D917FF">
        <w:rPr>
          <w:b/>
          <w:i/>
        </w:rPr>
        <w:t>&gt;</w:t>
      </w:r>
      <w:r w:rsidRPr="00A658E3">
        <w:t xml:space="preserve"> –</w:t>
      </w:r>
      <w:r w:rsidRPr="005516BD">
        <w:t xml:space="preserve"> </w:t>
      </w:r>
      <w:r>
        <w:t xml:space="preserve">шаблон для хранения и основных операций для работы с </w:t>
      </w:r>
      <w:r w:rsidR="005516BD">
        <w:rPr>
          <w:lang w:val="en-US"/>
        </w:rPr>
        <w:t>n</w:t>
      </w:r>
      <w:r w:rsidR="005516BD">
        <w:t>-кучами</w:t>
      </w:r>
      <w:r w:rsidR="00457A7A">
        <w:t>,</w:t>
      </w:r>
      <w:r w:rsidR="00460322" w:rsidRPr="00460322">
        <w:t xml:space="preserve"> </w:t>
      </w:r>
      <w:r w:rsidR="00460322">
        <w:t>имеет конструктор позволяющий задать размер предварительно выделяемой памяти для элементов</w:t>
      </w:r>
      <w:r w:rsidR="001C14AB">
        <w:t>, также</w:t>
      </w:r>
      <w:r w:rsidR="00457A7A">
        <w:t xml:space="preserve"> в файле </w:t>
      </w:r>
      <w:r w:rsidR="00457A7A">
        <w:rPr>
          <w:lang w:val="en-US"/>
        </w:rPr>
        <w:t>priority</w:t>
      </w:r>
      <w:r w:rsidR="00457A7A" w:rsidRPr="00457A7A">
        <w:t>_</w:t>
      </w:r>
      <w:r w:rsidR="00457A7A">
        <w:rPr>
          <w:lang w:val="en-US"/>
        </w:rPr>
        <w:t>queue</w:t>
      </w:r>
      <w:r w:rsidR="00457A7A" w:rsidRPr="00457A7A">
        <w:t>.</w:t>
      </w:r>
      <w:r w:rsidR="00457A7A">
        <w:rPr>
          <w:lang w:val="en-US"/>
        </w:rPr>
        <w:t>h</w:t>
      </w:r>
      <w:r w:rsidR="00457A7A" w:rsidRPr="00457A7A">
        <w:t xml:space="preserve"> </w:t>
      </w:r>
      <w:r w:rsidR="00457A7A">
        <w:t>содержит подстановк</w:t>
      </w:r>
      <w:r w:rsidR="001C14AB">
        <w:t>у</w:t>
      </w:r>
      <w:r w:rsidR="00457A7A">
        <w:t xml:space="preserve"> </w:t>
      </w:r>
      <w:proofErr w:type="spellStart"/>
      <w:r w:rsidR="00457A7A" w:rsidRPr="00D917FF">
        <w:rPr>
          <w:b/>
          <w:i/>
          <w:lang w:val="en-US"/>
        </w:rPr>
        <w:t>PriorityQueue</w:t>
      </w:r>
      <w:proofErr w:type="spellEnd"/>
      <w:r w:rsidR="00457A7A" w:rsidRPr="00D917FF">
        <w:rPr>
          <w:b/>
          <w:i/>
        </w:rPr>
        <w:t>&lt;</w:t>
      </w:r>
      <w:proofErr w:type="spellStart"/>
      <w:r w:rsidR="00457A7A" w:rsidRPr="00D917FF">
        <w:rPr>
          <w:b/>
          <w:i/>
          <w:lang w:val="en-US"/>
        </w:rPr>
        <w:t>DataType</w:t>
      </w:r>
      <w:proofErr w:type="spellEnd"/>
      <w:r w:rsidR="00457A7A" w:rsidRPr="00D917FF">
        <w:rPr>
          <w:b/>
          <w:i/>
        </w:rPr>
        <w:t>&gt;</w:t>
      </w:r>
      <w:r w:rsidR="00457A7A" w:rsidRPr="00457A7A">
        <w:t xml:space="preserve"> </w:t>
      </w:r>
      <w:r w:rsidR="00457A7A">
        <w:t>соответствующ</w:t>
      </w:r>
      <w:r w:rsidR="001C14AB">
        <w:t>ую</w:t>
      </w:r>
      <w:r w:rsidR="00457A7A">
        <w:t xml:space="preserve"> </w:t>
      </w:r>
      <w:r w:rsidR="004F7E7A">
        <w:t>3-кучам</w:t>
      </w:r>
      <w:r w:rsidR="005516BD">
        <w:t xml:space="preserve"> </w:t>
      </w:r>
    </w:p>
    <w:p w:rsidR="007D2995" w:rsidRDefault="00990467" w:rsidP="00990467">
      <w:pPr>
        <w:pStyle w:val="afb"/>
        <w:numPr>
          <w:ilvl w:val="1"/>
          <w:numId w:val="7"/>
        </w:numPr>
      </w:pPr>
      <w:r w:rsidRPr="002972A1">
        <w:rPr>
          <w:i/>
          <w:lang w:val="en-US"/>
        </w:rPr>
        <w:t>Insert</w:t>
      </w:r>
      <w:r w:rsidRPr="002972A1">
        <w:rPr>
          <w:i/>
        </w:rPr>
        <w:t>(</w:t>
      </w:r>
      <w:proofErr w:type="spellStart"/>
      <w:r w:rsidRPr="002972A1">
        <w:rPr>
          <w:i/>
          <w:lang w:val="en-US"/>
        </w:rPr>
        <w:t>const</w:t>
      </w:r>
      <w:proofErr w:type="spellEnd"/>
      <w:r w:rsidRPr="002972A1">
        <w:rPr>
          <w:i/>
        </w:rPr>
        <w:t xml:space="preserve"> </w:t>
      </w:r>
      <w:proofErr w:type="spellStart"/>
      <w:r w:rsidRPr="002972A1">
        <w:rPr>
          <w:i/>
          <w:lang w:val="en-US"/>
        </w:rPr>
        <w:t>DataType</w:t>
      </w:r>
      <w:proofErr w:type="spellEnd"/>
      <w:r w:rsidRPr="002972A1">
        <w:rPr>
          <w:i/>
        </w:rPr>
        <w:t xml:space="preserve">&amp; </w:t>
      </w:r>
      <w:r w:rsidRPr="002972A1">
        <w:rPr>
          <w:i/>
          <w:lang w:val="en-US"/>
        </w:rPr>
        <w:t>value</w:t>
      </w:r>
      <w:r w:rsidRPr="002972A1">
        <w:rPr>
          <w:i/>
        </w:rPr>
        <w:t>)</w:t>
      </w:r>
      <w:r w:rsidRPr="00990467">
        <w:t xml:space="preserve"> </w:t>
      </w:r>
      <w:r w:rsidRPr="00866158">
        <w:t>–</w:t>
      </w:r>
      <w:r w:rsidRPr="00990467">
        <w:t xml:space="preserve"> </w:t>
      </w:r>
      <w:r>
        <w:t xml:space="preserve">выполняет вставку элемента со значением </w:t>
      </w:r>
      <w:r>
        <w:rPr>
          <w:lang w:val="en-US"/>
        </w:rPr>
        <w:t>value</w:t>
      </w:r>
      <w:r w:rsidRPr="00990467">
        <w:t xml:space="preserve"> </w:t>
      </w:r>
      <w:r>
        <w:t>в приоритетную очередь</w:t>
      </w:r>
    </w:p>
    <w:p w:rsidR="0090026A" w:rsidRDefault="00460322" w:rsidP="0090026A">
      <w:pPr>
        <w:numPr>
          <w:ilvl w:val="1"/>
          <w:numId w:val="7"/>
        </w:numPr>
      </w:pPr>
      <w:r w:rsidRPr="002972A1">
        <w:rPr>
          <w:i/>
          <w:lang w:val="en-US"/>
        </w:rPr>
        <w:t>Top</w:t>
      </w:r>
      <w:r w:rsidRPr="002972A1">
        <w:rPr>
          <w:i/>
        </w:rPr>
        <w:t>()</w:t>
      </w:r>
      <w:r w:rsidRPr="0090026A">
        <w:t xml:space="preserve"> </w:t>
      </w:r>
      <w:r w:rsidRPr="00866158">
        <w:t xml:space="preserve">– </w:t>
      </w:r>
      <w:r w:rsidR="00105DF7">
        <w:t>метод позволяющий получить значение минимального элемента в очеред</w:t>
      </w:r>
      <w:r w:rsidR="0090026A">
        <w:t>и</w:t>
      </w:r>
    </w:p>
    <w:p w:rsidR="0090026A" w:rsidRDefault="0090026A" w:rsidP="0090026A">
      <w:pPr>
        <w:numPr>
          <w:ilvl w:val="1"/>
          <w:numId w:val="7"/>
        </w:numPr>
      </w:pPr>
      <w:r w:rsidRPr="002972A1">
        <w:rPr>
          <w:i/>
          <w:lang w:val="en-US"/>
        </w:rPr>
        <w:t>Resize</w:t>
      </w:r>
      <w:r w:rsidRPr="002972A1">
        <w:rPr>
          <w:i/>
        </w:rPr>
        <w:t>()</w:t>
      </w:r>
      <w:r w:rsidRPr="0090026A">
        <w:t xml:space="preserve"> </w:t>
      </w:r>
      <w:r w:rsidRPr="00866158">
        <w:t>–</w:t>
      </w:r>
      <w:r w:rsidRPr="0090026A">
        <w:t xml:space="preserve"> </w:t>
      </w:r>
      <w:r>
        <w:t>метод позволяющий вручную регулировать размер выделенного для кучи пространства</w:t>
      </w:r>
      <w:r w:rsidR="00852409">
        <w:t xml:space="preserve"> памяти</w:t>
      </w:r>
    </w:p>
    <w:p w:rsidR="00852409" w:rsidRDefault="00852409" w:rsidP="0090026A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getSize</w:t>
      </w:r>
      <w:proofErr w:type="spellEnd"/>
      <w:r w:rsidRPr="002972A1">
        <w:rPr>
          <w:i/>
        </w:rPr>
        <w:t>()</w:t>
      </w:r>
      <w:r w:rsidRPr="00852409">
        <w:t xml:space="preserve"> </w:t>
      </w:r>
      <w:r>
        <w:t xml:space="preserve">и </w:t>
      </w:r>
      <w:proofErr w:type="spellStart"/>
      <w:r w:rsidRPr="002972A1">
        <w:rPr>
          <w:i/>
          <w:lang w:val="en-US"/>
        </w:rPr>
        <w:t>getHeapSize</w:t>
      </w:r>
      <w:proofErr w:type="spellEnd"/>
      <w:r w:rsidRPr="002972A1">
        <w:rPr>
          <w:i/>
        </w:rPr>
        <w:t>()</w:t>
      </w:r>
      <w:r w:rsidRPr="00852409">
        <w:t xml:space="preserve"> </w:t>
      </w:r>
      <w:r w:rsidRPr="00866158">
        <w:t>–</w:t>
      </w:r>
      <w:r w:rsidRPr="00852409">
        <w:t xml:space="preserve"> </w:t>
      </w:r>
      <w:r w:rsidR="003C023C">
        <w:t>методы позволяющие узнать</w:t>
      </w:r>
      <w:r>
        <w:t xml:space="preserve"> соответственно количество размещённых в куче элементов </w:t>
      </w:r>
      <w:r w:rsidR="008379AD">
        <w:t xml:space="preserve">в данный момент </w:t>
      </w:r>
      <w:r>
        <w:t>и общее коли</w:t>
      </w:r>
      <w:r w:rsidR="008379AD">
        <w:t>чество элементов для которых предварительно выделена память</w:t>
      </w:r>
    </w:p>
    <w:p w:rsidR="00141320" w:rsidRDefault="00584951" w:rsidP="00141320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isEmpty</w:t>
      </w:r>
      <w:proofErr w:type="spellEnd"/>
      <w:r w:rsidRPr="002972A1">
        <w:rPr>
          <w:i/>
        </w:rPr>
        <w:t>()</w:t>
      </w:r>
      <w:r w:rsidRPr="00584951">
        <w:t xml:space="preserve"> </w:t>
      </w:r>
      <w:r w:rsidRPr="00866158">
        <w:t>–</w:t>
      </w:r>
      <w:r w:rsidRPr="00584951">
        <w:t xml:space="preserve"> </w:t>
      </w:r>
      <w:r>
        <w:t>метод возвращающий истин</w:t>
      </w:r>
      <w:r w:rsidR="007F12B4">
        <w:t>у</w:t>
      </w:r>
      <w:r>
        <w:t xml:space="preserve">, если очередь пуста </w:t>
      </w:r>
    </w:p>
    <w:p w:rsidR="002220AE" w:rsidRPr="00D821EE" w:rsidRDefault="002220AE" w:rsidP="002220AE">
      <w:pPr>
        <w:numPr>
          <w:ilvl w:val="0"/>
          <w:numId w:val="7"/>
        </w:numPr>
      </w:pPr>
      <w:r w:rsidRPr="00D917FF">
        <w:rPr>
          <w:b/>
          <w:i/>
          <w:lang w:val="en-US"/>
        </w:rPr>
        <w:lastRenderedPageBreak/>
        <w:t>Vertex</w:t>
      </w:r>
      <w:r w:rsidRPr="00D917FF">
        <w:rPr>
          <w:b/>
          <w:i/>
        </w:rPr>
        <w:t>&lt;</w:t>
      </w:r>
      <w:proofErr w:type="spellStart"/>
      <w:r w:rsidRPr="00D917FF">
        <w:rPr>
          <w:b/>
          <w:i/>
          <w:lang w:val="en-US"/>
        </w:rPr>
        <w:t>DataType</w:t>
      </w:r>
      <w:proofErr w:type="spellEnd"/>
      <w:r w:rsidRPr="00D917FF">
        <w:rPr>
          <w:b/>
          <w:i/>
        </w:rPr>
        <w:t>&gt;</w:t>
      </w:r>
      <w:r w:rsidRPr="002220AE">
        <w:t xml:space="preserve"> </w:t>
      </w:r>
      <w:r w:rsidRPr="00866158">
        <w:t>–</w:t>
      </w:r>
      <w:r w:rsidRPr="002220AE">
        <w:t xml:space="preserve"> </w:t>
      </w:r>
      <w:r>
        <w:t xml:space="preserve">шаблон вершины, отвечает за </w:t>
      </w:r>
      <w:r w:rsidR="00967D6A">
        <w:t>«</w:t>
      </w:r>
      <w:r>
        <w:t>атомарную</w:t>
      </w:r>
      <w:r w:rsidR="00967D6A">
        <w:t>»</w:t>
      </w:r>
      <w:r>
        <w:t xml:space="preserve"> вершину, которая используется в шаблоне графа, и содержит операции для работы со смежными рёбрами графа.</w:t>
      </w:r>
    </w:p>
    <w:p w:rsidR="00D821EE" w:rsidRPr="00AD2EFB" w:rsidRDefault="00D821EE" w:rsidP="00D821EE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setEdge</w:t>
      </w:r>
      <w:proofErr w:type="spellEnd"/>
      <w:r w:rsidRPr="002972A1">
        <w:rPr>
          <w:i/>
        </w:rPr>
        <w:t>(</w:t>
      </w:r>
      <w:r w:rsidRPr="002972A1">
        <w:rPr>
          <w:i/>
          <w:lang w:val="en-US"/>
        </w:rPr>
        <w:t>v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w</w:t>
      </w:r>
      <w:r w:rsidRPr="002972A1">
        <w:rPr>
          <w:i/>
        </w:rPr>
        <w:t>)</w:t>
      </w:r>
      <w:r w:rsidRPr="0020533E">
        <w:t xml:space="preserve"> </w:t>
      </w:r>
      <w:r w:rsidRPr="00866158">
        <w:t>–</w:t>
      </w:r>
      <w:r w:rsidRPr="0020533E">
        <w:t xml:space="preserve"> </w:t>
      </w:r>
      <w:r>
        <w:t xml:space="preserve">метод позволяющий </w:t>
      </w:r>
      <w:r w:rsidR="0020533E">
        <w:t xml:space="preserve">установить ребро веса </w:t>
      </w:r>
      <w:r w:rsidR="0020533E">
        <w:rPr>
          <w:lang w:val="en-US"/>
        </w:rPr>
        <w:t>w</w:t>
      </w:r>
      <w:r w:rsidR="0020533E" w:rsidRPr="0020533E">
        <w:t xml:space="preserve"> </w:t>
      </w:r>
      <w:r w:rsidR="0020533E">
        <w:t xml:space="preserve">между данной вершиной и вершиной </w:t>
      </w:r>
      <w:r w:rsidR="0020533E">
        <w:rPr>
          <w:lang w:val="en-US"/>
        </w:rPr>
        <w:t>v</w:t>
      </w:r>
    </w:p>
    <w:p w:rsidR="00AD2EFB" w:rsidRPr="00F03289" w:rsidRDefault="00AD2EFB" w:rsidP="00D821EE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removeEdge</w:t>
      </w:r>
      <w:proofErr w:type="spellEnd"/>
      <w:r w:rsidRPr="002972A1">
        <w:rPr>
          <w:i/>
        </w:rPr>
        <w:t>(</w:t>
      </w:r>
      <w:r w:rsidRPr="002972A1">
        <w:rPr>
          <w:i/>
          <w:lang w:val="en-US"/>
        </w:rPr>
        <w:t>v</w:t>
      </w:r>
      <w:r w:rsidRPr="002972A1">
        <w:rPr>
          <w:i/>
        </w:rPr>
        <w:t>)</w:t>
      </w:r>
      <w:r w:rsidRPr="00AD2EFB">
        <w:t xml:space="preserve"> </w:t>
      </w:r>
      <w:r w:rsidRPr="00866158">
        <w:t>–</w:t>
      </w:r>
      <w:r w:rsidRPr="00AD2EFB">
        <w:t xml:space="preserve"> </w:t>
      </w:r>
      <w:r>
        <w:t xml:space="preserve">метод противоположный методу </w:t>
      </w:r>
      <w:proofErr w:type="spellStart"/>
      <w:r>
        <w:rPr>
          <w:lang w:val="en-US"/>
        </w:rPr>
        <w:t>setEdge</w:t>
      </w:r>
      <w:proofErr w:type="spellEnd"/>
      <w:r w:rsidRPr="00AD2EFB">
        <w:t xml:space="preserve"> </w:t>
      </w:r>
      <w:r>
        <w:t xml:space="preserve">удаляет ребро с вершиной </w:t>
      </w:r>
      <w:r>
        <w:rPr>
          <w:lang w:val="en-US"/>
        </w:rPr>
        <w:t>v</w:t>
      </w:r>
    </w:p>
    <w:p w:rsidR="00250C30" w:rsidRPr="00250C30" w:rsidRDefault="00F03289" w:rsidP="00250C30">
      <w:pPr>
        <w:numPr>
          <w:ilvl w:val="1"/>
          <w:numId w:val="7"/>
        </w:numPr>
      </w:pPr>
      <w:proofErr w:type="spellStart"/>
      <w:r w:rsidRPr="002972A1">
        <w:rPr>
          <w:i/>
          <w:lang w:val="en-US"/>
        </w:rPr>
        <w:t>getEdgesList</w:t>
      </w:r>
      <w:proofErr w:type="spellEnd"/>
      <w:r w:rsidRPr="002972A1">
        <w:rPr>
          <w:i/>
        </w:rPr>
        <w:t>()</w:t>
      </w:r>
      <w:r w:rsidRPr="00F03289">
        <w:t xml:space="preserve"> </w:t>
      </w:r>
      <w:r w:rsidRPr="00866158">
        <w:t>–</w:t>
      </w:r>
      <w:r w:rsidRPr="00F03289">
        <w:t xml:space="preserve"> </w:t>
      </w:r>
      <w:r>
        <w:t xml:space="preserve">метод возвращает список вершин (пар </w:t>
      </w:r>
      <w:r w:rsidRPr="00F03289">
        <w:t>[</w:t>
      </w:r>
      <w:r>
        <w:t>вершина, вес</w:t>
      </w:r>
      <w:r w:rsidRPr="00F03289">
        <w:t>]</w:t>
      </w:r>
      <w:r>
        <w:t>)</w:t>
      </w:r>
      <w:r w:rsidRPr="00F03289">
        <w:t xml:space="preserve"> </w:t>
      </w:r>
      <w:r>
        <w:rPr>
          <w:lang w:val="en-US"/>
        </w:rPr>
        <w:t>c</w:t>
      </w:r>
      <w:r>
        <w:t xml:space="preserve"> которыми </w:t>
      </w:r>
      <w:proofErr w:type="spellStart"/>
      <w:r>
        <w:t>смежна</w:t>
      </w:r>
      <w:proofErr w:type="spellEnd"/>
      <w:r>
        <w:t xml:space="preserve"> данная вершина</w:t>
      </w:r>
    </w:p>
    <w:p w:rsidR="00250C30" w:rsidRPr="00250C30" w:rsidRDefault="00250C30" w:rsidP="00250C30">
      <w:pPr>
        <w:numPr>
          <w:ilvl w:val="0"/>
          <w:numId w:val="7"/>
        </w:numPr>
      </w:pPr>
      <w:r>
        <w:t>методы</w:t>
      </w:r>
      <w:r w:rsidRPr="00250C30">
        <w:t xml:space="preserve"> </w:t>
      </w:r>
      <w:proofErr w:type="spellStart"/>
      <w:r w:rsidRPr="00E1703F">
        <w:rPr>
          <w:b/>
          <w:i/>
          <w:lang w:val="en-US"/>
        </w:rPr>
        <w:t>findShortestPathTree</w:t>
      </w:r>
      <w:proofErr w:type="spellEnd"/>
      <w:r w:rsidRPr="00E1703F">
        <w:rPr>
          <w:b/>
          <w:i/>
        </w:rPr>
        <w:t>(</w:t>
      </w:r>
      <w:r w:rsidRPr="00E1703F">
        <w:rPr>
          <w:b/>
          <w:i/>
          <w:lang w:val="en-US"/>
        </w:rPr>
        <w:t>graph</w:t>
      </w:r>
      <w:r w:rsidRPr="00E1703F">
        <w:rPr>
          <w:b/>
          <w:i/>
        </w:rPr>
        <w:t xml:space="preserve">, </w:t>
      </w:r>
      <w:r w:rsidRPr="00E1703F">
        <w:rPr>
          <w:b/>
          <w:i/>
          <w:lang w:val="en-US"/>
        </w:rPr>
        <w:t>from</w:t>
      </w:r>
      <w:r w:rsidRPr="00E1703F">
        <w:rPr>
          <w:b/>
          <w:i/>
        </w:rPr>
        <w:t xml:space="preserve">, </w:t>
      </w:r>
      <w:r w:rsidRPr="00E1703F">
        <w:rPr>
          <w:b/>
          <w:i/>
          <w:lang w:val="en-US"/>
        </w:rPr>
        <w:t>to</w:t>
      </w:r>
      <w:r w:rsidRPr="00E1703F">
        <w:rPr>
          <w:b/>
          <w:i/>
        </w:rPr>
        <w:t>)</w:t>
      </w:r>
      <w:r w:rsidRPr="00250C30">
        <w:t xml:space="preserve"> </w:t>
      </w:r>
      <w:r>
        <w:t>и</w:t>
      </w:r>
      <w:r w:rsidRPr="00250C30">
        <w:t xml:space="preserve"> </w:t>
      </w:r>
      <w:proofErr w:type="spellStart"/>
      <w:r w:rsidRPr="00E1703F">
        <w:rPr>
          <w:b/>
          <w:i/>
          <w:lang w:val="en-US"/>
        </w:rPr>
        <w:t>findShortestPathPQ</w:t>
      </w:r>
      <w:proofErr w:type="spellEnd"/>
      <w:r w:rsidRPr="00E1703F">
        <w:rPr>
          <w:b/>
          <w:i/>
        </w:rPr>
        <w:t>(</w:t>
      </w:r>
      <w:r w:rsidRPr="00E1703F">
        <w:rPr>
          <w:b/>
          <w:i/>
          <w:lang w:val="en-US"/>
        </w:rPr>
        <w:t>graph</w:t>
      </w:r>
      <w:r w:rsidRPr="00E1703F">
        <w:rPr>
          <w:b/>
          <w:i/>
        </w:rPr>
        <w:t xml:space="preserve">, </w:t>
      </w:r>
      <w:r w:rsidRPr="00E1703F">
        <w:rPr>
          <w:b/>
          <w:i/>
          <w:lang w:val="en-US"/>
        </w:rPr>
        <w:t>from</w:t>
      </w:r>
      <w:r w:rsidRPr="00E1703F">
        <w:rPr>
          <w:b/>
          <w:i/>
        </w:rPr>
        <w:t xml:space="preserve">, </w:t>
      </w:r>
      <w:r w:rsidRPr="00E1703F">
        <w:rPr>
          <w:b/>
          <w:i/>
          <w:lang w:val="en-US"/>
        </w:rPr>
        <w:t>to</w:t>
      </w:r>
      <w:r w:rsidRPr="00E1703F">
        <w:rPr>
          <w:b/>
          <w:i/>
        </w:rPr>
        <w:t>)</w:t>
      </w:r>
      <w:r w:rsidRPr="00250C30">
        <w:t xml:space="preserve"> </w:t>
      </w:r>
      <w:r w:rsidRPr="00250C30">
        <w:t>–</w:t>
      </w:r>
      <w:r w:rsidRPr="00250C30">
        <w:t xml:space="preserve"> </w:t>
      </w:r>
      <w:r>
        <w:t>возвращают</w:t>
      </w:r>
      <w:r w:rsidRPr="00250C30">
        <w:t xml:space="preserve"> </w:t>
      </w:r>
      <w:r>
        <w:t>список</w:t>
      </w:r>
      <w:r w:rsidRPr="00250C30">
        <w:t xml:space="preserve"> </w:t>
      </w:r>
      <w:r>
        <w:t>вершин,</w:t>
      </w:r>
      <w:r w:rsidRPr="00250C30">
        <w:t xml:space="preserve"> </w:t>
      </w:r>
      <w:r>
        <w:t xml:space="preserve">которые предоставляют минимальный путь в графе </w:t>
      </w:r>
      <w:r>
        <w:rPr>
          <w:lang w:val="en-US"/>
        </w:rPr>
        <w:t>graph</w:t>
      </w:r>
      <w:r>
        <w:t xml:space="preserve"> от вершины </w:t>
      </w:r>
      <w:r>
        <w:rPr>
          <w:lang w:val="en-US"/>
        </w:rPr>
        <w:t>from</w:t>
      </w:r>
      <w:r w:rsidRPr="00250C30">
        <w:t xml:space="preserve">, </w:t>
      </w:r>
      <w:r>
        <w:t xml:space="preserve">до вершины </w:t>
      </w:r>
      <w:r>
        <w:rPr>
          <w:lang w:val="en-US"/>
        </w:rPr>
        <w:t>to</w:t>
      </w:r>
    </w:p>
    <w:p w:rsidR="00CD2AE3" w:rsidRPr="00D821EE" w:rsidRDefault="00CD2AE3" w:rsidP="00D821EE">
      <w:pPr>
        <w:pageBreakBefore/>
        <w:numPr>
          <w:ilvl w:val="1"/>
          <w:numId w:val="1"/>
        </w:numPr>
        <w:rPr>
          <w:rFonts w:asciiTheme="majorHAnsi" w:hAnsiTheme="majorHAnsi"/>
          <w:b/>
          <w:sz w:val="36"/>
        </w:rPr>
      </w:pPr>
      <w:r w:rsidRPr="00D821EE">
        <w:rPr>
          <w:rFonts w:asciiTheme="majorHAnsi" w:hAnsiTheme="majorHAnsi"/>
          <w:b/>
          <w:sz w:val="36"/>
        </w:rPr>
        <w:lastRenderedPageBreak/>
        <w:t>Описание алгоритмов</w:t>
      </w:r>
    </w:p>
    <w:p w:rsidR="00CD2AE3" w:rsidRDefault="0041693F">
      <w:r>
        <w:rPr>
          <w:sz w:val="28"/>
        </w:rPr>
        <w:t xml:space="preserve">Алгоритм </w:t>
      </w:r>
      <w:proofErr w:type="spellStart"/>
      <w:r>
        <w:rPr>
          <w:sz w:val="28"/>
        </w:rPr>
        <w:t>Ди</w:t>
      </w:r>
      <w:r w:rsidR="009B424F">
        <w:rPr>
          <w:sz w:val="28"/>
        </w:rPr>
        <w:t>й</w:t>
      </w:r>
      <w:r w:rsidR="00CD2AE3">
        <w:rPr>
          <w:sz w:val="28"/>
        </w:rPr>
        <w:t>кстр</w:t>
      </w:r>
      <w:r w:rsidR="00737F34">
        <w:rPr>
          <w:sz w:val="28"/>
        </w:rPr>
        <w:t>ы</w:t>
      </w:r>
      <w:proofErr w:type="spellEnd"/>
      <w:r w:rsidR="00CD2AE3">
        <w:rPr>
          <w:sz w:val="28"/>
        </w:rPr>
        <w:t>.</w:t>
      </w:r>
    </w:p>
    <w:p w:rsidR="00AE0F98" w:rsidRDefault="00CD2AE3">
      <w:r>
        <w:t>Каждой вершине из</w:t>
      </w:r>
      <w:r>
        <w:rPr>
          <w:rStyle w:val="apple-converted-space"/>
        </w:rPr>
        <w:t> </w:t>
      </w:r>
      <w:r>
        <w:rPr>
          <w:b/>
          <w:bCs/>
          <w:i/>
          <w:iCs/>
        </w:rPr>
        <w:t>V</w:t>
      </w:r>
      <w:r w:rsidR="00847EF9">
        <w:rPr>
          <w:rStyle w:val="apple-converted-space"/>
        </w:rPr>
        <w:t xml:space="preserve"> поставим в соответствие</w:t>
      </w:r>
      <w:r>
        <w:t xml:space="preserve"> </w:t>
      </w:r>
      <w:r w:rsidR="00737F34">
        <w:t>промежуточный вес</w:t>
      </w:r>
      <w:r>
        <w:t xml:space="preserve"> – минимальное известное расстояние от </w:t>
      </w:r>
      <w:r w:rsidR="008F420E">
        <w:t>начала пути</w:t>
      </w:r>
      <w:r w:rsidR="00884048">
        <w:t xml:space="preserve"> до текущей</w:t>
      </w:r>
      <w:r w:rsidR="006B55E9">
        <w:t xml:space="preserve"> вершины</w:t>
      </w:r>
      <w:r>
        <w:t xml:space="preserve">. </w:t>
      </w:r>
      <w:r w:rsidR="00847EF9">
        <w:t xml:space="preserve">Алгоритм </w:t>
      </w:r>
      <w:r w:rsidR="008F420E">
        <w:t>работает по следующим шагам, сначала в промежуточный контейне</w:t>
      </w:r>
      <w:proofErr w:type="gramStart"/>
      <w:r w:rsidR="008F420E">
        <w:t>р(</w:t>
      </w:r>
      <w:proofErr w:type="gramEnd"/>
      <w:r w:rsidR="008F420E">
        <w:t xml:space="preserve">приоритетная очередь в нашем случае) заносится пара </w:t>
      </w:r>
      <w:r w:rsidR="000756B3" w:rsidRPr="000756B3">
        <w:t>[</w:t>
      </w:r>
      <w:r w:rsidR="00160CEE">
        <w:t>0, номер начальной точки маршрута</w:t>
      </w:r>
      <w:r w:rsidR="000756B3" w:rsidRPr="00D4054D">
        <w:t>]</w:t>
      </w:r>
      <w:r w:rsidR="00AE0F98">
        <w:t>, а затем выполняются шаги</w:t>
      </w:r>
    </w:p>
    <w:p w:rsidR="00AE0F98" w:rsidRDefault="00AE0F98" w:rsidP="00AE0F98">
      <w:pPr>
        <w:pStyle w:val="afb"/>
        <w:numPr>
          <w:ilvl w:val="0"/>
          <w:numId w:val="11"/>
        </w:numPr>
      </w:pPr>
      <w:r>
        <w:t>Извлекаем из промежуточного контейнера</w:t>
      </w:r>
      <w:r w:rsidR="00826D69">
        <w:t xml:space="preserve"> </w:t>
      </w:r>
      <w:r>
        <w:t>вершину с наименьшим весом</w:t>
      </w:r>
      <w:r w:rsidR="00DA0056">
        <w:t>,</w:t>
      </w:r>
      <w:r w:rsidR="00232F43">
        <w:t xml:space="preserve"> помечаем данную вершину как посещённую</w:t>
      </w:r>
      <w:r w:rsidR="00262404">
        <w:t>.</w:t>
      </w:r>
    </w:p>
    <w:p w:rsidR="00CD2AE3" w:rsidRPr="00D4054D" w:rsidRDefault="00AE0F98" w:rsidP="00AE0F98">
      <w:pPr>
        <w:pStyle w:val="afb"/>
        <w:numPr>
          <w:ilvl w:val="0"/>
          <w:numId w:val="11"/>
        </w:numPr>
      </w:pPr>
      <w:r>
        <w:t>П</w:t>
      </w:r>
      <w:r w:rsidR="00825A83">
        <w:t>роходим по всем смежны</w:t>
      </w:r>
      <w:proofErr w:type="gramStart"/>
      <w:r w:rsidR="00825A83">
        <w:t>м</w:t>
      </w:r>
      <w:r w:rsidR="005362C9">
        <w:t>(</w:t>
      </w:r>
      <w:proofErr w:type="gramEnd"/>
      <w:r w:rsidR="005362C9">
        <w:t>тем с которыми есть ребро)</w:t>
      </w:r>
      <w:r>
        <w:t xml:space="preserve"> </w:t>
      </w:r>
      <w:r w:rsidR="00825A83">
        <w:t xml:space="preserve">с извлечённой на первом шаге вершиной </w:t>
      </w:r>
      <w:r w:rsidR="00051C18">
        <w:t xml:space="preserve">и если смежная с данной </w:t>
      </w:r>
      <w:r>
        <w:t xml:space="preserve">не была посещена, то заносим в контейнер </w:t>
      </w:r>
      <w:r w:rsidR="00C1385C">
        <w:t xml:space="preserve">пару </w:t>
      </w:r>
      <w:r w:rsidR="00262404" w:rsidRPr="00262404">
        <w:t>[</w:t>
      </w:r>
      <w:r w:rsidR="00C1385C">
        <w:t xml:space="preserve">промежуточной вес вершины + </w:t>
      </w:r>
      <w:r w:rsidR="000B5B52">
        <w:t>вес ребра до смежной вершины</w:t>
      </w:r>
      <w:r w:rsidR="00262404" w:rsidRPr="00262404">
        <w:t>,</w:t>
      </w:r>
      <w:r w:rsidR="000B5B52">
        <w:t xml:space="preserve"> номер смежной вершины</w:t>
      </w:r>
      <w:r w:rsidR="00262404" w:rsidRPr="00262404">
        <w:t>]</w:t>
      </w:r>
    </w:p>
    <w:p w:rsidR="00D4054D" w:rsidRDefault="00D4054D" w:rsidP="00AE0F98">
      <w:pPr>
        <w:pStyle w:val="afb"/>
        <w:numPr>
          <w:ilvl w:val="0"/>
          <w:numId w:val="11"/>
        </w:numPr>
      </w:pPr>
      <w:r>
        <w:t xml:space="preserve">Повторяем </w:t>
      </w:r>
      <w:r w:rsidR="00464F8E">
        <w:t>шаги 1, 2, 3</w:t>
      </w:r>
      <w:r w:rsidR="00C93CCA">
        <w:t xml:space="preserve"> пока контейнер не опустее</w:t>
      </w:r>
      <w:proofErr w:type="gramStart"/>
      <w:r w:rsidR="00C93CCA">
        <w:t>т</w:t>
      </w:r>
      <w:r w:rsidR="00066166">
        <w:t>(</w:t>
      </w:r>
      <w:proofErr w:type="gramEnd"/>
      <w:r w:rsidR="00066166">
        <w:t>или другими словами пока не посетим все вершины)</w:t>
      </w:r>
      <w:r w:rsidR="008007FA">
        <w:t>.</w:t>
      </w:r>
    </w:p>
    <w:p w:rsidR="002C2C9D" w:rsidRDefault="002C2C9D" w:rsidP="002C2C9D">
      <w:pPr>
        <w:ind w:left="539" w:firstLine="0"/>
      </w:pPr>
    </w:p>
    <w:p w:rsidR="00FA71B4" w:rsidRDefault="00D87C13" w:rsidP="00FA71B4">
      <w:pPr>
        <w:ind w:left="539" w:firstLine="0"/>
      </w:pPr>
      <w:r>
        <w:t>В результате получим набор кратчайших ве</w:t>
      </w:r>
      <w:r w:rsidR="002C2C9D">
        <w:t>сов до вершин графа, по которым</w:t>
      </w:r>
    </w:p>
    <w:p w:rsidR="00146CD0" w:rsidRDefault="00D87C13" w:rsidP="00FA71B4">
      <w:pPr>
        <w:ind w:firstLine="0"/>
      </w:pPr>
      <w:r>
        <w:t xml:space="preserve">однозначно восстанавливается путь от конечной путевой точки </w:t>
      </w:r>
      <w:proofErr w:type="gramStart"/>
      <w:r>
        <w:t>до</w:t>
      </w:r>
      <w:proofErr w:type="gramEnd"/>
      <w:r>
        <w:t xml:space="preserve"> начальной</w:t>
      </w:r>
      <w:r w:rsidR="00B025FE">
        <w:t xml:space="preserve"> </w:t>
      </w:r>
    </w:p>
    <w:p w:rsidR="00DA3C38" w:rsidRDefault="00B025FE" w:rsidP="00DA3C38">
      <w:pPr>
        <w:ind w:firstLine="0"/>
      </w:pPr>
      <w:r>
        <w:t>точки маршрута</w:t>
      </w:r>
      <w:bookmarkStart w:id="7" w:name="__RefHeading___Toc481600578"/>
      <w:bookmarkEnd w:id="7"/>
      <w:r w:rsidR="00CC232F">
        <w:t>.</w:t>
      </w:r>
    </w:p>
    <w:p w:rsidR="00DA3C38" w:rsidRDefault="00DA3C38">
      <w:pPr>
        <w:suppressAutoHyphens w:val="0"/>
        <w:spacing w:before="0"/>
        <w:ind w:firstLine="0"/>
        <w:jc w:val="left"/>
      </w:pPr>
      <w:r>
        <w:br w:type="page"/>
      </w:r>
    </w:p>
    <w:p w:rsidR="00847EF9" w:rsidRPr="00DA3C38" w:rsidRDefault="00847EF9" w:rsidP="00DA3C38">
      <w:pPr>
        <w:ind w:firstLine="0"/>
      </w:pPr>
    </w:p>
    <w:p w:rsidR="00CD2AE3" w:rsidRPr="00847EF9" w:rsidRDefault="00CD2AE3" w:rsidP="00847EF9">
      <w:pPr>
        <w:rPr>
          <w:rFonts w:asciiTheme="majorHAnsi" w:hAnsiTheme="majorHAnsi"/>
          <w:b/>
          <w:sz w:val="36"/>
        </w:rPr>
      </w:pPr>
      <w:r w:rsidRPr="00847EF9">
        <w:rPr>
          <w:rFonts w:asciiTheme="majorHAnsi" w:hAnsiTheme="majorHAnsi"/>
          <w:b/>
          <w:sz w:val="36"/>
        </w:rPr>
        <w:t>Заключение</w:t>
      </w:r>
    </w:p>
    <w:p w:rsidR="00CD2AE3" w:rsidRDefault="00AF331E">
      <w:pPr>
        <w:sectPr w:rsidR="00CD2AE3">
          <w:footerReference w:type="even" r:id="rId14"/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  <w:r>
        <w:t>Выполненная лабораторная работа позволила получить неоценимый опыт разработки и реализации контейнеров для работы с данными и реализации АСД</w:t>
      </w:r>
      <w:r w:rsidR="00911DFD">
        <w:t>. В лабораторной был реализован программный комплекс для работы с неориентированными взвешенными графами</w:t>
      </w:r>
      <w:r w:rsidR="00E32799">
        <w:t xml:space="preserve"> и </w:t>
      </w:r>
      <w:r w:rsidR="000D74FE">
        <w:t>поиска путей в них</w:t>
      </w:r>
      <w:proofErr w:type="gramStart"/>
      <w:r w:rsidR="00E32799">
        <w:t>.</w:t>
      </w:r>
      <w:proofErr w:type="gramEnd"/>
      <w:r w:rsidR="00E32799">
        <w:t xml:space="preserve"> П</w:t>
      </w:r>
      <w:r w:rsidR="000D74FE">
        <w:t xml:space="preserve">олученный </w:t>
      </w:r>
      <w:r w:rsidR="00755E99">
        <w:t>в результате</w:t>
      </w:r>
      <w:r w:rsidR="000D74FE">
        <w:t xml:space="preserve"> код имеет удобный интерфейс и удобен для дальнейшего </w:t>
      </w:r>
      <w:r w:rsidR="00E32799">
        <w:t>внедрения,</w:t>
      </w:r>
      <w:r w:rsidR="000D74FE">
        <w:t xml:space="preserve"> например в картографические сервисы и другие системы использование графов в которых является </w:t>
      </w:r>
      <w:r w:rsidR="00E15280">
        <w:t>оптимальным</w:t>
      </w:r>
      <w:r w:rsidR="000D74FE">
        <w:t xml:space="preserve"> выбором </w:t>
      </w:r>
      <w:r w:rsidR="00610650">
        <w:t>АСД</w:t>
      </w:r>
      <w:r w:rsidR="00B02B19">
        <w:t>.</w:t>
      </w:r>
    </w:p>
    <w:p w:rsidR="00CD2AE3" w:rsidRDefault="00CD2AE3">
      <w:pPr>
        <w:pStyle w:val="1"/>
        <w:numPr>
          <w:ilvl w:val="0"/>
          <w:numId w:val="1"/>
        </w:numPr>
        <w:jc w:val="both"/>
      </w:pPr>
      <w:bookmarkStart w:id="8" w:name="__RefHeading___Toc481600579"/>
      <w:bookmarkEnd w:id="8"/>
      <w:r>
        <w:lastRenderedPageBreak/>
        <w:t>Литература</w:t>
      </w:r>
    </w:p>
    <w:p w:rsidR="00CD2AE3" w:rsidRDefault="00F70172">
      <w:pPr>
        <w:numPr>
          <w:ilvl w:val="0"/>
          <w:numId w:val="8"/>
        </w:numPr>
        <w:ind w:left="426"/>
      </w:pPr>
      <w:r>
        <w:t xml:space="preserve">Справка по </w:t>
      </w:r>
      <w:r w:rsidR="00CD2AE3">
        <w:t xml:space="preserve"> классам</w:t>
      </w:r>
      <w:r>
        <w:t xml:space="preserve"> исключений</w:t>
      </w:r>
      <w:r w:rsidR="00CD2AE3">
        <w:t xml:space="preserve"> </w:t>
      </w:r>
      <w:proofErr w:type="spellStart"/>
      <w:r w:rsidR="000F7E81">
        <w:rPr>
          <w:lang w:val="en-US"/>
        </w:rPr>
        <w:t>std</w:t>
      </w:r>
      <w:proofErr w:type="spellEnd"/>
      <w:r w:rsidR="000F7E81" w:rsidRPr="000F7E81">
        <w:t>::</w:t>
      </w:r>
      <w:r w:rsidR="00CD2AE3">
        <w:rPr>
          <w:lang w:val="en-US"/>
        </w:rPr>
        <w:t>logic</w:t>
      </w:r>
      <w:r w:rsidR="00CD2AE3">
        <w:t>_</w:t>
      </w:r>
      <w:r w:rsidR="00CD2AE3">
        <w:rPr>
          <w:lang w:val="en-US"/>
        </w:rPr>
        <w:t>error</w:t>
      </w:r>
      <w:r w:rsidR="00D10B33" w:rsidRPr="00D10B33">
        <w:t>,</w:t>
      </w:r>
      <w:r w:rsidR="000F7E81">
        <w:t xml:space="preserve"> </w:t>
      </w:r>
      <w:proofErr w:type="spellStart"/>
      <w:r w:rsidR="000F7E81">
        <w:rPr>
          <w:lang w:val="en-US"/>
        </w:rPr>
        <w:t>std</w:t>
      </w:r>
      <w:proofErr w:type="spellEnd"/>
      <w:r w:rsidR="000F7E81" w:rsidRPr="00F609C7">
        <w:t>::</w:t>
      </w:r>
      <w:r w:rsidR="000F7E81">
        <w:rPr>
          <w:lang w:val="en-US"/>
        </w:rPr>
        <w:t>range</w:t>
      </w:r>
      <w:r w:rsidR="000F7E81" w:rsidRPr="000F7E81">
        <w:t>_</w:t>
      </w:r>
      <w:r w:rsidR="000F7E81">
        <w:rPr>
          <w:lang w:val="en-US"/>
        </w:rPr>
        <w:t>error</w:t>
      </w:r>
      <w:r w:rsidR="00F609C7">
        <w:t xml:space="preserve"> из стандартной библиотеки</w:t>
      </w:r>
      <w:r w:rsidR="00D10B33" w:rsidRPr="00D10B33">
        <w:t xml:space="preserve"> </w:t>
      </w:r>
      <w:r w:rsidR="00CD2AE3">
        <w:t xml:space="preserve"> – [</w:t>
      </w:r>
      <w:hyperlink r:id="rId17" w:history="1">
        <w:r w:rsidR="00CD2AE3">
          <w:rPr>
            <w:rStyle w:val="a5"/>
          </w:rPr>
          <w:t>http://www.cplusplus.com/reference/stdexcept</w:t>
        </w:r>
      </w:hyperlink>
      <w:r w:rsidR="00CD2AE3">
        <w:t>].</w:t>
      </w:r>
    </w:p>
    <w:p w:rsidR="00CD2AE3" w:rsidRDefault="001267A6">
      <w:pPr>
        <w:numPr>
          <w:ilvl w:val="0"/>
          <w:numId w:val="8"/>
        </w:numPr>
        <w:ind w:left="426"/>
      </w:pPr>
      <w:r>
        <w:t xml:space="preserve">Алгоритм </w:t>
      </w:r>
      <w:proofErr w:type="spellStart"/>
      <w:r>
        <w:t>Дейкстры</w:t>
      </w:r>
      <w:proofErr w:type="spellEnd"/>
      <w:r w:rsidR="00CD2AE3">
        <w:t xml:space="preserve"> – [</w:t>
      </w:r>
      <w:hyperlink r:id="rId18" w:history="1">
        <w:r w:rsidR="00CD2AE3">
          <w:rPr>
            <w:rStyle w:val="a5"/>
          </w:rPr>
          <w:t>https://en.wikipedia.org/wiki/Dijkstra%27s_algorithm</w:t>
        </w:r>
      </w:hyperlink>
      <w:r w:rsidR="00CD2AE3">
        <w:t>].</w:t>
      </w:r>
    </w:p>
    <w:p w:rsidR="00CD2AE3" w:rsidRDefault="002F2B13">
      <w:pPr>
        <w:numPr>
          <w:ilvl w:val="0"/>
          <w:numId w:val="8"/>
        </w:numPr>
        <w:ind w:left="426"/>
      </w:pPr>
      <w:r>
        <w:t>АВЛ</w:t>
      </w:r>
      <w:r w:rsidR="00CD2AE3">
        <w:t>-деревья – [</w:t>
      </w:r>
      <w:hyperlink r:id="rId19" w:history="1">
        <w:r w:rsidR="00CD2AE3">
          <w:rPr>
            <w:rStyle w:val="a5"/>
            <w:lang w:val="en-US"/>
          </w:rPr>
          <w:t>https</w:t>
        </w:r>
        <w:r w:rsidR="00CD2AE3">
          <w:rPr>
            <w:rStyle w:val="a5"/>
          </w:rPr>
          <w:t>://</w:t>
        </w:r>
        <w:proofErr w:type="spellStart"/>
        <w:r w:rsidR="00CD2AE3">
          <w:rPr>
            <w:rStyle w:val="a5"/>
            <w:lang w:val="en-US"/>
          </w:rPr>
          <w:t>habrahabr</w:t>
        </w:r>
        <w:proofErr w:type="spellEnd"/>
        <w:r w:rsidR="00CD2AE3">
          <w:rPr>
            <w:rStyle w:val="a5"/>
          </w:rPr>
          <w:t>.</w:t>
        </w:r>
        <w:proofErr w:type="spellStart"/>
        <w:r w:rsidR="00CD2AE3">
          <w:rPr>
            <w:rStyle w:val="a5"/>
            <w:lang w:val="en-US"/>
          </w:rPr>
          <w:t>ru</w:t>
        </w:r>
        <w:proofErr w:type="spellEnd"/>
        <w:r w:rsidR="00CD2AE3">
          <w:rPr>
            <w:rStyle w:val="a5"/>
          </w:rPr>
          <w:t>/</w:t>
        </w:r>
        <w:r w:rsidR="00CD2AE3">
          <w:rPr>
            <w:rStyle w:val="a5"/>
            <w:lang w:val="en-US"/>
          </w:rPr>
          <w:t>post</w:t>
        </w:r>
        <w:r w:rsidR="00CD2AE3">
          <w:rPr>
            <w:rStyle w:val="a5"/>
          </w:rPr>
          <w:t>/150732/</w:t>
        </w:r>
      </w:hyperlink>
      <w:r w:rsidR="00CD2AE3">
        <w:t>].</w:t>
      </w:r>
    </w:p>
    <w:p w:rsidR="00CD2AE3" w:rsidRDefault="00D10B33">
      <w:pPr>
        <w:numPr>
          <w:ilvl w:val="0"/>
          <w:numId w:val="8"/>
        </w:numPr>
        <w:ind w:left="426"/>
      </w:pPr>
      <w:r>
        <w:t>Д-</w:t>
      </w:r>
      <w:r w:rsidR="00CD2AE3">
        <w:t>кучи – [</w:t>
      </w:r>
      <w:hyperlink r:id="rId20" w:history="1">
        <w:r w:rsidR="00CD2AE3">
          <w:rPr>
            <w:rStyle w:val="a5"/>
            <w:lang w:val="en-US"/>
          </w:rPr>
          <w:t>https</w:t>
        </w:r>
        <w:r w:rsidR="00CD2AE3">
          <w:rPr>
            <w:rStyle w:val="a5"/>
          </w:rPr>
          <w:t>://</w:t>
        </w:r>
        <w:r w:rsidR="00CD2AE3">
          <w:rPr>
            <w:rStyle w:val="a5"/>
            <w:lang w:val="en-US"/>
          </w:rPr>
          <w:t>en</w:t>
        </w:r>
        <w:r w:rsidR="00CD2AE3">
          <w:rPr>
            <w:rStyle w:val="a5"/>
          </w:rPr>
          <w:t>.</w:t>
        </w:r>
        <w:proofErr w:type="spellStart"/>
        <w:r w:rsidR="00CD2AE3">
          <w:rPr>
            <w:rStyle w:val="a5"/>
            <w:lang w:val="en-US"/>
          </w:rPr>
          <w:t>wikipedia</w:t>
        </w:r>
        <w:proofErr w:type="spellEnd"/>
        <w:r w:rsidR="00CD2AE3">
          <w:rPr>
            <w:rStyle w:val="a5"/>
          </w:rPr>
          <w:t>.</w:t>
        </w:r>
        <w:r w:rsidR="00CD2AE3">
          <w:rPr>
            <w:rStyle w:val="a5"/>
            <w:lang w:val="en-US"/>
          </w:rPr>
          <w:t>org</w:t>
        </w:r>
        <w:r w:rsidR="00CD2AE3">
          <w:rPr>
            <w:rStyle w:val="a5"/>
          </w:rPr>
          <w:t>/</w:t>
        </w:r>
        <w:r w:rsidR="00CD2AE3">
          <w:rPr>
            <w:rStyle w:val="a5"/>
            <w:lang w:val="en-US"/>
          </w:rPr>
          <w:t>wiki</w:t>
        </w:r>
        <w:r w:rsidR="00CD2AE3">
          <w:rPr>
            <w:rStyle w:val="a5"/>
          </w:rPr>
          <w:t>/</w:t>
        </w:r>
        <w:r w:rsidR="00CD2AE3">
          <w:rPr>
            <w:rStyle w:val="a5"/>
            <w:lang w:val="en-US"/>
          </w:rPr>
          <w:t>Binary</w:t>
        </w:r>
        <w:r w:rsidR="00CD2AE3">
          <w:rPr>
            <w:rStyle w:val="a5"/>
          </w:rPr>
          <w:t>_</w:t>
        </w:r>
        <w:r w:rsidR="00CD2AE3">
          <w:rPr>
            <w:rStyle w:val="a5"/>
            <w:lang w:val="en-US"/>
          </w:rPr>
          <w:t>heap</w:t>
        </w:r>
      </w:hyperlink>
      <w:r w:rsidR="00CD2AE3">
        <w:t>].</w:t>
      </w:r>
    </w:p>
    <w:p w:rsidR="00CD2AE3" w:rsidRDefault="00CD2AE3">
      <w:pPr>
        <w:ind w:left="899" w:firstLine="0"/>
      </w:pPr>
    </w:p>
    <w:p w:rsidR="00CD2AE3" w:rsidRDefault="00CD2AE3">
      <w:pPr>
        <w:sectPr w:rsidR="00CD2AE3">
          <w:footerReference w:type="even" r:id="rId21"/>
          <w:footerReference w:type="default" r:id="rId22"/>
          <w:footerReference w:type="first" r:id="rId23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CD2AE3" w:rsidRDefault="00CD2AE3">
      <w:pPr>
        <w:pStyle w:val="1"/>
        <w:numPr>
          <w:ilvl w:val="0"/>
          <w:numId w:val="1"/>
        </w:numPr>
      </w:pPr>
      <w:bookmarkStart w:id="9" w:name="__RefHeading___Toc481600580"/>
      <w:bookmarkEnd w:id="9"/>
      <w:r>
        <w:lastRenderedPageBreak/>
        <w:t>Приложения</w:t>
      </w:r>
    </w:p>
    <w:p w:rsidR="00CD2AE3" w:rsidRDefault="00CD2AE3">
      <w:pPr>
        <w:pStyle w:val="2"/>
        <w:numPr>
          <w:ilvl w:val="1"/>
          <w:numId w:val="1"/>
        </w:numPr>
      </w:pPr>
      <w:bookmarkStart w:id="10" w:name="__RefHeading___Toc481600581"/>
      <w:bookmarkEnd w:id="10"/>
      <w:r>
        <w:rPr>
          <w:lang w:val="en-US"/>
        </w:rPr>
        <w:t>main.cpp</w:t>
      </w:r>
    </w:p>
    <w:p w:rsidR="00CD2AE3" w:rsidRDefault="00CD2AE3">
      <w:pPr>
        <w:rPr>
          <w:lang w:val="en-US"/>
        </w:rPr>
      </w:pP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pathfinding_dijkstra.h</w:t>
      </w:r>
      <w:proofErr w:type="spellEnd"/>
      <w:r>
        <w:t>"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list</w:t>
      </w:r>
      <w:proofErr w:type="spellEnd"/>
      <w: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proofErr w:type="gramEnd"/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int</w:t>
      </w:r>
      <w:proofErr w:type="spellEnd"/>
      <w:proofErr w:type="gramEnd"/>
      <w:r w:rsidRPr="007861A7">
        <w:rPr>
          <w:lang w:val="en-US"/>
        </w:rPr>
        <w:t xml:space="preserve"> n, from, to, weight;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n = from = to = weight = 0;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ifstream</w:t>
      </w:r>
      <w:proofErr w:type="spellEnd"/>
      <w:proofErr w:type="gramEnd"/>
      <w:r w:rsidRPr="007861A7">
        <w:rPr>
          <w:lang w:val="en-US"/>
        </w:rPr>
        <w:t xml:space="preserve"> in("graph.in");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in</w:t>
      </w:r>
      <w:proofErr w:type="gramEnd"/>
      <w:r w:rsidRPr="007861A7">
        <w:rPr>
          <w:lang w:val="en-US"/>
        </w:rPr>
        <w:t xml:space="preserve"> &gt;&gt; n;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Graph&lt;</w:t>
      </w:r>
      <w:proofErr w:type="spellStart"/>
      <w:r w:rsidRPr="007861A7">
        <w:rPr>
          <w:lang w:val="en-US"/>
        </w:rPr>
        <w:t>bool</w:t>
      </w:r>
      <w:proofErr w:type="spellEnd"/>
      <w:r w:rsidRPr="007861A7">
        <w:rPr>
          <w:lang w:val="en-US"/>
        </w:rPr>
        <w:t xml:space="preserve">&gt; </w:t>
      </w:r>
      <w:proofErr w:type="gramStart"/>
      <w:r w:rsidRPr="007861A7">
        <w:rPr>
          <w:lang w:val="en-US"/>
        </w:rPr>
        <w:t>g(</w:t>
      </w:r>
      <w:proofErr w:type="gramEnd"/>
      <w:r w:rsidRPr="007861A7">
        <w:rPr>
          <w:lang w:val="en-US"/>
        </w:rPr>
        <w:t>n);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while</w:t>
      </w:r>
      <w:proofErr w:type="gramEnd"/>
      <w:r w:rsidRPr="007861A7">
        <w:rPr>
          <w:lang w:val="en-US"/>
        </w:rPr>
        <w:t xml:space="preserve"> (!</w:t>
      </w:r>
      <w:proofErr w:type="spellStart"/>
      <w:r w:rsidRPr="007861A7">
        <w:rPr>
          <w:lang w:val="en-US"/>
        </w:rPr>
        <w:t>in.eof</w:t>
      </w:r>
      <w:proofErr w:type="spellEnd"/>
      <w:r w:rsidRPr="007861A7">
        <w:rPr>
          <w:lang w:val="en-US"/>
        </w:rPr>
        <w:t>()) {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</w:t>
      </w:r>
      <w:proofErr w:type="gramStart"/>
      <w:r w:rsidRPr="007861A7">
        <w:rPr>
          <w:lang w:val="en-US"/>
        </w:rPr>
        <w:t>in</w:t>
      </w:r>
      <w:proofErr w:type="gramEnd"/>
      <w:r w:rsidRPr="007861A7">
        <w:rPr>
          <w:lang w:val="en-US"/>
        </w:rPr>
        <w:t xml:space="preserve"> &gt;&gt; from &gt;&gt; to &gt;&gt; weight;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</w:t>
      </w:r>
      <w:proofErr w:type="spellStart"/>
      <w:proofErr w:type="gramStart"/>
      <w:r w:rsidRPr="007861A7">
        <w:rPr>
          <w:lang w:val="en-US"/>
        </w:rPr>
        <w:t>g.setEdge</w:t>
      </w:r>
      <w:proofErr w:type="spellEnd"/>
      <w:r w:rsidRPr="007861A7">
        <w:rPr>
          <w:lang w:val="en-US"/>
        </w:rPr>
        <w:t>(</w:t>
      </w:r>
      <w:proofErr w:type="gramEnd"/>
      <w:r w:rsidRPr="007861A7">
        <w:rPr>
          <w:lang w:val="en-US"/>
        </w:rPr>
        <w:t>from, to, weight);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}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in.close</w:t>
      </w:r>
      <w:proofErr w:type="spellEnd"/>
      <w:r w:rsidRPr="007861A7">
        <w:rPr>
          <w:lang w:val="en-US"/>
        </w:rPr>
        <w:t>(</w:t>
      </w:r>
      <w:proofErr w:type="gramEnd"/>
      <w:r w:rsidRPr="007861A7">
        <w:rPr>
          <w:lang w:val="en-US"/>
        </w:rPr>
        <w:t>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cout</w:t>
      </w:r>
      <w:proofErr w:type="spellEnd"/>
      <w:proofErr w:type="gramEnd"/>
      <w:r w:rsidRPr="007861A7">
        <w:rPr>
          <w:lang w:val="en-US"/>
        </w:rPr>
        <w:t xml:space="preserve"> &lt;&lt; "&lt;&lt;&lt; </w:t>
      </w:r>
      <w:proofErr w:type="spellStart"/>
      <w:r w:rsidRPr="007861A7">
        <w:rPr>
          <w:lang w:val="en-US"/>
        </w:rPr>
        <w:t>Pathfinding</w:t>
      </w:r>
      <w:proofErr w:type="spellEnd"/>
      <w:r w:rsidRPr="007861A7">
        <w:rPr>
          <w:lang w:val="en-US"/>
        </w:rPr>
        <w:t xml:space="preserve"> based on </w:t>
      </w:r>
      <w:proofErr w:type="spellStart"/>
      <w:r w:rsidRPr="007861A7">
        <w:rPr>
          <w:lang w:val="en-US"/>
        </w:rPr>
        <w:t>PriorityQueue</w:t>
      </w:r>
      <w:proofErr w:type="spellEnd"/>
      <w:r w:rsidRPr="007861A7">
        <w:rPr>
          <w:lang w:val="en-US"/>
        </w:rPr>
        <w:t xml:space="preserve"> &gt;&gt;&gt;" &lt;&lt; </w:t>
      </w:r>
      <w:proofErr w:type="spellStart"/>
      <w:r w:rsidRPr="007861A7">
        <w:rPr>
          <w:lang w:val="en-US"/>
        </w:rPr>
        <w:t>endl</w:t>
      </w:r>
      <w:proofErr w:type="spellEnd"/>
      <w:r w:rsidRPr="007861A7">
        <w:rPr>
          <w:lang w:val="en-US"/>
        </w:rPr>
        <w:t>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list&lt;</w:t>
      </w:r>
      <w:proofErr w:type="gramEnd"/>
      <w:r w:rsidRPr="007861A7">
        <w:rPr>
          <w:lang w:val="en-US"/>
        </w:rPr>
        <w:t>Vertex&lt;</w:t>
      </w:r>
      <w:proofErr w:type="spellStart"/>
      <w:r w:rsidRPr="007861A7">
        <w:rPr>
          <w:lang w:val="en-US"/>
        </w:rPr>
        <w:t>int</w:t>
      </w:r>
      <w:proofErr w:type="spellEnd"/>
      <w:r w:rsidRPr="007861A7">
        <w:rPr>
          <w:lang w:val="en-US"/>
        </w:rPr>
        <w:t xml:space="preserve">&gt; &gt; waypoints = </w:t>
      </w:r>
      <w:proofErr w:type="spellStart"/>
      <w:r w:rsidRPr="007861A7">
        <w:rPr>
          <w:lang w:val="en-US"/>
        </w:rPr>
        <w:t>findShortestPathPQ</w:t>
      </w:r>
      <w:proofErr w:type="spellEnd"/>
      <w:r w:rsidRPr="007861A7">
        <w:rPr>
          <w:lang w:val="en-US"/>
        </w:rPr>
        <w:t>(&amp;g, 0, 6);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for</w:t>
      </w:r>
      <w:proofErr w:type="gramEnd"/>
      <w:r w:rsidRPr="007861A7">
        <w:rPr>
          <w:lang w:val="en-US"/>
        </w:rPr>
        <w:t xml:space="preserve"> (list&lt;Vertex&lt;</w:t>
      </w:r>
      <w:proofErr w:type="spellStart"/>
      <w:r w:rsidRPr="007861A7">
        <w:rPr>
          <w:lang w:val="en-US"/>
        </w:rPr>
        <w:t>int</w:t>
      </w:r>
      <w:proofErr w:type="spellEnd"/>
      <w:r w:rsidRPr="007861A7">
        <w:rPr>
          <w:lang w:val="en-US"/>
        </w:rPr>
        <w:t xml:space="preserve">&gt; &gt;::iterator i = </w:t>
      </w:r>
      <w:proofErr w:type="spellStart"/>
      <w:r w:rsidRPr="007861A7">
        <w:rPr>
          <w:lang w:val="en-US"/>
        </w:rPr>
        <w:t>waypoints.begin</w:t>
      </w:r>
      <w:proofErr w:type="spellEnd"/>
      <w:r w:rsidRPr="007861A7">
        <w:rPr>
          <w:lang w:val="en-US"/>
        </w:rPr>
        <w:t xml:space="preserve">(); i != </w:t>
      </w:r>
      <w:proofErr w:type="spellStart"/>
      <w:r w:rsidRPr="007861A7">
        <w:rPr>
          <w:lang w:val="en-US"/>
        </w:rPr>
        <w:t>waypoints.end</w:t>
      </w:r>
      <w:proofErr w:type="spellEnd"/>
      <w:r w:rsidRPr="007861A7">
        <w:rPr>
          <w:lang w:val="en-US"/>
        </w:rPr>
        <w:t>();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   ++i)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</w:t>
      </w:r>
      <w:proofErr w:type="spellStart"/>
      <w:proofErr w:type="gramStart"/>
      <w:r w:rsidRPr="007861A7">
        <w:rPr>
          <w:lang w:val="en-US"/>
        </w:rPr>
        <w:t>cout</w:t>
      </w:r>
      <w:proofErr w:type="spellEnd"/>
      <w:proofErr w:type="gramEnd"/>
      <w:r w:rsidRPr="007861A7">
        <w:rPr>
          <w:lang w:val="en-US"/>
        </w:rPr>
        <w:t xml:space="preserve"> &lt;&lt; "</w:t>
      </w:r>
      <w:proofErr w:type="spellStart"/>
      <w:r w:rsidRPr="007861A7">
        <w:rPr>
          <w:lang w:val="en-US"/>
        </w:rPr>
        <w:t>WayPoint</w:t>
      </w:r>
      <w:proofErr w:type="spellEnd"/>
      <w:r w:rsidRPr="007861A7">
        <w:rPr>
          <w:lang w:val="en-US"/>
        </w:rPr>
        <w:t>: " &lt;&lt; i-&gt;</w:t>
      </w:r>
      <w:proofErr w:type="spellStart"/>
      <w:r w:rsidRPr="007861A7">
        <w:rPr>
          <w:lang w:val="en-US"/>
        </w:rPr>
        <w:t>getData</w:t>
      </w:r>
      <w:proofErr w:type="spellEnd"/>
      <w:r w:rsidRPr="007861A7">
        <w:rPr>
          <w:lang w:val="en-US"/>
        </w:rPr>
        <w:t xml:space="preserve">() &lt;&lt; </w:t>
      </w:r>
      <w:proofErr w:type="spellStart"/>
      <w:r w:rsidRPr="007861A7">
        <w:rPr>
          <w:lang w:val="en-US"/>
        </w:rPr>
        <w:t>endl</w:t>
      </w:r>
      <w:proofErr w:type="spellEnd"/>
      <w:r w:rsidRPr="007861A7">
        <w:rPr>
          <w:lang w:val="en-US"/>
        </w:rPr>
        <w:t>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cout</w:t>
      </w:r>
      <w:proofErr w:type="spellEnd"/>
      <w:proofErr w:type="gramEnd"/>
      <w:r w:rsidRPr="007861A7">
        <w:rPr>
          <w:lang w:val="en-US"/>
        </w:rPr>
        <w:t xml:space="preserve"> &lt;&lt; </w:t>
      </w:r>
      <w:proofErr w:type="spellStart"/>
      <w:r w:rsidRPr="007861A7">
        <w:rPr>
          <w:lang w:val="en-US"/>
        </w:rPr>
        <w:t>endl</w:t>
      </w:r>
      <w:proofErr w:type="spellEnd"/>
      <w:r w:rsidRPr="007861A7">
        <w:rPr>
          <w:lang w:val="en-US"/>
        </w:rPr>
        <w:t>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spellStart"/>
      <w:proofErr w:type="gramStart"/>
      <w:r w:rsidRPr="007861A7">
        <w:rPr>
          <w:lang w:val="en-US"/>
        </w:rPr>
        <w:t>cout</w:t>
      </w:r>
      <w:proofErr w:type="spellEnd"/>
      <w:proofErr w:type="gramEnd"/>
      <w:r w:rsidRPr="007861A7">
        <w:rPr>
          <w:lang w:val="en-US"/>
        </w:rPr>
        <w:t xml:space="preserve"> &lt;&lt; "&lt;&lt;&lt; </w:t>
      </w:r>
      <w:proofErr w:type="spellStart"/>
      <w:r w:rsidRPr="007861A7">
        <w:rPr>
          <w:lang w:val="en-US"/>
        </w:rPr>
        <w:t>Pathfinding</w:t>
      </w:r>
      <w:proofErr w:type="spellEnd"/>
      <w:r w:rsidRPr="007861A7">
        <w:rPr>
          <w:lang w:val="en-US"/>
        </w:rPr>
        <w:t xml:space="preserve"> based on </w:t>
      </w:r>
      <w:proofErr w:type="spellStart"/>
      <w:r w:rsidRPr="007861A7">
        <w:rPr>
          <w:lang w:val="en-US"/>
        </w:rPr>
        <w:t>AVLTrees</w:t>
      </w:r>
      <w:proofErr w:type="spellEnd"/>
      <w:r w:rsidRPr="007861A7">
        <w:rPr>
          <w:lang w:val="en-US"/>
        </w:rPr>
        <w:t xml:space="preserve"> &gt;&gt;&gt;" &lt;&lt; </w:t>
      </w:r>
      <w:proofErr w:type="spellStart"/>
      <w:r w:rsidRPr="007861A7">
        <w:rPr>
          <w:lang w:val="en-US"/>
        </w:rPr>
        <w:t>endl</w:t>
      </w:r>
      <w:proofErr w:type="spellEnd"/>
      <w:r w:rsidRPr="007861A7">
        <w:rPr>
          <w:lang w:val="en-US"/>
        </w:rPr>
        <w:t>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waypoints</w:t>
      </w:r>
      <w:proofErr w:type="gramEnd"/>
      <w:r w:rsidRPr="007861A7">
        <w:rPr>
          <w:lang w:val="en-US"/>
        </w:rPr>
        <w:t xml:space="preserve"> = </w:t>
      </w:r>
      <w:proofErr w:type="spellStart"/>
      <w:r w:rsidRPr="007861A7">
        <w:rPr>
          <w:lang w:val="en-US"/>
        </w:rPr>
        <w:t>findShortestPathTree</w:t>
      </w:r>
      <w:proofErr w:type="spellEnd"/>
      <w:r w:rsidRPr="007861A7">
        <w:rPr>
          <w:lang w:val="en-US"/>
        </w:rPr>
        <w:t>(&amp;g, 0, 6);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</w:t>
      </w:r>
      <w:proofErr w:type="gramStart"/>
      <w:r w:rsidRPr="007861A7">
        <w:rPr>
          <w:lang w:val="en-US"/>
        </w:rPr>
        <w:t>for</w:t>
      </w:r>
      <w:proofErr w:type="gramEnd"/>
      <w:r w:rsidRPr="007861A7">
        <w:rPr>
          <w:lang w:val="en-US"/>
        </w:rPr>
        <w:t xml:space="preserve"> (list&lt;Vertex&lt;</w:t>
      </w:r>
      <w:proofErr w:type="spellStart"/>
      <w:r w:rsidRPr="007861A7">
        <w:rPr>
          <w:lang w:val="en-US"/>
        </w:rPr>
        <w:t>int</w:t>
      </w:r>
      <w:proofErr w:type="spellEnd"/>
      <w:r w:rsidRPr="007861A7">
        <w:rPr>
          <w:lang w:val="en-US"/>
        </w:rPr>
        <w:t xml:space="preserve">&gt; &gt;::iterator i = </w:t>
      </w:r>
      <w:proofErr w:type="spellStart"/>
      <w:r w:rsidRPr="007861A7">
        <w:rPr>
          <w:lang w:val="en-US"/>
        </w:rPr>
        <w:t>waypoints.begin</w:t>
      </w:r>
      <w:proofErr w:type="spellEnd"/>
      <w:r w:rsidRPr="007861A7">
        <w:rPr>
          <w:lang w:val="en-US"/>
        </w:rPr>
        <w:t xml:space="preserve">(); i != </w:t>
      </w:r>
      <w:proofErr w:type="spellStart"/>
      <w:r w:rsidRPr="007861A7">
        <w:rPr>
          <w:lang w:val="en-US"/>
        </w:rPr>
        <w:t>waypoints.end</w:t>
      </w:r>
      <w:proofErr w:type="spellEnd"/>
      <w:r w:rsidRPr="007861A7">
        <w:rPr>
          <w:lang w:val="en-US"/>
        </w:rPr>
        <w:t>();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   ++i)</w:t>
      </w: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  <w:r w:rsidRPr="007861A7">
        <w:rPr>
          <w:lang w:val="en-US"/>
        </w:rPr>
        <w:t xml:space="preserve">    </w:t>
      </w:r>
      <w:proofErr w:type="spellStart"/>
      <w:proofErr w:type="gramStart"/>
      <w:r w:rsidRPr="007861A7">
        <w:rPr>
          <w:lang w:val="en-US"/>
        </w:rPr>
        <w:t>cout</w:t>
      </w:r>
      <w:proofErr w:type="spellEnd"/>
      <w:proofErr w:type="gramEnd"/>
      <w:r w:rsidRPr="007861A7">
        <w:rPr>
          <w:lang w:val="en-US"/>
        </w:rPr>
        <w:t xml:space="preserve"> &lt;&lt; "</w:t>
      </w:r>
      <w:proofErr w:type="spellStart"/>
      <w:r w:rsidRPr="007861A7">
        <w:rPr>
          <w:lang w:val="en-US"/>
        </w:rPr>
        <w:t>WayPoint</w:t>
      </w:r>
      <w:proofErr w:type="spellEnd"/>
      <w:r w:rsidRPr="007861A7">
        <w:rPr>
          <w:lang w:val="en-US"/>
        </w:rPr>
        <w:t>: " &lt;&lt; i-&gt;</w:t>
      </w:r>
      <w:proofErr w:type="spellStart"/>
      <w:r w:rsidRPr="007861A7">
        <w:rPr>
          <w:lang w:val="en-US"/>
        </w:rPr>
        <w:t>getData</w:t>
      </w:r>
      <w:proofErr w:type="spellEnd"/>
      <w:r w:rsidRPr="007861A7">
        <w:rPr>
          <w:lang w:val="en-US"/>
        </w:rPr>
        <w:t xml:space="preserve">() &lt;&lt; </w:t>
      </w:r>
      <w:proofErr w:type="spellStart"/>
      <w:r w:rsidRPr="007861A7">
        <w:rPr>
          <w:lang w:val="en-US"/>
        </w:rPr>
        <w:t>endl</w:t>
      </w:r>
      <w:proofErr w:type="spellEnd"/>
      <w:r w:rsidRPr="007861A7">
        <w:rPr>
          <w:lang w:val="en-US"/>
        </w:rP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 w:rsidRPr="007861A7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</w:p>
    <w:p w:rsidR="007861A7" w:rsidRDefault="007861A7" w:rsidP="007861A7">
      <w:pPr>
        <w:suppressAutoHyphens w:val="0"/>
        <w:autoSpaceDE w:val="0"/>
        <w:spacing w:before="0"/>
        <w:ind w:firstLine="0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433593" w:rsidRDefault="007861A7" w:rsidP="007861A7">
      <w:pPr>
        <w:suppressAutoHyphens w:val="0"/>
        <w:autoSpaceDE w:val="0"/>
        <w:spacing w:before="0"/>
        <w:ind w:firstLine="0"/>
        <w:jc w:val="left"/>
      </w:pPr>
      <w:r>
        <w:t>}</w:t>
      </w:r>
    </w:p>
    <w:p w:rsidR="007861A7" w:rsidRDefault="007861A7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graph</w:t>
      </w:r>
      <w:r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7861A7" w:rsidRDefault="007861A7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graph_declaration</w:t>
      </w:r>
      <w:r>
        <w:rPr>
          <w:lang w:val="en-US"/>
        </w:rPr>
        <w:t>.h</w:t>
      </w:r>
      <w:proofErr w:type="spellEnd"/>
    </w:p>
    <w:p w:rsidR="007861A7" w:rsidRDefault="0012775E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vertex</w:t>
      </w:r>
      <w:r w:rsidR="007861A7">
        <w:rPr>
          <w:lang w:val="en-US"/>
        </w:rPr>
        <w:t>.h</w:t>
      </w:r>
      <w:proofErr w:type="spellEnd"/>
    </w:p>
    <w:p w:rsidR="007861A7" w:rsidRDefault="0012775E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vertex_declaration</w:t>
      </w:r>
      <w:r w:rsidR="007861A7">
        <w:rPr>
          <w:lang w:val="en-US"/>
        </w:rPr>
        <w:t>.h</w:t>
      </w:r>
      <w:proofErr w:type="spellEnd"/>
    </w:p>
    <w:p w:rsidR="007861A7" w:rsidRDefault="00062E38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avltree</w:t>
      </w:r>
      <w:r w:rsidR="007861A7">
        <w:rPr>
          <w:lang w:val="en-US"/>
        </w:rPr>
        <w:t>.h</w:t>
      </w:r>
      <w:proofErr w:type="spellEnd"/>
    </w:p>
    <w:p w:rsidR="007861A7" w:rsidRDefault="00062E38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avltree_declaration</w:t>
      </w:r>
      <w:r w:rsidR="007861A7">
        <w:rPr>
          <w:lang w:val="en-US"/>
        </w:rPr>
        <w:t>.h</w:t>
      </w:r>
      <w:proofErr w:type="spellEnd"/>
    </w:p>
    <w:p w:rsidR="007861A7" w:rsidRDefault="009C151B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pathfinding_dijkstra</w:t>
      </w:r>
      <w:r w:rsidR="007861A7">
        <w:rPr>
          <w:lang w:val="en-US"/>
        </w:rPr>
        <w:t>.h</w:t>
      </w:r>
      <w:proofErr w:type="spellEnd"/>
    </w:p>
    <w:p w:rsidR="007861A7" w:rsidRDefault="009C151B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pathfinding_dijkstra_declaration</w:t>
      </w:r>
      <w:r w:rsidR="007861A7">
        <w:rPr>
          <w:lang w:val="en-US"/>
        </w:rPr>
        <w:t>.h</w:t>
      </w:r>
      <w:proofErr w:type="spellEnd"/>
    </w:p>
    <w:p w:rsidR="007861A7" w:rsidRDefault="00920EE9" w:rsidP="007861A7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heap</w:t>
      </w:r>
      <w:r w:rsidR="007861A7">
        <w:rPr>
          <w:lang w:val="en-US"/>
        </w:rPr>
        <w:t>.h</w:t>
      </w:r>
      <w:proofErr w:type="spellEnd"/>
    </w:p>
    <w:p w:rsidR="00FF57DE" w:rsidRDefault="00920EE9" w:rsidP="00FF57DE">
      <w:pPr>
        <w:pStyle w:val="2"/>
        <w:numPr>
          <w:ilvl w:val="1"/>
          <w:numId w:val="1"/>
        </w:numPr>
      </w:pPr>
      <w:proofErr w:type="spellStart"/>
      <w:r>
        <w:rPr>
          <w:lang w:val="en-US"/>
        </w:rPr>
        <w:t>heap_declaration</w:t>
      </w:r>
      <w:r w:rsidR="00FF57DE">
        <w:rPr>
          <w:lang w:val="en-US"/>
        </w:rPr>
        <w:t>.h</w:t>
      </w:r>
      <w:proofErr w:type="spellEnd"/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</w:p>
    <w:sectPr w:rsidR="007861A7" w:rsidRPr="007861A7">
      <w:footerReference w:type="even" r:id="rId24"/>
      <w:footerReference w:type="default" r:id="rId25"/>
      <w:footerReference w:type="first" r:id="rId26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C4" w:rsidRDefault="00187CC4">
      <w:pPr>
        <w:spacing w:before="0"/>
      </w:pPr>
      <w:r>
        <w:separator/>
      </w:r>
    </w:p>
  </w:endnote>
  <w:endnote w:type="continuationSeparator" w:id="0">
    <w:p w:rsidR="00187CC4" w:rsidRDefault="00187CC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635</wp:posOffset>
              </wp:positionV>
              <wp:extent cx="429895" cy="19685"/>
              <wp:effectExtent l="0" t="635" r="0" b="0"/>
              <wp:wrapSquare wrapText="largest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9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AE3" w:rsidRDefault="00CD2AE3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20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8" type="#_x0000_t202" style="position:absolute;left:0;text-align:left;margin-left:0;margin-top:.05pt;width:33.85pt;height:1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" stroked="f">
              <v:textbox inset="0,0,0,0">
                <w:txbxContent>
                  <w:p w:rsidR="00CD2AE3" w:rsidRDefault="00CD2AE3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20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6530975</wp:posOffset>
              </wp:positionH>
              <wp:positionV relativeFrom="paragraph">
                <wp:posOffset>635</wp:posOffset>
              </wp:positionV>
              <wp:extent cx="488315" cy="250190"/>
              <wp:effectExtent l="0" t="635" r="635" b="0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315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AE3" w:rsidRDefault="00CD2AE3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250C30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1" type="#_x0000_t202" style="position:absolute;left:0;text-align:left;margin-left:514.25pt;margin-top:.05pt;width:38.45pt;height:19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" stroked="f">
              <v:textbox inset="0,0,0,0">
                <w:txbxContent>
                  <w:p w:rsidR="00CD2AE3" w:rsidRDefault="00CD2AE3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250C30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ind w:right="360" w:firstLine="0"/>
      <w:rPr>
        <w:lang w:val="en-US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page">
                <wp:posOffset>6601460</wp:posOffset>
              </wp:positionH>
              <wp:positionV relativeFrom="paragraph">
                <wp:posOffset>635</wp:posOffset>
              </wp:positionV>
              <wp:extent cx="417830" cy="250190"/>
              <wp:effectExtent l="635" t="635" r="635" b="0"/>
              <wp:wrapSquare wrapText="largest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AE3" w:rsidRDefault="00CD2AE3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90026A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style="position:absolute;left:0;text-align:left;margin-left:519.8pt;margin-top:.05pt;width:32.9pt;height:19.7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" stroked="f">
              <v:textbox inset="0,0,0,0">
                <w:txbxContent>
                  <w:p w:rsidR="00CD2AE3" w:rsidRDefault="00CD2AE3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90026A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6601460</wp:posOffset>
              </wp:positionH>
              <wp:positionV relativeFrom="paragraph">
                <wp:posOffset>635</wp:posOffset>
              </wp:positionV>
              <wp:extent cx="417830" cy="250190"/>
              <wp:effectExtent l="635" t="635" r="635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AE3" w:rsidRDefault="00CD2AE3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716D6C">
                            <w:rPr>
                              <w:rStyle w:val="a3"/>
                              <w:noProof/>
                            </w:rPr>
                            <w:t>8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0" type="#_x0000_t202" style="position:absolute;left:0;text-align:left;margin-left:519.8pt;margin-top:.05pt;width:32.9pt;height:19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" stroked="f">
              <v:textbox inset="0,0,0,0">
                <w:txbxContent>
                  <w:p w:rsidR="00CD2AE3" w:rsidRDefault="00CD2AE3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716D6C">
                      <w:rPr>
                        <w:rStyle w:val="a3"/>
                        <w:noProof/>
                      </w:rPr>
                      <w:t>8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AE3" w:rsidRDefault="00CD2A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C4" w:rsidRDefault="00187CC4">
      <w:pPr>
        <w:spacing w:before="0"/>
      </w:pPr>
      <w:r>
        <w:separator/>
      </w:r>
    </w:p>
  </w:footnote>
  <w:footnote w:type="continuationSeparator" w:id="0">
    <w:p w:rsidR="00187CC4" w:rsidRDefault="00187CC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2699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lang w:val="ru-RU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97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5A303CF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  <w:color w:val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79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  <w:color w:val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  <w:color w:val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259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79" w:hanging="360"/>
      </w:pPr>
      <w:rPr>
        <w:rFonts w:ascii="Courier New" w:hAnsi="Courier New" w:cs="Courier New" w:hint="default"/>
        <w:highlight w:val="whit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  <w:highlight w:val="white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  <w:highlight w:val="white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979" w:hanging="360"/>
      </w:pPr>
      <w:rPr>
        <w:lang w:val="ru-RU"/>
      </w:rPr>
    </w:lvl>
  </w:abstractNum>
  <w:abstractNum w:abstractNumId="10">
    <w:nsid w:val="10524F00"/>
    <w:multiLevelType w:val="hybridMultilevel"/>
    <w:tmpl w:val="FF18F816"/>
    <w:lvl w:ilvl="0" w:tplc="DF22A83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3"/>
    <w:rsid w:val="00005A8D"/>
    <w:rsid w:val="0004745D"/>
    <w:rsid w:val="00051C18"/>
    <w:rsid w:val="00062E38"/>
    <w:rsid w:val="00066166"/>
    <w:rsid w:val="000729D5"/>
    <w:rsid w:val="000756B3"/>
    <w:rsid w:val="000A2D46"/>
    <w:rsid w:val="000B14C9"/>
    <w:rsid w:val="000B5B52"/>
    <w:rsid w:val="000C59B4"/>
    <w:rsid w:val="000D74FE"/>
    <w:rsid w:val="000E5851"/>
    <w:rsid w:val="000F7E81"/>
    <w:rsid w:val="00105DF7"/>
    <w:rsid w:val="001218A8"/>
    <w:rsid w:val="00124F65"/>
    <w:rsid w:val="001267A6"/>
    <w:rsid w:val="0012775E"/>
    <w:rsid w:val="0013693F"/>
    <w:rsid w:val="00141320"/>
    <w:rsid w:val="00146CD0"/>
    <w:rsid w:val="00153EBA"/>
    <w:rsid w:val="00160CEE"/>
    <w:rsid w:val="00187CC4"/>
    <w:rsid w:val="001C14AB"/>
    <w:rsid w:val="0020533E"/>
    <w:rsid w:val="002179E3"/>
    <w:rsid w:val="002220AE"/>
    <w:rsid w:val="00232F43"/>
    <w:rsid w:val="00250C30"/>
    <w:rsid w:val="00262404"/>
    <w:rsid w:val="00274AF7"/>
    <w:rsid w:val="002758A7"/>
    <w:rsid w:val="002972A1"/>
    <w:rsid w:val="002A5F65"/>
    <w:rsid w:val="002B5744"/>
    <w:rsid w:val="002C2C9D"/>
    <w:rsid w:val="002F2B13"/>
    <w:rsid w:val="00311868"/>
    <w:rsid w:val="00397735"/>
    <w:rsid w:val="003C023C"/>
    <w:rsid w:val="003D302E"/>
    <w:rsid w:val="003F2D38"/>
    <w:rsid w:val="003F3984"/>
    <w:rsid w:val="0041693F"/>
    <w:rsid w:val="00433593"/>
    <w:rsid w:val="00457A7A"/>
    <w:rsid w:val="00460322"/>
    <w:rsid w:val="00464F8E"/>
    <w:rsid w:val="004A2856"/>
    <w:rsid w:val="004A7421"/>
    <w:rsid w:val="004C59A9"/>
    <w:rsid w:val="004D7D50"/>
    <w:rsid w:val="004F7E7A"/>
    <w:rsid w:val="00504D69"/>
    <w:rsid w:val="005362C9"/>
    <w:rsid w:val="005451B3"/>
    <w:rsid w:val="005516BD"/>
    <w:rsid w:val="00553C70"/>
    <w:rsid w:val="005828B5"/>
    <w:rsid w:val="00584951"/>
    <w:rsid w:val="005B3224"/>
    <w:rsid w:val="00610650"/>
    <w:rsid w:val="006154F5"/>
    <w:rsid w:val="006561FB"/>
    <w:rsid w:val="0068781D"/>
    <w:rsid w:val="006A0996"/>
    <w:rsid w:val="006B55E9"/>
    <w:rsid w:val="006F6B39"/>
    <w:rsid w:val="0070114C"/>
    <w:rsid w:val="00716D6C"/>
    <w:rsid w:val="0072706A"/>
    <w:rsid w:val="00737F34"/>
    <w:rsid w:val="00755E99"/>
    <w:rsid w:val="007861A7"/>
    <w:rsid w:val="007A1311"/>
    <w:rsid w:val="007B5D9B"/>
    <w:rsid w:val="007D2995"/>
    <w:rsid w:val="007F12B4"/>
    <w:rsid w:val="007F6D75"/>
    <w:rsid w:val="008007FA"/>
    <w:rsid w:val="00803753"/>
    <w:rsid w:val="00825A83"/>
    <w:rsid w:val="00826D69"/>
    <w:rsid w:val="008379AD"/>
    <w:rsid w:val="00847EF9"/>
    <w:rsid w:val="00852409"/>
    <w:rsid w:val="00866158"/>
    <w:rsid w:val="00873EB6"/>
    <w:rsid w:val="00884048"/>
    <w:rsid w:val="008B1CD7"/>
    <w:rsid w:val="008C51B6"/>
    <w:rsid w:val="008D53F0"/>
    <w:rsid w:val="008F005F"/>
    <w:rsid w:val="008F344D"/>
    <w:rsid w:val="008F420E"/>
    <w:rsid w:val="0090026A"/>
    <w:rsid w:val="00900C31"/>
    <w:rsid w:val="00911DFD"/>
    <w:rsid w:val="00920EE9"/>
    <w:rsid w:val="00967D6A"/>
    <w:rsid w:val="00985AD1"/>
    <w:rsid w:val="00990467"/>
    <w:rsid w:val="00997BA8"/>
    <w:rsid w:val="009B424F"/>
    <w:rsid w:val="009C151B"/>
    <w:rsid w:val="00A14A30"/>
    <w:rsid w:val="00A251B8"/>
    <w:rsid w:val="00A44480"/>
    <w:rsid w:val="00A64284"/>
    <w:rsid w:val="00A658E3"/>
    <w:rsid w:val="00AC2FC4"/>
    <w:rsid w:val="00AD2D4E"/>
    <w:rsid w:val="00AD2EFB"/>
    <w:rsid w:val="00AE0F98"/>
    <w:rsid w:val="00AF331E"/>
    <w:rsid w:val="00B021F0"/>
    <w:rsid w:val="00B025FE"/>
    <w:rsid w:val="00B02B19"/>
    <w:rsid w:val="00BA15B7"/>
    <w:rsid w:val="00BA70F4"/>
    <w:rsid w:val="00BB6DBB"/>
    <w:rsid w:val="00BF7EF2"/>
    <w:rsid w:val="00C0611B"/>
    <w:rsid w:val="00C13316"/>
    <w:rsid w:val="00C1385C"/>
    <w:rsid w:val="00C22DCA"/>
    <w:rsid w:val="00C7454A"/>
    <w:rsid w:val="00C93CCA"/>
    <w:rsid w:val="00CC232F"/>
    <w:rsid w:val="00CC465B"/>
    <w:rsid w:val="00CC6215"/>
    <w:rsid w:val="00CD2AE3"/>
    <w:rsid w:val="00CF08D0"/>
    <w:rsid w:val="00D10B33"/>
    <w:rsid w:val="00D30D0F"/>
    <w:rsid w:val="00D360AD"/>
    <w:rsid w:val="00D40285"/>
    <w:rsid w:val="00D4054D"/>
    <w:rsid w:val="00D435FA"/>
    <w:rsid w:val="00D63DDF"/>
    <w:rsid w:val="00D821EE"/>
    <w:rsid w:val="00D87C13"/>
    <w:rsid w:val="00D90C49"/>
    <w:rsid w:val="00D917FF"/>
    <w:rsid w:val="00DA0056"/>
    <w:rsid w:val="00DA2C31"/>
    <w:rsid w:val="00DA3C38"/>
    <w:rsid w:val="00DA6101"/>
    <w:rsid w:val="00DC6766"/>
    <w:rsid w:val="00DF4E26"/>
    <w:rsid w:val="00DF711C"/>
    <w:rsid w:val="00E012EC"/>
    <w:rsid w:val="00E13D62"/>
    <w:rsid w:val="00E15280"/>
    <w:rsid w:val="00E1703F"/>
    <w:rsid w:val="00E32799"/>
    <w:rsid w:val="00E3569A"/>
    <w:rsid w:val="00E50F97"/>
    <w:rsid w:val="00E5721D"/>
    <w:rsid w:val="00EC2E89"/>
    <w:rsid w:val="00EE2DF3"/>
    <w:rsid w:val="00F03289"/>
    <w:rsid w:val="00F10B0A"/>
    <w:rsid w:val="00F20167"/>
    <w:rsid w:val="00F33147"/>
    <w:rsid w:val="00F609C7"/>
    <w:rsid w:val="00F70172"/>
    <w:rsid w:val="00F85CF7"/>
    <w:rsid w:val="00F86070"/>
    <w:rsid w:val="00FA71B4"/>
    <w:rsid w:val="00FB1019"/>
    <w:rsid w:val="00FC103D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/>
      <w:ind w:firstLine="539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ind w:firstLine="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0"/>
      </w:tabs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  <w:i w:val="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lang w:val="ru-RU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b/>
      <w:i w:val="0"/>
      <w:sz w:val="24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  <w:color w:val="000000"/>
      <w:lang w:val="en-US"/>
    </w:rPr>
  </w:style>
  <w:style w:type="character" w:customStyle="1" w:styleId="WW8Num7z1">
    <w:name w:val="WW8Num7z1"/>
    <w:rPr>
      <w:rFonts w:hint="default"/>
      <w:lang w:val="en-US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  <w:highlight w:val="white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lang w:val="ru-RU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/>
      <w:sz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lang w:val="ru-RU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/>
      <w:i w:val="0"/>
      <w:sz w:val="24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color w:val="000000"/>
      <w:lang w:val="en-US"/>
    </w:rPr>
  </w:style>
  <w:style w:type="character" w:customStyle="1" w:styleId="WW8Num17z1">
    <w:name w:val="WW8Num17z1"/>
    <w:rPr>
      <w:rFonts w:hint="default"/>
      <w:lang w:val="en-US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sz w:val="24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/>
      <w:sz w:val="2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  <w:color w:val="auto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/>
      <w:sz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  <w:sz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  <w:sz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sz w:val="24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  <w:highlight w:val="white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  <w:sz w:val="24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sz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  <w:sz w:val="24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/>
      <w:sz w:val="24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sz w:val="24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lang w:val="ru-RU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lang w:val="ru-RU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lang w:val="ru-RU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Выделение курсивом"/>
    <w:basedOn w:val="10"/>
    <w:rPr>
      <w:i/>
      <w:iCs/>
    </w:rPr>
  </w:style>
  <w:style w:type="character" w:styleId="a5">
    <w:name w:val="Hyperlink"/>
    <w:basedOn w:val="10"/>
    <w:rPr>
      <w:color w:val="0000FF"/>
      <w:u w:val="single"/>
    </w:rPr>
  </w:style>
  <w:style w:type="character" w:customStyle="1" w:styleId="a6">
    <w:name w:val="Символ сноски"/>
    <w:basedOn w:val="10"/>
    <w:rPr>
      <w:vertAlign w:val="superscript"/>
    </w:rPr>
  </w:style>
  <w:style w:type="character" w:customStyle="1" w:styleId="a7">
    <w:name w:val="Фрагмент кода"/>
    <w:basedOn w:val="10"/>
    <w:rPr>
      <w:rFonts w:ascii="Courier New" w:hAnsi="Courier New" w:cs="Courier New"/>
    </w:rPr>
  </w:style>
  <w:style w:type="character" w:customStyle="1" w:styleId="11">
    <w:name w:val="Знак примечания1"/>
    <w:basedOn w:val="10"/>
    <w:rPr>
      <w:sz w:val="16"/>
      <w:szCs w:val="16"/>
    </w:rPr>
  </w:style>
  <w:style w:type="character" w:customStyle="1" w:styleId="apple-converted-space">
    <w:name w:val="apple-converted-space"/>
    <w:basedOn w:val="10"/>
  </w:style>
  <w:style w:type="character" w:styleId="a8">
    <w:name w:val="FollowedHyperlink"/>
    <w:basedOn w:val="10"/>
    <w:rPr>
      <w:color w:val="800080"/>
      <w:u w:val="single"/>
    </w:rPr>
  </w:style>
  <w:style w:type="character" w:customStyle="1" w:styleId="a9">
    <w:name w:val="Элемент кода"/>
    <w:basedOn w:val="10"/>
    <w:rPr>
      <w:rFonts w:ascii="Courier New" w:hAnsi="Courier New" w:cs="Courier New"/>
      <w:b/>
      <w:sz w:val="24"/>
    </w:rPr>
  </w:style>
  <w:style w:type="character" w:customStyle="1" w:styleId="20">
    <w:name w:val="Заголовок 2 Знак"/>
    <w:basedOn w:val="10"/>
    <w:rPr>
      <w:rFonts w:ascii="Arial" w:hAnsi="Arial" w:cs="Arial"/>
      <w:b/>
      <w:bCs/>
      <w:i/>
      <w:iCs/>
      <w:sz w:val="28"/>
      <w:szCs w:val="28"/>
    </w:rPr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after="120"/>
    </w:pPr>
    <w:rPr>
      <w:rFonts w:cs="Droid Sans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Droid Sans Devanagari"/>
    </w:rPr>
  </w:style>
  <w:style w:type="paragraph" w:customStyle="1" w:styleId="ae">
    <w:name w:val="_Титульный"/>
    <w:pPr>
      <w:suppressAutoHyphens/>
      <w:jc w:val="center"/>
    </w:pPr>
    <w:rPr>
      <w:sz w:val="24"/>
      <w:lang w:eastAsia="zh-CN"/>
    </w:rPr>
  </w:style>
  <w:style w:type="paragraph" w:customStyle="1" w:styleId="af">
    <w:name w:val="_Название"/>
    <w:basedOn w:val="ae"/>
    <w:rPr>
      <w:sz w:val="32"/>
    </w:rPr>
  </w:style>
  <w:style w:type="paragraph" w:customStyle="1" w:styleId="21">
    <w:name w:val="_Титульный2"/>
    <w:basedOn w:val="ae"/>
    <w:pPr>
      <w:jc w:val="left"/>
    </w:pPr>
  </w:style>
  <w:style w:type="paragraph" w:customStyle="1" w:styleId="af0">
    <w:name w:val="__Подпись"/>
    <w:basedOn w:val="21"/>
    <w:next w:val="21"/>
    <w:rPr>
      <w:sz w:val="20"/>
    </w:rPr>
  </w:style>
  <w:style w:type="paragraph" w:customStyle="1" w:styleId="af1">
    <w:name w:val="Заголовок Содержания"/>
    <w:basedOn w:val="a"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3">
    <w:name w:val="toc 1"/>
    <w:basedOn w:val="a"/>
    <w:next w:val="a"/>
    <w:pPr>
      <w:tabs>
        <w:tab w:val="right" w:leader="dot" w:pos="9345"/>
      </w:tabs>
      <w:ind w:firstLine="0"/>
    </w:pPr>
  </w:style>
  <w:style w:type="paragraph" w:customStyle="1" w:styleId="af2">
    <w:name w:val="Подпись к рисунку"/>
    <w:next w:val="a"/>
    <w:pPr>
      <w:keepLines/>
      <w:tabs>
        <w:tab w:val="num" w:pos="1080"/>
      </w:tabs>
      <w:suppressAutoHyphens/>
      <w:jc w:val="center"/>
    </w:pPr>
    <w:rPr>
      <w:szCs w:val="24"/>
      <w:lang w:eastAsia="zh-CN"/>
    </w:rPr>
  </w:style>
  <w:style w:type="paragraph" w:styleId="22">
    <w:name w:val="toc 2"/>
    <w:basedOn w:val="a"/>
    <w:next w:val="a"/>
    <w:pPr>
      <w:tabs>
        <w:tab w:val="right" w:leader="dot" w:pos="9345"/>
      </w:tabs>
      <w:ind w:left="540" w:hanging="1"/>
    </w:pPr>
  </w:style>
  <w:style w:type="paragraph" w:styleId="30">
    <w:name w:val="toc 3"/>
    <w:basedOn w:val="a"/>
    <w:next w:val="a"/>
    <w:pPr>
      <w:ind w:left="480"/>
    </w:pPr>
  </w:style>
  <w:style w:type="paragraph" w:styleId="af3">
    <w:name w:val="table of figures"/>
    <w:basedOn w:val="a"/>
    <w:next w:val="af2"/>
    <w:pPr>
      <w:keepNext/>
      <w:ind w:firstLine="0"/>
      <w:jc w:val="center"/>
    </w:pPr>
    <w:rPr>
      <w:lang w:val="en-US"/>
    </w:rPr>
  </w:style>
  <w:style w:type="paragraph" w:styleId="af4">
    <w:name w:val="footnote text"/>
    <w:basedOn w:val="a"/>
    <w:rPr>
      <w:sz w:val="20"/>
      <w:szCs w:val="20"/>
    </w:rPr>
  </w:style>
  <w:style w:type="paragraph" w:customStyle="1" w:styleId="14">
    <w:name w:val="Текст примечания1"/>
    <w:basedOn w:val="a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"/>
    <w:rPr>
      <w:rFonts w:ascii="Tahoma" w:hAnsi="Tahoma" w:cs="Tahoma"/>
      <w:sz w:val="16"/>
      <w:szCs w:val="16"/>
    </w:rPr>
  </w:style>
  <w:style w:type="paragraph" w:styleId="af6">
    <w:name w:val="Bibliography"/>
    <w:basedOn w:val="a"/>
    <w:pPr>
      <w:tabs>
        <w:tab w:val="num" w:pos="0"/>
      </w:tabs>
      <w:spacing w:before="0"/>
      <w:ind w:left="360" w:hanging="360"/>
      <w:jc w:val="left"/>
    </w:pPr>
  </w:style>
  <w:style w:type="paragraph" w:customStyle="1" w:styleId="15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одпись к таблице"/>
    <w:next w:val="a"/>
    <w:pPr>
      <w:tabs>
        <w:tab w:val="num" w:pos="1559"/>
      </w:tabs>
      <w:suppressAutoHyphens/>
      <w:ind w:left="1145" w:hanging="360"/>
      <w:jc w:val="center"/>
    </w:pPr>
    <w:rPr>
      <w:szCs w:val="24"/>
      <w:lang w:eastAsia="zh-CN"/>
    </w:rPr>
  </w:style>
  <w:style w:type="paragraph" w:styleId="af8">
    <w:name w:val="Normal (Web)"/>
    <w:basedOn w:val="a"/>
    <w:pPr>
      <w:suppressAutoHyphens w:val="0"/>
      <w:spacing w:before="280" w:after="280"/>
      <w:ind w:firstLine="0"/>
      <w:jc w:val="left"/>
    </w:pPr>
  </w:style>
  <w:style w:type="paragraph" w:styleId="af9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fa">
    <w:name w:val="Содержимое врезки"/>
    <w:basedOn w:val="a"/>
  </w:style>
  <w:style w:type="character" w:customStyle="1" w:styleId="css-truncate">
    <w:name w:val="css-truncate"/>
    <w:basedOn w:val="a0"/>
    <w:rsid w:val="00EE2DF3"/>
  </w:style>
  <w:style w:type="paragraph" w:styleId="afb">
    <w:name w:val="List Paragraph"/>
    <w:basedOn w:val="a"/>
    <w:uiPriority w:val="34"/>
    <w:qFormat/>
    <w:rsid w:val="00AE0F98"/>
    <w:pPr>
      <w:ind w:left="720"/>
      <w:contextualSpacing/>
    </w:pPr>
  </w:style>
  <w:style w:type="character" w:customStyle="1" w:styleId="pl-en">
    <w:name w:val="pl-en"/>
    <w:basedOn w:val="a0"/>
    <w:rsid w:val="00A658E3"/>
  </w:style>
  <w:style w:type="character" w:customStyle="1" w:styleId="pl-k">
    <w:name w:val="pl-k"/>
    <w:basedOn w:val="a0"/>
    <w:rsid w:val="00A658E3"/>
  </w:style>
  <w:style w:type="paragraph" w:styleId="afc">
    <w:name w:val="endnote text"/>
    <w:basedOn w:val="a"/>
    <w:link w:val="afd"/>
    <w:uiPriority w:val="99"/>
    <w:semiHidden/>
    <w:unhideWhenUsed/>
    <w:rsid w:val="0090026A"/>
    <w:pPr>
      <w:spacing w:before="0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90026A"/>
    <w:rPr>
      <w:lang w:eastAsia="zh-CN"/>
    </w:rPr>
  </w:style>
  <w:style w:type="character" w:styleId="afe">
    <w:name w:val="endnote reference"/>
    <w:basedOn w:val="a0"/>
    <w:uiPriority w:val="99"/>
    <w:semiHidden/>
    <w:unhideWhenUsed/>
    <w:rsid w:val="0090026A"/>
    <w:rPr>
      <w:vertAlign w:val="superscript"/>
    </w:rPr>
  </w:style>
  <w:style w:type="character" w:customStyle="1" w:styleId="watch-title">
    <w:name w:val="watch-title"/>
    <w:basedOn w:val="a0"/>
    <w:rsid w:val="00900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/>
      <w:ind w:firstLine="539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ind w:firstLine="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0"/>
      </w:tabs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  <w:i w:val="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lang w:val="ru-RU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b/>
      <w:i w:val="0"/>
      <w:sz w:val="24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  <w:color w:val="000000"/>
      <w:lang w:val="en-US"/>
    </w:rPr>
  </w:style>
  <w:style w:type="character" w:customStyle="1" w:styleId="WW8Num7z1">
    <w:name w:val="WW8Num7z1"/>
    <w:rPr>
      <w:rFonts w:hint="default"/>
      <w:lang w:val="en-US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  <w:highlight w:val="white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lang w:val="ru-RU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/>
      <w:sz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lang w:val="ru-RU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/>
      <w:i w:val="0"/>
      <w:sz w:val="24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color w:val="000000"/>
      <w:lang w:val="en-US"/>
    </w:rPr>
  </w:style>
  <w:style w:type="character" w:customStyle="1" w:styleId="WW8Num17z1">
    <w:name w:val="WW8Num17z1"/>
    <w:rPr>
      <w:rFonts w:hint="default"/>
      <w:lang w:val="en-US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sz w:val="24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/>
      <w:sz w:val="2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  <w:color w:val="auto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/>
      <w:sz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  <w:sz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  <w:sz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sz w:val="24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  <w:highlight w:val="white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  <w:sz w:val="24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sz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  <w:sz w:val="24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/>
      <w:sz w:val="24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sz w:val="24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lang w:val="ru-RU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lang w:val="ru-RU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lang w:val="ru-RU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Выделение курсивом"/>
    <w:basedOn w:val="10"/>
    <w:rPr>
      <w:i/>
      <w:iCs/>
    </w:rPr>
  </w:style>
  <w:style w:type="character" w:styleId="a5">
    <w:name w:val="Hyperlink"/>
    <w:basedOn w:val="10"/>
    <w:rPr>
      <w:color w:val="0000FF"/>
      <w:u w:val="single"/>
    </w:rPr>
  </w:style>
  <w:style w:type="character" w:customStyle="1" w:styleId="a6">
    <w:name w:val="Символ сноски"/>
    <w:basedOn w:val="10"/>
    <w:rPr>
      <w:vertAlign w:val="superscript"/>
    </w:rPr>
  </w:style>
  <w:style w:type="character" w:customStyle="1" w:styleId="a7">
    <w:name w:val="Фрагмент кода"/>
    <w:basedOn w:val="10"/>
    <w:rPr>
      <w:rFonts w:ascii="Courier New" w:hAnsi="Courier New" w:cs="Courier New"/>
    </w:rPr>
  </w:style>
  <w:style w:type="character" w:customStyle="1" w:styleId="11">
    <w:name w:val="Знак примечания1"/>
    <w:basedOn w:val="10"/>
    <w:rPr>
      <w:sz w:val="16"/>
      <w:szCs w:val="16"/>
    </w:rPr>
  </w:style>
  <w:style w:type="character" w:customStyle="1" w:styleId="apple-converted-space">
    <w:name w:val="apple-converted-space"/>
    <w:basedOn w:val="10"/>
  </w:style>
  <w:style w:type="character" w:styleId="a8">
    <w:name w:val="FollowedHyperlink"/>
    <w:basedOn w:val="10"/>
    <w:rPr>
      <w:color w:val="800080"/>
      <w:u w:val="single"/>
    </w:rPr>
  </w:style>
  <w:style w:type="character" w:customStyle="1" w:styleId="a9">
    <w:name w:val="Элемент кода"/>
    <w:basedOn w:val="10"/>
    <w:rPr>
      <w:rFonts w:ascii="Courier New" w:hAnsi="Courier New" w:cs="Courier New"/>
      <w:b/>
      <w:sz w:val="24"/>
    </w:rPr>
  </w:style>
  <w:style w:type="character" w:customStyle="1" w:styleId="20">
    <w:name w:val="Заголовок 2 Знак"/>
    <w:basedOn w:val="10"/>
    <w:rPr>
      <w:rFonts w:ascii="Arial" w:hAnsi="Arial" w:cs="Arial"/>
      <w:b/>
      <w:bCs/>
      <w:i/>
      <w:iCs/>
      <w:sz w:val="28"/>
      <w:szCs w:val="28"/>
    </w:rPr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after="120"/>
    </w:pPr>
    <w:rPr>
      <w:rFonts w:cs="Droid Sans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Droid Sans Devanagari"/>
    </w:rPr>
  </w:style>
  <w:style w:type="paragraph" w:customStyle="1" w:styleId="ae">
    <w:name w:val="_Титульный"/>
    <w:pPr>
      <w:suppressAutoHyphens/>
      <w:jc w:val="center"/>
    </w:pPr>
    <w:rPr>
      <w:sz w:val="24"/>
      <w:lang w:eastAsia="zh-CN"/>
    </w:rPr>
  </w:style>
  <w:style w:type="paragraph" w:customStyle="1" w:styleId="af">
    <w:name w:val="_Название"/>
    <w:basedOn w:val="ae"/>
    <w:rPr>
      <w:sz w:val="32"/>
    </w:rPr>
  </w:style>
  <w:style w:type="paragraph" w:customStyle="1" w:styleId="21">
    <w:name w:val="_Титульный2"/>
    <w:basedOn w:val="ae"/>
    <w:pPr>
      <w:jc w:val="left"/>
    </w:pPr>
  </w:style>
  <w:style w:type="paragraph" w:customStyle="1" w:styleId="af0">
    <w:name w:val="__Подпись"/>
    <w:basedOn w:val="21"/>
    <w:next w:val="21"/>
    <w:rPr>
      <w:sz w:val="20"/>
    </w:rPr>
  </w:style>
  <w:style w:type="paragraph" w:customStyle="1" w:styleId="af1">
    <w:name w:val="Заголовок Содержания"/>
    <w:basedOn w:val="a"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3">
    <w:name w:val="toc 1"/>
    <w:basedOn w:val="a"/>
    <w:next w:val="a"/>
    <w:pPr>
      <w:tabs>
        <w:tab w:val="right" w:leader="dot" w:pos="9345"/>
      </w:tabs>
      <w:ind w:firstLine="0"/>
    </w:pPr>
  </w:style>
  <w:style w:type="paragraph" w:customStyle="1" w:styleId="af2">
    <w:name w:val="Подпись к рисунку"/>
    <w:next w:val="a"/>
    <w:pPr>
      <w:keepLines/>
      <w:tabs>
        <w:tab w:val="num" w:pos="1080"/>
      </w:tabs>
      <w:suppressAutoHyphens/>
      <w:jc w:val="center"/>
    </w:pPr>
    <w:rPr>
      <w:szCs w:val="24"/>
      <w:lang w:eastAsia="zh-CN"/>
    </w:rPr>
  </w:style>
  <w:style w:type="paragraph" w:styleId="22">
    <w:name w:val="toc 2"/>
    <w:basedOn w:val="a"/>
    <w:next w:val="a"/>
    <w:pPr>
      <w:tabs>
        <w:tab w:val="right" w:leader="dot" w:pos="9345"/>
      </w:tabs>
      <w:ind w:left="540" w:hanging="1"/>
    </w:pPr>
  </w:style>
  <w:style w:type="paragraph" w:styleId="30">
    <w:name w:val="toc 3"/>
    <w:basedOn w:val="a"/>
    <w:next w:val="a"/>
    <w:pPr>
      <w:ind w:left="480"/>
    </w:pPr>
  </w:style>
  <w:style w:type="paragraph" w:styleId="af3">
    <w:name w:val="table of figures"/>
    <w:basedOn w:val="a"/>
    <w:next w:val="af2"/>
    <w:pPr>
      <w:keepNext/>
      <w:ind w:firstLine="0"/>
      <w:jc w:val="center"/>
    </w:pPr>
    <w:rPr>
      <w:lang w:val="en-US"/>
    </w:rPr>
  </w:style>
  <w:style w:type="paragraph" w:styleId="af4">
    <w:name w:val="footnote text"/>
    <w:basedOn w:val="a"/>
    <w:rPr>
      <w:sz w:val="20"/>
      <w:szCs w:val="20"/>
    </w:rPr>
  </w:style>
  <w:style w:type="paragraph" w:customStyle="1" w:styleId="14">
    <w:name w:val="Текст примечания1"/>
    <w:basedOn w:val="a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"/>
    <w:rPr>
      <w:rFonts w:ascii="Tahoma" w:hAnsi="Tahoma" w:cs="Tahoma"/>
      <w:sz w:val="16"/>
      <w:szCs w:val="16"/>
    </w:rPr>
  </w:style>
  <w:style w:type="paragraph" w:styleId="af6">
    <w:name w:val="Bibliography"/>
    <w:basedOn w:val="a"/>
    <w:pPr>
      <w:tabs>
        <w:tab w:val="num" w:pos="0"/>
      </w:tabs>
      <w:spacing w:before="0"/>
      <w:ind w:left="360" w:hanging="360"/>
      <w:jc w:val="left"/>
    </w:pPr>
  </w:style>
  <w:style w:type="paragraph" w:customStyle="1" w:styleId="15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одпись к таблице"/>
    <w:next w:val="a"/>
    <w:pPr>
      <w:tabs>
        <w:tab w:val="num" w:pos="1559"/>
      </w:tabs>
      <w:suppressAutoHyphens/>
      <w:ind w:left="1145" w:hanging="360"/>
      <w:jc w:val="center"/>
    </w:pPr>
    <w:rPr>
      <w:szCs w:val="24"/>
      <w:lang w:eastAsia="zh-CN"/>
    </w:rPr>
  </w:style>
  <w:style w:type="paragraph" w:styleId="af8">
    <w:name w:val="Normal (Web)"/>
    <w:basedOn w:val="a"/>
    <w:pPr>
      <w:suppressAutoHyphens w:val="0"/>
      <w:spacing w:before="280" w:after="280"/>
      <w:ind w:firstLine="0"/>
      <w:jc w:val="left"/>
    </w:pPr>
  </w:style>
  <w:style w:type="paragraph" w:styleId="af9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fa">
    <w:name w:val="Содержимое врезки"/>
    <w:basedOn w:val="a"/>
  </w:style>
  <w:style w:type="character" w:customStyle="1" w:styleId="css-truncate">
    <w:name w:val="css-truncate"/>
    <w:basedOn w:val="a0"/>
    <w:rsid w:val="00EE2DF3"/>
  </w:style>
  <w:style w:type="paragraph" w:styleId="afb">
    <w:name w:val="List Paragraph"/>
    <w:basedOn w:val="a"/>
    <w:uiPriority w:val="34"/>
    <w:qFormat/>
    <w:rsid w:val="00AE0F98"/>
    <w:pPr>
      <w:ind w:left="720"/>
      <w:contextualSpacing/>
    </w:pPr>
  </w:style>
  <w:style w:type="character" w:customStyle="1" w:styleId="pl-en">
    <w:name w:val="pl-en"/>
    <w:basedOn w:val="a0"/>
    <w:rsid w:val="00A658E3"/>
  </w:style>
  <w:style w:type="character" w:customStyle="1" w:styleId="pl-k">
    <w:name w:val="pl-k"/>
    <w:basedOn w:val="a0"/>
    <w:rsid w:val="00A658E3"/>
  </w:style>
  <w:style w:type="paragraph" w:styleId="afc">
    <w:name w:val="endnote text"/>
    <w:basedOn w:val="a"/>
    <w:link w:val="afd"/>
    <w:uiPriority w:val="99"/>
    <w:semiHidden/>
    <w:unhideWhenUsed/>
    <w:rsid w:val="0090026A"/>
    <w:pPr>
      <w:spacing w:before="0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90026A"/>
    <w:rPr>
      <w:lang w:eastAsia="zh-CN"/>
    </w:rPr>
  </w:style>
  <w:style w:type="character" w:styleId="afe">
    <w:name w:val="endnote reference"/>
    <w:basedOn w:val="a0"/>
    <w:uiPriority w:val="99"/>
    <w:semiHidden/>
    <w:unhideWhenUsed/>
    <w:rsid w:val="0090026A"/>
    <w:rPr>
      <w:vertAlign w:val="superscript"/>
    </w:rPr>
  </w:style>
  <w:style w:type="character" w:customStyle="1" w:styleId="watch-title">
    <w:name w:val="watch-title"/>
    <w:basedOn w:val="a0"/>
    <w:rsid w:val="0090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hyperlink" Target="https://en.wikipedia.org/wiki/Dijkstra's_algorithm" TargetMode="External"/><Relationship Id="rId26" Type="http://schemas.openxmlformats.org/officeDocument/2006/relationships/footer" Target="footer14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cplusplus.com/reference/stdexcept/logic_error/" TargetMode="External"/><Relationship Id="rId25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hyperlink" Target="https://en.wikipedia.org/wiki/Binary_hea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23" Type="http://schemas.openxmlformats.org/officeDocument/2006/relationships/footer" Target="footer11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habrahabr.ru/post/150732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6017-674D-42CC-BC93-AAF97C58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Александр Конаков</dc:creator>
  <cp:keywords>Диекстра;Лаба;AKonia</cp:keywords>
  <cp:lastModifiedBy>АКонаков</cp:lastModifiedBy>
  <cp:revision>157</cp:revision>
  <cp:lastPrinted>1601-01-01T00:00:00Z</cp:lastPrinted>
  <dcterms:created xsi:type="dcterms:W3CDTF">2017-05-08T15:35:00Z</dcterms:created>
  <dcterms:modified xsi:type="dcterms:W3CDTF">2017-05-08T19:30:00Z</dcterms:modified>
</cp:coreProperties>
</file>