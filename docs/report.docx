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2AE3" w:rsidRDefault="00CD2AE3">
      <w:pPr>
        <w:spacing w:before="0"/>
        <w:jc w:val="center"/>
      </w:pPr>
      <w:r>
        <w:rPr>
          <w:szCs w:val="20"/>
        </w:rPr>
        <w:t xml:space="preserve">Федеральное государственное автономное образовательное  учреждение </w:t>
      </w:r>
    </w:p>
    <w:p w:rsidR="00CD2AE3" w:rsidRDefault="00CD2AE3">
      <w:pPr>
        <w:spacing w:before="0"/>
        <w:jc w:val="center"/>
      </w:pPr>
      <w:r>
        <w:rPr>
          <w:szCs w:val="20"/>
        </w:rPr>
        <w:t>высшего образования</w:t>
      </w:r>
    </w:p>
    <w:p w:rsidR="00CD2AE3" w:rsidRDefault="00CD2AE3">
      <w:pPr>
        <w:pStyle w:val="ae"/>
      </w:pPr>
      <w:r>
        <w:t>«Нижегородский государственный университет</w:t>
      </w:r>
    </w:p>
    <w:p w:rsidR="00CD2AE3" w:rsidRDefault="00CD2AE3">
      <w:pPr>
        <w:pStyle w:val="ae"/>
      </w:pPr>
      <w:r>
        <w:t>им. Н.И. Лобачевского»</w:t>
      </w:r>
    </w:p>
    <w:p w:rsidR="00CD2AE3" w:rsidRDefault="00CD2AE3">
      <w:pPr>
        <w:pStyle w:val="ae"/>
      </w:pPr>
    </w:p>
    <w:p w:rsidR="00CD2AE3" w:rsidRDefault="00CD2AE3">
      <w:pPr>
        <w:jc w:val="center"/>
      </w:pPr>
      <w:r>
        <w:rPr>
          <w:szCs w:val="32"/>
        </w:rPr>
        <w:t>Институт информационных технологий, математики и механики</w:t>
      </w:r>
    </w:p>
    <w:p w:rsidR="00CD2AE3" w:rsidRDefault="00CD2AE3">
      <w:pPr>
        <w:pStyle w:val="ae"/>
        <w:rPr>
          <w:szCs w:val="32"/>
        </w:rPr>
      </w:pPr>
    </w:p>
    <w:p w:rsidR="00CD2AE3" w:rsidRDefault="00CD2AE3">
      <w:pPr>
        <w:pStyle w:val="ae"/>
        <w:rPr>
          <w:szCs w:val="32"/>
        </w:rPr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  <w:r>
        <w:rPr>
          <w:sz w:val="28"/>
        </w:rPr>
        <w:t>Отчёт по лабораторной работе</w:t>
      </w:r>
    </w:p>
    <w:p w:rsidR="00CD2AE3" w:rsidRDefault="00CD2AE3">
      <w:pPr>
        <w:pStyle w:val="ae"/>
        <w:rPr>
          <w:sz w:val="28"/>
        </w:rPr>
      </w:pPr>
    </w:p>
    <w:p w:rsidR="00615573" w:rsidRDefault="00615573" w:rsidP="00615573">
      <w:pPr>
        <w:pStyle w:val="ae"/>
      </w:pPr>
      <w:r>
        <w:rPr>
          <w:color w:val="000000"/>
          <w:sz w:val="40"/>
          <w:szCs w:val="36"/>
          <w:shd w:val="clear" w:color="auto" w:fill="FFFFFF"/>
        </w:rPr>
        <w:t xml:space="preserve">Поиск </w:t>
      </w:r>
      <w:r w:rsidR="0032722D">
        <w:rPr>
          <w:color w:val="000000"/>
          <w:sz w:val="40"/>
          <w:szCs w:val="36"/>
          <w:shd w:val="clear" w:color="auto" w:fill="FFFFFF"/>
        </w:rPr>
        <w:t>минимального остовного дерева</w:t>
      </w:r>
      <w:r w:rsidR="00451194">
        <w:rPr>
          <w:color w:val="000000"/>
          <w:sz w:val="40"/>
          <w:szCs w:val="36"/>
          <w:shd w:val="clear" w:color="auto" w:fill="FFFFFF"/>
        </w:rPr>
        <w:t xml:space="preserve"> в</w:t>
      </w:r>
      <w:r>
        <w:rPr>
          <w:color w:val="000000"/>
          <w:sz w:val="40"/>
          <w:szCs w:val="36"/>
          <w:shd w:val="clear" w:color="auto" w:fill="FFFFFF"/>
        </w:rPr>
        <w:t xml:space="preserve"> неориентированном взвешенном графе</w:t>
      </w:r>
    </w:p>
    <w:p w:rsidR="00CD2AE3" w:rsidRDefault="00CD2AE3">
      <w:pPr>
        <w:pStyle w:val="ae"/>
        <w:rPr>
          <w:sz w:val="28"/>
        </w:rPr>
      </w:pPr>
    </w:p>
    <w:p w:rsidR="00CD2AE3" w:rsidRDefault="00CD2AE3">
      <w:pPr>
        <w:pStyle w:val="ae"/>
        <w:rPr>
          <w:sz w:val="28"/>
        </w:rPr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21"/>
        <w:ind w:left="5400"/>
      </w:pPr>
      <w:r>
        <w:t>Выполнил:</w:t>
      </w:r>
    </w:p>
    <w:p w:rsidR="00CD2AE3" w:rsidRDefault="00451194" w:rsidP="00451194">
      <w:pPr>
        <w:pStyle w:val="21"/>
        <w:ind w:left="5400"/>
      </w:pPr>
      <w:r>
        <w:t xml:space="preserve">  студент ИИТММ гр. 0823-1</w:t>
      </w:r>
    </w:p>
    <w:p w:rsidR="00451194" w:rsidRDefault="00451194" w:rsidP="00451194">
      <w:pPr>
        <w:pStyle w:val="21"/>
        <w:ind w:left="5400"/>
      </w:pPr>
    </w:p>
    <w:p w:rsidR="00CD2AE3" w:rsidRDefault="00CD2AE3">
      <w:pPr>
        <w:pStyle w:val="21"/>
        <w:ind w:left="7527"/>
      </w:pPr>
      <w:r>
        <w:t>Конаков А.В.</w:t>
      </w:r>
    </w:p>
    <w:p w:rsidR="00CD2AE3" w:rsidRDefault="00CD2AE3">
      <w:pPr>
        <w:pStyle w:val="21"/>
        <w:ind w:left="7527"/>
      </w:pPr>
    </w:p>
    <w:p w:rsidR="00CD2AE3" w:rsidRDefault="00CD2AE3">
      <w:pPr>
        <w:pStyle w:val="21"/>
        <w:ind w:left="7527"/>
      </w:pPr>
    </w:p>
    <w:p w:rsidR="00CD2AE3" w:rsidRDefault="00CD2AE3">
      <w:pPr>
        <w:pStyle w:val="21"/>
        <w:ind w:left="7527"/>
      </w:pPr>
    </w:p>
    <w:p w:rsidR="00CD2AE3" w:rsidRDefault="00CD2AE3">
      <w:pPr>
        <w:pStyle w:val="21"/>
        <w:ind w:left="5400"/>
      </w:pPr>
    </w:p>
    <w:p w:rsidR="00CD2AE3" w:rsidRDefault="00CD2AE3">
      <w:pPr>
        <w:pStyle w:val="21"/>
        <w:ind w:left="5400"/>
      </w:pPr>
      <w:r>
        <w:t xml:space="preserve">Проверил: </w:t>
      </w:r>
    </w:p>
    <w:p w:rsidR="00CD2AE3" w:rsidRDefault="00CD2AE3">
      <w:pPr>
        <w:pStyle w:val="21"/>
        <w:ind w:left="5400"/>
      </w:pPr>
      <w:r>
        <w:t xml:space="preserve">  ассистент каф. </w:t>
      </w:r>
      <w:r w:rsidR="00054EAA">
        <w:t>МО ЭВМ</w:t>
      </w:r>
      <w:r>
        <w:t xml:space="preserve">, </w:t>
      </w:r>
      <w:r w:rsidR="00054EAA">
        <w:t>ВМК</w:t>
      </w:r>
    </w:p>
    <w:p w:rsidR="00CD2AE3" w:rsidRDefault="00CD2AE3">
      <w:pPr>
        <w:pStyle w:val="21"/>
        <w:ind w:left="5400"/>
      </w:pPr>
    </w:p>
    <w:p w:rsidR="00CD2AE3" w:rsidRDefault="00CD2AE3">
      <w:pPr>
        <w:pStyle w:val="21"/>
        <w:ind w:left="7527"/>
      </w:pPr>
      <w:r>
        <w:t>Сиднев А.А.</w:t>
      </w: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</w:p>
    <w:p w:rsidR="00CD2AE3" w:rsidRDefault="00CD2AE3">
      <w:pPr>
        <w:pStyle w:val="ae"/>
      </w:pPr>
      <w:r>
        <w:t>Нижний Новгород</w:t>
      </w:r>
    </w:p>
    <w:p w:rsidR="00CD2AE3" w:rsidRDefault="00CD2AE3">
      <w:pPr>
        <w:pStyle w:val="ae"/>
        <w:sectPr w:rsidR="00CD2AE3">
          <w:footerReference w:type="default" r:id="rId9"/>
          <w:footerReference w:type="first" r:id="rId10"/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  <w:r>
        <w:t>20</w:t>
      </w:r>
      <w:r w:rsidRPr="00E3569A">
        <w:t>1</w:t>
      </w:r>
      <w:r>
        <w:t>7 г.</w:t>
      </w:r>
    </w:p>
    <w:p w:rsidR="00CD2AE3" w:rsidRDefault="00CD2AE3">
      <w:pPr>
        <w:pStyle w:val="af1"/>
      </w:pPr>
      <w:r>
        <w:lastRenderedPageBreak/>
        <w:t>Содержание</w:t>
      </w:r>
    </w:p>
    <w:p w:rsidR="000234A3" w:rsidRDefault="00CD2AE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967582" w:history="1">
        <w:r w:rsidR="000234A3" w:rsidRPr="00501FA5">
          <w:rPr>
            <w:rStyle w:val="a5"/>
            <w:noProof/>
          </w:rPr>
          <w:t>Введение</w:t>
        </w:r>
        <w:r w:rsidR="000234A3">
          <w:rPr>
            <w:noProof/>
            <w:webHidden/>
          </w:rPr>
          <w:tab/>
        </w:r>
        <w:r w:rsidR="000234A3">
          <w:rPr>
            <w:noProof/>
            <w:webHidden/>
          </w:rPr>
          <w:fldChar w:fldCharType="begin"/>
        </w:r>
        <w:r w:rsidR="000234A3">
          <w:rPr>
            <w:noProof/>
            <w:webHidden/>
          </w:rPr>
          <w:instrText xml:space="preserve"> PAGEREF _Toc482967582 \h </w:instrText>
        </w:r>
        <w:r w:rsidR="000234A3">
          <w:rPr>
            <w:noProof/>
            <w:webHidden/>
          </w:rPr>
        </w:r>
        <w:r w:rsidR="000234A3">
          <w:rPr>
            <w:noProof/>
            <w:webHidden/>
          </w:rPr>
          <w:fldChar w:fldCharType="separate"/>
        </w:r>
        <w:r w:rsidR="000234A3">
          <w:rPr>
            <w:noProof/>
            <w:webHidden/>
          </w:rPr>
          <w:t>3</w:t>
        </w:r>
        <w:r w:rsidR="000234A3">
          <w:rPr>
            <w:noProof/>
            <w:webHidden/>
          </w:rPr>
          <w:fldChar w:fldCharType="end"/>
        </w:r>
      </w:hyperlink>
    </w:p>
    <w:p w:rsidR="000234A3" w:rsidRDefault="000234A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83" w:history="1">
        <w:r w:rsidRPr="00501FA5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84" w:history="1">
        <w:r w:rsidRPr="00501FA5">
          <w:rPr>
            <w:rStyle w:val="a5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85" w:history="1">
        <w:r w:rsidRPr="00501FA5">
          <w:rPr>
            <w:rStyle w:val="a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86" w:history="1">
        <w:r w:rsidRPr="00501FA5">
          <w:rPr>
            <w:rStyle w:val="a5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87" w:history="1">
        <w:r w:rsidRPr="00501FA5">
          <w:rPr>
            <w:rStyle w:val="a5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88" w:history="1">
        <w:r w:rsidRPr="00501FA5">
          <w:rPr>
            <w:rStyle w:val="a5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89" w:history="1">
        <w:r w:rsidRPr="00501FA5">
          <w:rPr>
            <w:rStyle w:val="a5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0" w:history="1">
        <w:r w:rsidRPr="00501FA5">
          <w:rPr>
            <w:rStyle w:val="a5"/>
            <w:noProof/>
            <w:lang w:val="en-US"/>
          </w:rPr>
          <w:t>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1" w:history="1">
        <w:r w:rsidRPr="00501FA5">
          <w:rPr>
            <w:rStyle w:val="a5"/>
            <w:noProof/>
            <w:lang w:val="en-US"/>
          </w:rPr>
          <w:t>graph.h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2" w:history="1">
        <w:r w:rsidRPr="00501FA5">
          <w:rPr>
            <w:rStyle w:val="a5"/>
            <w:noProof/>
            <w:lang w:val="en-US"/>
          </w:rPr>
          <w:t>graph.cpp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3" w:history="1">
        <w:r w:rsidRPr="00501FA5">
          <w:rPr>
            <w:rStyle w:val="a5"/>
            <w:noProof/>
            <w:lang w:val="en-US"/>
          </w:rPr>
          <w:t>graph_mat_ident.h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4" w:history="1">
        <w:r w:rsidRPr="00501FA5">
          <w:rPr>
            <w:rStyle w:val="a5"/>
            <w:noProof/>
            <w:lang w:val="en-US"/>
          </w:rPr>
          <w:t>graph_mat_ident.cpp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5" w:history="1">
        <w:r w:rsidRPr="00501FA5">
          <w:rPr>
            <w:rStyle w:val="a5"/>
            <w:noProof/>
            <w:lang w:val="en-US"/>
          </w:rPr>
          <w:t>heap.h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6" w:history="1">
        <w:r w:rsidRPr="00501FA5">
          <w:rPr>
            <w:rStyle w:val="a5"/>
            <w:noProof/>
            <w:lang w:val="en-US"/>
          </w:rPr>
          <w:t>heap_declaration.h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7" w:history="1">
        <w:r w:rsidRPr="00501FA5">
          <w:rPr>
            <w:rStyle w:val="a5"/>
            <w:noProof/>
            <w:lang w:val="en-US"/>
          </w:rPr>
          <w:t>jarnik.h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8" w:history="1">
        <w:r w:rsidRPr="00501FA5">
          <w:rPr>
            <w:rStyle w:val="a5"/>
            <w:noProof/>
            <w:lang w:val="en-US"/>
          </w:rPr>
          <w:t>jarnik.cpp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599" w:history="1">
        <w:r w:rsidRPr="00501FA5">
          <w:rPr>
            <w:rStyle w:val="a5"/>
            <w:noProof/>
            <w:lang w:val="en-US"/>
          </w:rPr>
          <w:t>kruskal.h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600" w:history="1">
        <w:r w:rsidRPr="00501FA5">
          <w:rPr>
            <w:rStyle w:val="a5"/>
            <w:noProof/>
            <w:lang w:val="en-US"/>
          </w:rPr>
          <w:t>kruskal.cpp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601" w:history="1">
        <w:r w:rsidRPr="00501FA5">
          <w:rPr>
            <w:rStyle w:val="a5"/>
            <w:noProof/>
            <w:lang w:val="en-US"/>
          </w:rPr>
          <w:t>unionfind.h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234A3" w:rsidRDefault="000234A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82967602" w:history="1">
        <w:r w:rsidRPr="00501FA5">
          <w:rPr>
            <w:rStyle w:val="a5"/>
            <w:noProof/>
            <w:lang w:val="en-US"/>
          </w:rPr>
          <w:t>unionfind.cpp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2AE3" w:rsidRDefault="00CD2AE3">
      <w:pPr>
        <w:rPr>
          <w:rFonts w:ascii="Calibri" w:hAnsi="Calibri" w:cs="Calibri"/>
          <w:sz w:val="22"/>
          <w:szCs w:val="22"/>
          <w:lang w:eastAsia="ru-RU"/>
        </w:rPr>
        <w:sectPr w:rsidR="00CD2AE3">
          <w:footerReference w:type="even" r:id="rId11"/>
          <w:footerReference w:type="default" r:id="rId12"/>
          <w:footerReference w:type="first" r:id="rId13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  <w:r>
        <w:fldChar w:fldCharType="end"/>
      </w:r>
      <w:bookmarkStart w:id="0" w:name="_GoBack"/>
      <w:bookmarkEnd w:id="0"/>
    </w:p>
    <w:p w:rsidR="00CD2AE3" w:rsidRDefault="00CD2AE3">
      <w:pPr>
        <w:pStyle w:val="1"/>
        <w:numPr>
          <w:ilvl w:val="0"/>
          <w:numId w:val="1"/>
        </w:numPr>
      </w:pPr>
      <w:bookmarkStart w:id="1" w:name="_Toc482967582"/>
      <w:r>
        <w:lastRenderedPageBreak/>
        <w:t>Введение</w:t>
      </w:r>
      <w:bookmarkEnd w:id="1"/>
    </w:p>
    <w:p w:rsidR="0032722D" w:rsidRPr="0032722D" w:rsidRDefault="00CD2AE3" w:rsidP="0032722D">
      <w:r>
        <w:t xml:space="preserve">Данная работа предназначена для получения </w:t>
      </w:r>
      <w:r w:rsidR="0032722D">
        <w:t>практического опыта с использованием языка</w:t>
      </w:r>
      <w:r>
        <w:t xml:space="preserve"> C++, а также инструментов разработки</w:t>
      </w:r>
      <w:r w:rsidR="008B1CD7">
        <w:t>:</w:t>
      </w:r>
      <w:r>
        <w:t xml:space="preserve"> C</w:t>
      </w:r>
      <w:r w:rsidR="00433593">
        <w:rPr>
          <w:lang w:val="en-US"/>
        </w:rPr>
        <w:t>M</w:t>
      </w:r>
      <w:r>
        <w:t xml:space="preserve">ake, Travis CI, </w:t>
      </w:r>
      <w:r w:rsidR="0032722D">
        <w:t>Google Test</w:t>
      </w:r>
      <w:r w:rsidR="0032722D" w:rsidRPr="0032722D">
        <w:t>,</w:t>
      </w:r>
      <w:r>
        <w:t xml:space="preserve"> </w:t>
      </w:r>
      <w:r w:rsidR="0032722D">
        <w:rPr>
          <w:lang w:val="en-US"/>
        </w:rPr>
        <w:t>Git</w:t>
      </w:r>
      <w:r>
        <w:t xml:space="preserve"> и </w:t>
      </w:r>
      <w:r w:rsidR="0032722D">
        <w:t>Git</w:t>
      </w:r>
      <w:r w:rsidR="0032722D">
        <w:rPr>
          <w:lang w:val="en-US"/>
        </w:rPr>
        <w:t>H</w:t>
      </w:r>
      <w:r>
        <w:t xml:space="preserve">ub. </w:t>
      </w:r>
      <w:r w:rsidR="001B6EFE">
        <w:t>Также с учётом постоянно растущих потребностей в поиске</w:t>
      </w:r>
      <w:r w:rsidR="00F13B39">
        <w:t xml:space="preserve"> и работе с</w:t>
      </w:r>
      <w:r w:rsidR="001B6EFE">
        <w:t xml:space="preserve"> ин</w:t>
      </w:r>
      <w:r w:rsidR="00F13B39">
        <w:t>формацией очевидной становится потребность в отработке</w:t>
      </w:r>
      <w:r w:rsidR="001B6EFE">
        <w:t xml:space="preserve"> практических навыков работы с популярными алгоритмами </w:t>
      </w:r>
      <w:r w:rsidR="00F13B39">
        <w:t>обработки</w:t>
      </w:r>
      <w:r w:rsidR="001B6EFE">
        <w:t xml:space="preserve"> граф</w:t>
      </w:r>
      <w:r w:rsidR="00F13B39">
        <w:t>ов</w:t>
      </w:r>
      <w:r w:rsidR="001B6EFE">
        <w:t xml:space="preserve">, таких </w:t>
      </w:r>
      <w:proofErr w:type="gramStart"/>
      <w:r w:rsidR="001B6EFE">
        <w:t>как</w:t>
      </w:r>
      <w:proofErr w:type="gramEnd"/>
      <w:r w:rsidR="001B6EFE">
        <w:t xml:space="preserve"> например алгоритмы поиска минимальных остовных деревьев и </w:t>
      </w:r>
      <w:r w:rsidR="00F13B39">
        <w:t>поиска кратчайших путей, так как в наше время графы представляют одно из наиболее удобных представлений информации.</w:t>
      </w:r>
    </w:p>
    <w:p w:rsidR="00CD2AE3" w:rsidRDefault="00CD2AE3"/>
    <w:p w:rsidR="00CD2AE3" w:rsidRDefault="00CD2AE3">
      <w:pPr>
        <w:pStyle w:val="1"/>
        <w:pageBreakBefore/>
        <w:numPr>
          <w:ilvl w:val="0"/>
          <w:numId w:val="1"/>
        </w:numPr>
      </w:pPr>
      <w:bookmarkStart w:id="2" w:name="_Toc482967583"/>
      <w:r>
        <w:lastRenderedPageBreak/>
        <w:t>Постановка задачи</w:t>
      </w:r>
      <w:bookmarkEnd w:id="2"/>
    </w:p>
    <w:p w:rsidR="00CD2AE3" w:rsidRDefault="00CD2AE3">
      <w:pPr>
        <w:ind w:firstLine="708"/>
      </w:pPr>
      <w:r>
        <w:rPr>
          <w:color w:val="000000"/>
          <w:shd w:val="clear" w:color="auto" w:fill="FFFFFF"/>
        </w:rPr>
        <w:t>Лабораторная работа ставит задачу в реализации алгоритм</w:t>
      </w:r>
      <w:r w:rsidR="001B6EFE">
        <w:rPr>
          <w:color w:val="000000"/>
          <w:shd w:val="clear" w:color="auto" w:fill="FFFFFF"/>
        </w:rPr>
        <w:t>ов поиска минимального остовного дерева, таких как алгоритм Крускала</w:t>
      </w:r>
      <w:r>
        <w:rPr>
          <w:color w:val="000000"/>
          <w:shd w:val="clear" w:color="auto" w:fill="FFFFFF"/>
        </w:rPr>
        <w:t xml:space="preserve"> </w:t>
      </w:r>
      <w:r w:rsidR="001B6EFE">
        <w:rPr>
          <w:color w:val="000000"/>
          <w:shd w:val="clear" w:color="auto" w:fill="FFFFFF"/>
        </w:rPr>
        <w:t>использующего для представления графа матрицу смежности</w:t>
      </w:r>
      <w:r>
        <w:rPr>
          <w:color w:val="000000"/>
          <w:shd w:val="clear" w:color="auto" w:fill="FFFFFF"/>
        </w:rPr>
        <w:t xml:space="preserve"> </w:t>
      </w:r>
      <w:r w:rsidR="00451194">
        <w:rPr>
          <w:color w:val="000000"/>
          <w:shd w:val="clear" w:color="auto" w:fill="FFFFFF"/>
        </w:rPr>
        <w:t>и алгоритма Ярн</w:t>
      </w:r>
      <w:r w:rsidR="001B6EFE">
        <w:rPr>
          <w:color w:val="000000"/>
          <w:shd w:val="clear" w:color="auto" w:fill="FFFFFF"/>
        </w:rPr>
        <w:t>ика получающего на вход граф в виде матрицы инцидентности. Для работы алгоритмов ставится задача реализации структур разделённого множества в виде древовидной структуры с использованием рангов и приоритетной очереди, в основании которой находится 4-куча. И последним, но не менее значимым является задача реализация графической составляющей проекта.</w:t>
      </w:r>
    </w:p>
    <w:p w:rsidR="00CD2AE3" w:rsidRDefault="00CD2AE3">
      <w:pPr>
        <w:pStyle w:val="1"/>
        <w:pageBreakBefore/>
        <w:numPr>
          <w:ilvl w:val="0"/>
          <w:numId w:val="1"/>
        </w:numPr>
        <w:jc w:val="both"/>
      </w:pPr>
      <w:bookmarkStart w:id="3" w:name="_Toc482967584"/>
      <w:r>
        <w:lastRenderedPageBreak/>
        <w:t>Руководство пользователя</w:t>
      </w:r>
      <w:bookmarkEnd w:id="3"/>
    </w:p>
    <w:p w:rsidR="00F13B39" w:rsidRDefault="00F13B39" w:rsidP="00F13B39">
      <w:r>
        <w:t xml:space="preserve">При начале работы с программой пользователь получает начальное окно, заполненное </w:t>
      </w:r>
      <w:r w:rsidR="00451194">
        <w:t>чёрным цветом</w:t>
      </w:r>
      <w:r>
        <w:t>. Ввод осуществляется с помощью мыши:</w:t>
      </w:r>
    </w:p>
    <w:p w:rsidR="00F13B39" w:rsidRDefault="00F13B39" w:rsidP="00F13B39">
      <w:pPr>
        <w:pStyle w:val="afb"/>
        <w:numPr>
          <w:ilvl w:val="0"/>
          <w:numId w:val="12"/>
        </w:numPr>
      </w:pPr>
      <w:r>
        <w:t xml:space="preserve">Одиночное нажатие </w:t>
      </w:r>
      <w:r w:rsidR="00DF2205">
        <w:t xml:space="preserve">ПКМ </w:t>
      </w:r>
      <w:r>
        <w:t xml:space="preserve">установить вершину, в случае зажатия </w:t>
      </w:r>
      <w:r w:rsidR="00DF2205">
        <w:t>ПКМ</w:t>
      </w:r>
      <w:r>
        <w:t xml:space="preserve"> пользователь сможет выбрать наиболее удобное на его </w:t>
      </w:r>
      <w:r w:rsidR="00DF2205">
        <w:t>усмотрение положение устанавливаемой вершины.</w:t>
      </w:r>
    </w:p>
    <w:p w:rsidR="00DF2205" w:rsidRDefault="00DF2205" w:rsidP="00F13B39">
      <w:pPr>
        <w:pStyle w:val="afb"/>
        <w:numPr>
          <w:ilvl w:val="0"/>
          <w:numId w:val="12"/>
        </w:numPr>
      </w:pPr>
      <w:r>
        <w:t>Зажимая ЛК</w:t>
      </w:r>
      <w:proofErr w:type="gramStart"/>
      <w:r>
        <w:t>М(</w:t>
      </w:r>
      <w:proofErr w:type="gramEnd"/>
      <w:r>
        <w:t xml:space="preserve">начиная от положения вершины) пользователь может провести ребро между вершинами, вес вершины будет установлен в соответствии с выбранным на расположенном в верхней части окна подвижным </w:t>
      </w:r>
      <w:r w:rsidR="00CE3C85">
        <w:t>ползунком</w:t>
      </w:r>
      <w:r>
        <w:t>.</w:t>
      </w:r>
    </w:p>
    <w:p w:rsidR="00DF2205" w:rsidRDefault="00DF2205" w:rsidP="00F13B39">
      <w:pPr>
        <w:pStyle w:val="afb"/>
        <w:numPr>
          <w:ilvl w:val="0"/>
          <w:numId w:val="12"/>
        </w:numPr>
      </w:pPr>
      <w:r>
        <w:t>Двойной щелчок ПКМ сбросит текущее состояни</w:t>
      </w:r>
      <w:proofErr w:type="gramStart"/>
      <w:r>
        <w:t>е(</w:t>
      </w:r>
      <w:proofErr w:type="gramEnd"/>
      <w:r>
        <w:t>будут стёрты все вершины и рёбра) и поместит начальную вершину в место щелчка.</w:t>
      </w:r>
    </w:p>
    <w:p w:rsidR="00DF2205" w:rsidRDefault="00DF2205" w:rsidP="00F13B39">
      <w:pPr>
        <w:pStyle w:val="afb"/>
        <w:numPr>
          <w:ilvl w:val="0"/>
          <w:numId w:val="12"/>
        </w:numPr>
      </w:pPr>
      <w:r>
        <w:t>Нажатие СКМ затемнит все рёбра не входящие в минимальное остовное дерево «собранного» пользователем графа</w:t>
      </w:r>
    </w:p>
    <w:p w:rsidR="00DF2205" w:rsidRDefault="00DF2205" w:rsidP="00DF2205">
      <w:r>
        <w:t>Пример работы:</w:t>
      </w:r>
    </w:p>
    <w:p w:rsidR="00501B5A" w:rsidRDefault="00DF2205" w:rsidP="00501B5A">
      <w:pPr>
        <w:pStyle w:val="afb"/>
        <w:numPr>
          <w:ilvl w:val="0"/>
          <w:numId w:val="13"/>
        </w:numPr>
      </w:pPr>
      <w:r>
        <w:t xml:space="preserve">Собираем граф, не забывая менять </w:t>
      </w:r>
      <w:r w:rsidR="00501B5A">
        <w:t xml:space="preserve">   2)</w:t>
      </w:r>
      <w:r w:rsidR="00501B5A" w:rsidRPr="00501B5A">
        <w:t xml:space="preserve"> </w:t>
      </w:r>
      <w:r w:rsidR="00501B5A">
        <w:t xml:space="preserve">По нажатию СКМ получаем </w:t>
      </w:r>
      <w:proofErr w:type="gramStart"/>
      <w:r w:rsidR="00501B5A">
        <w:t>минимальное</w:t>
      </w:r>
      <w:proofErr w:type="gramEnd"/>
      <w:r w:rsidR="00501B5A">
        <w:t xml:space="preserve"> </w:t>
      </w:r>
    </w:p>
    <w:p w:rsidR="00DF2205" w:rsidRDefault="00DF2205" w:rsidP="00501B5A">
      <w:pPr>
        <w:pStyle w:val="afb"/>
        <w:ind w:left="899" w:firstLine="0"/>
      </w:pPr>
      <w:proofErr w:type="gramStart"/>
      <w:r>
        <w:t xml:space="preserve">своевременно веса рёбер </w:t>
      </w:r>
      <w:r w:rsidR="00501B5A">
        <w:t xml:space="preserve">                         остовное дерево</w:t>
      </w:r>
      <w:r w:rsidR="00F1201F" w:rsidRPr="00F1201F">
        <w:t xml:space="preserve"> </w:t>
      </w:r>
      <w:r w:rsidR="00501B5A">
        <w:t xml:space="preserve">(не участвующие в МОД </w:t>
      </w:r>
      <w:proofErr w:type="gramEnd"/>
    </w:p>
    <w:p w:rsidR="00501B5A" w:rsidRDefault="00501B5A" w:rsidP="00501B5A">
      <w:pPr>
        <w:pStyle w:val="afb"/>
        <w:ind w:left="899" w:firstLine="0"/>
      </w:pPr>
      <w:r>
        <w:t xml:space="preserve">                                                                     рёбра сменят цвет </w:t>
      </w:r>
      <w:proofErr w:type="gramStart"/>
      <w:r>
        <w:t>на</w:t>
      </w:r>
      <w:proofErr w:type="gramEnd"/>
      <w:r>
        <w:t xml:space="preserve"> тёмно-серый).</w:t>
      </w:r>
    </w:p>
    <w:p w:rsidR="00501B5A" w:rsidRDefault="00CE3C85" w:rsidP="00501B5A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B5E11B8" wp14:editId="32DA67C8">
            <wp:simplePos x="0" y="0"/>
            <wp:positionH relativeFrom="margin">
              <wp:posOffset>2348865</wp:posOffset>
            </wp:positionH>
            <wp:positionV relativeFrom="margin">
              <wp:posOffset>6684010</wp:posOffset>
            </wp:positionV>
            <wp:extent cx="2590165" cy="2832100"/>
            <wp:effectExtent l="0" t="0" r="635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_получения_остовного_дерева_прикольный_пример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2E4B2F" wp14:editId="7F07074A">
            <wp:simplePos x="0" y="0"/>
            <wp:positionH relativeFrom="margin">
              <wp:posOffset>3133725</wp:posOffset>
            </wp:positionH>
            <wp:positionV relativeFrom="margin">
              <wp:posOffset>3597910</wp:posOffset>
            </wp:positionV>
            <wp:extent cx="2747010" cy="30035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_получения_остовного_дерева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BAF8B15" wp14:editId="28777F5E">
            <wp:simplePos x="0" y="0"/>
            <wp:positionH relativeFrom="margin">
              <wp:posOffset>202565</wp:posOffset>
            </wp:positionH>
            <wp:positionV relativeFrom="margin">
              <wp:posOffset>3597910</wp:posOffset>
            </wp:positionV>
            <wp:extent cx="2746375" cy="30035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_получения_остовного_дерева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B5A">
        <w:t xml:space="preserve">Возможный результат работы </w:t>
      </w:r>
      <w:proofErr w:type="gramStart"/>
      <w:r w:rsidR="00501B5A">
        <w:t>для</w:t>
      </w:r>
      <w:proofErr w:type="gramEnd"/>
      <w:r w:rsidR="00501B5A">
        <w:t xml:space="preserve"> </w:t>
      </w:r>
    </w:p>
    <w:p w:rsidR="00DF2205" w:rsidRDefault="00501B5A" w:rsidP="00501B5A">
      <w:pPr>
        <w:ind w:firstLine="0"/>
      </w:pPr>
      <w:r>
        <w:t xml:space="preserve">«большого» графа. </w:t>
      </w:r>
    </w:p>
    <w:p w:rsidR="00CD2AE3" w:rsidRDefault="00CD2AE3">
      <w:pPr>
        <w:pStyle w:val="1"/>
        <w:pageBreakBefore/>
        <w:numPr>
          <w:ilvl w:val="0"/>
          <w:numId w:val="1"/>
        </w:numPr>
      </w:pPr>
      <w:bookmarkStart w:id="4" w:name="_Toc482967585"/>
      <w:r>
        <w:lastRenderedPageBreak/>
        <w:t>Руководство программиста</w:t>
      </w:r>
      <w:bookmarkEnd w:id="4"/>
    </w:p>
    <w:p w:rsidR="00CD2AE3" w:rsidRDefault="00CD2AE3">
      <w:pPr>
        <w:pStyle w:val="2"/>
        <w:numPr>
          <w:ilvl w:val="1"/>
          <w:numId w:val="1"/>
        </w:numPr>
      </w:pPr>
      <w:bookmarkStart w:id="5" w:name="_Toc482967586"/>
      <w:r>
        <w:t>Описание структуры программы</w:t>
      </w:r>
      <w:bookmarkEnd w:id="5"/>
    </w:p>
    <w:p w:rsidR="00CD2AE3" w:rsidRDefault="00CD2AE3">
      <w:r>
        <w:t>Описывае</w:t>
      </w:r>
      <w:r w:rsidR="00CE3C85">
        <w:t>мая</w:t>
      </w:r>
      <w:r>
        <w:t xml:space="preserve"> программа app состо</w:t>
      </w:r>
      <w:r w:rsidR="00803753">
        <w:t>ит из исходного файла</w:t>
      </w:r>
      <w:r>
        <w:t xml:space="preserve"> </w:t>
      </w:r>
      <w:r>
        <w:rPr>
          <w:lang w:val="en-US"/>
        </w:rPr>
        <w:t>main</w:t>
      </w:r>
      <w:r>
        <w:t>.cpp.</w:t>
      </w:r>
    </w:p>
    <w:p w:rsidR="00CD2AE3" w:rsidRDefault="00E50F97">
      <w:proofErr w:type="gramStart"/>
      <w:r>
        <w:t>По мимо</w:t>
      </w:r>
      <w:proofErr w:type="gramEnd"/>
      <w:r>
        <w:t xml:space="preserve"> этого программа состоит из файлов</w:t>
      </w:r>
      <w:r w:rsidR="00CD2AE3">
        <w:t>:</w:t>
      </w:r>
    </w:p>
    <w:p w:rsidR="002179E3" w:rsidRDefault="00CE3C85" w:rsidP="002179E3">
      <w:pPr>
        <w:numPr>
          <w:ilvl w:val="0"/>
          <w:numId w:val="9"/>
        </w:numPr>
      </w:pPr>
      <w:proofErr w:type="gramStart"/>
      <w:r w:rsidRPr="00CE3C85">
        <w:rPr>
          <w:lang w:val="en-US"/>
        </w:rPr>
        <w:t>graph</w:t>
      </w:r>
      <w:r w:rsidRPr="00CE3C85">
        <w:t>.</w:t>
      </w:r>
      <w:r w:rsidRPr="00CE3C85">
        <w:rPr>
          <w:lang w:val="en-US"/>
        </w:rPr>
        <w:t>h</w:t>
      </w:r>
      <w:proofErr w:type="gramEnd"/>
      <w:r w:rsidR="002179E3" w:rsidRPr="003D302E">
        <w:t xml:space="preserve"> </w:t>
      </w:r>
      <w:r w:rsidR="002179E3">
        <w:t xml:space="preserve">и </w:t>
      </w:r>
      <w:r w:rsidR="00EC2E89">
        <w:rPr>
          <w:lang w:val="en-US"/>
        </w:rPr>
        <w:t>vertex</w:t>
      </w:r>
      <w:r w:rsidR="002179E3">
        <w:t xml:space="preserve">.h – соответственно файлы с интерфейсом и реализацией шаблона </w:t>
      </w:r>
      <w:r w:rsidR="002179E3">
        <w:rPr>
          <w:lang w:val="en-US"/>
        </w:rPr>
        <w:t>Vertex</w:t>
      </w:r>
      <w:r w:rsidRPr="00CE3C85">
        <w:t>.</w:t>
      </w:r>
    </w:p>
    <w:p w:rsidR="00CD2AE3" w:rsidRDefault="00CE3C85">
      <w:pPr>
        <w:numPr>
          <w:ilvl w:val="0"/>
          <w:numId w:val="9"/>
        </w:numPr>
      </w:pPr>
      <w:proofErr w:type="gramStart"/>
      <w:r w:rsidRPr="00CE3C85">
        <w:rPr>
          <w:lang w:val="en-US"/>
        </w:rPr>
        <w:t>graph</w:t>
      </w:r>
      <w:r w:rsidRPr="00CE3C85">
        <w:t>_</w:t>
      </w:r>
      <w:r w:rsidRPr="00CE3C85">
        <w:rPr>
          <w:lang w:val="en-US"/>
        </w:rPr>
        <w:t>mat</w:t>
      </w:r>
      <w:r w:rsidRPr="00CE3C85">
        <w:t>_</w:t>
      </w:r>
      <w:r w:rsidRPr="00CE3C85">
        <w:rPr>
          <w:lang w:val="en-US"/>
        </w:rPr>
        <w:t>ident</w:t>
      </w:r>
      <w:r w:rsidRPr="00CE3C85">
        <w:t>.</w:t>
      </w:r>
      <w:r w:rsidRPr="00CE3C85">
        <w:rPr>
          <w:lang w:val="en-US"/>
        </w:rPr>
        <w:t>h</w:t>
      </w:r>
      <w:proofErr w:type="gramEnd"/>
      <w:r w:rsidR="003D302E" w:rsidRPr="003D302E">
        <w:t xml:space="preserve"> </w:t>
      </w:r>
      <w:r w:rsidR="003D302E">
        <w:t xml:space="preserve">и </w:t>
      </w:r>
      <w:r w:rsidRPr="00CE3C85">
        <w:rPr>
          <w:lang w:val="en-US"/>
        </w:rPr>
        <w:t>graph</w:t>
      </w:r>
      <w:r w:rsidRPr="00CE3C85">
        <w:t>_</w:t>
      </w:r>
      <w:r w:rsidRPr="00CE3C85">
        <w:rPr>
          <w:lang w:val="en-US"/>
        </w:rPr>
        <w:t>mat</w:t>
      </w:r>
      <w:r w:rsidRPr="00CE3C85">
        <w:t>_</w:t>
      </w:r>
      <w:r w:rsidRPr="00CE3C85">
        <w:rPr>
          <w:lang w:val="en-US"/>
        </w:rPr>
        <w:t>ident</w:t>
      </w:r>
      <w:r w:rsidRPr="00CE3C85">
        <w:t>.</w:t>
      </w:r>
      <w:r>
        <w:rPr>
          <w:lang w:val="en-US"/>
        </w:rPr>
        <w:t>cpp</w:t>
      </w:r>
      <w:r w:rsidRPr="003D302E">
        <w:t xml:space="preserve"> </w:t>
      </w:r>
      <w:r w:rsidR="00CD2AE3">
        <w:t xml:space="preserve">– </w:t>
      </w:r>
      <w:r w:rsidR="00C13316">
        <w:t xml:space="preserve">соответственно файлы с интерфейсом и реализацией шаблона </w:t>
      </w:r>
      <w:r w:rsidR="00C13316">
        <w:rPr>
          <w:lang w:val="en-US"/>
        </w:rPr>
        <w:t>Graph</w:t>
      </w:r>
      <w:r w:rsidRPr="00CE3C85">
        <w:t>.</w:t>
      </w:r>
    </w:p>
    <w:p w:rsidR="00DA2C31" w:rsidRPr="00DA2C31" w:rsidRDefault="00CE3C85">
      <w:pPr>
        <w:numPr>
          <w:ilvl w:val="0"/>
          <w:numId w:val="9"/>
        </w:numPr>
      </w:pPr>
      <w:r>
        <w:rPr>
          <w:lang w:val="en-US"/>
        </w:rPr>
        <w:t>kruskal</w:t>
      </w:r>
      <w:r w:rsidRPr="00CE3C85">
        <w:t>.</w:t>
      </w:r>
      <w:r>
        <w:rPr>
          <w:lang w:val="en-US"/>
        </w:rPr>
        <w:t>h</w:t>
      </w:r>
      <w:r w:rsidRPr="00CE3C85">
        <w:t xml:space="preserve">, </w:t>
      </w:r>
      <w:r>
        <w:rPr>
          <w:lang w:val="en-US"/>
        </w:rPr>
        <w:t>kruskal</w:t>
      </w:r>
      <w:r w:rsidRPr="00CE3C85">
        <w:t>.</w:t>
      </w:r>
      <w:r>
        <w:rPr>
          <w:lang w:val="en-US"/>
        </w:rPr>
        <w:t>cpp</w:t>
      </w:r>
      <w:r w:rsidRPr="00CE3C85">
        <w:t xml:space="preserve"> </w:t>
      </w:r>
      <w:r>
        <w:t xml:space="preserve">и </w:t>
      </w:r>
      <w:r w:rsidRPr="00CE3C85">
        <w:rPr>
          <w:lang w:val="en-US"/>
        </w:rPr>
        <w:t>jarnik</w:t>
      </w:r>
      <w:r w:rsidRPr="00CE3C85">
        <w:t>.</w:t>
      </w:r>
      <w:r w:rsidRPr="00CE3C85">
        <w:rPr>
          <w:lang w:val="en-US"/>
        </w:rPr>
        <w:t>h</w:t>
      </w:r>
      <w:r>
        <w:t xml:space="preserve">, </w:t>
      </w:r>
      <w:r w:rsidRPr="00CE3C85">
        <w:rPr>
          <w:lang w:val="en-US"/>
        </w:rPr>
        <w:t>jarnik</w:t>
      </w:r>
      <w:r w:rsidRPr="00CE3C85">
        <w:t>.</w:t>
      </w:r>
      <w:r>
        <w:rPr>
          <w:lang w:val="en-US"/>
        </w:rPr>
        <w:t>cpp</w:t>
      </w:r>
      <w:r w:rsidRPr="00CE3C85">
        <w:t xml:space="preserve"> </w:t>
      </w:r>
      <w:r w:rsidR="00DA2C31" w:rsidRPr="00DA2C31">
        <w:t>–</w:t>
      </w:r>
      <w:r w:rsidR="00DA2C31">
        <w:t xml:space="preserve"> соответственно с интерфейс</w:t>
      </w:r>
      <w:r>
        <w:t xml:space="preserve">ами и </w:t>
      </w:r>
      <w:r w:rsidR="00DA2C31">
        <w:t>реализаци</w:t>
      </w:r>
      <w:r>
        <w:t>ями алгоритмов Крускала и Ярвика</w:t>
      </w:r>
      <w:r w:rsidRPr="00CE3C85">
        <w:t>.</w:t>
      </w:r>
      <w:r w:rsidR="00DA2C31">
        <w:t xml:space="preserve"> </w:t>
      </w:r>
    </w:p>
    <w:p w:rsidR="00EE2DF3" w:rsidRPr="00CE3C85" w:rsidRDefault="00DA2C31" w:rsidP="00EE2DF3">
      <w:pPr>
        <w:numPr>
          <w:ilvl w:val="0"/>
          <w:numId w:val="9"/>
        </w:numPr>
      </w:pPr>
      <w:proofErr w:type="gramStart"/>
      <w:r>
        <w:rPr>
          <w:lang w:val="en-US"/>
        </w:rPr>
        <w:t>heap</w:t>
      </w:r>
      <w:r w:rsidRPr="00DA2C31">
        <w:t>_</w:t>
      </w:r>
      <w:r>
        <w:rPr>
          <w:lang w:val="en-US"/>
        </w:rPr>
        <w:t>declaration</w:t>
      </w:r>
      <w:r w:rsidRPr="00DA2C31">
        <w:t>.</w:t>
      </w:r>
      <w:r>
        <w:rPr>
          <w:lang w:val="en-US"/>
        </w:rPr>
        <w:t>h</w:t>
      </w:r>
      <w:proofErr w:type="gramEnd"/>
      <w:r w:rsidRPr="00DA2C31">
        <w:t xml:space="preserve"> </w:t>
      </w:r>
      <w:r>
        <w:t>и</w:t>
      </w:r>
      <w:r w:rsidRPr="00DA2C31">
        <w:t xml:space="preserve"> </w:t>
      </w:r>
      <w:r>
        <w:rPr>
          <w:lang w:val="en-US"/>
        </w:rPr>
        <w:t>heap</w:t>
      </w:r>
      <w:r w:rsidRPr="00DA2C31">
        <w:t>.</w:t>
      </w:r>
      <w:r>
        <w:rPr>
          <w:lang w:val="en-US"/>
        </w:rPr>
        <w:t>h</w:t>
      </w:r>
      <w:r w:rsidR="00CE3C85">
        <w:t xml:space="preserve">, а также </w:t>
      </w:r>
      <w:r w:rsidR="00CE3C85" w:rsidRPr="00CE3C85">
        <w:rPr>
          <w:lang w:val="en-US"/>
        </w:rPr>
        <w:t>priority</w:t>
      </w:r>
      <w:r w:rsidR="00CE3C85" w:rsidRPr="00CE3C85">
        <w:t>_</w:t>
      </w:r>
      <w:r w:rsidR="00CE3C85" w:rsidRPr="00CE3C85">
        <w:rPr>
          <w:lang w:val="en-US"/>
        </w:rPr>
        <w:t>queue</w:t>
      </w:r>
      <w:r w:rsidR="00CE3C85" w:rsidRPr="00CE3C85">
        <w:t>.</w:t>
      </w:r>
      <w:r w:rsidR="00CE3C85" w:rsidRPr="00CE3C85">
        <w:rPr>
          <w:lang w:val="en-US"/>
        </w:rPr>
        <w:t>h</w:t>
      </w:r>
      <w:r w:rsidRPr="00DA2C31">
        <w:t xml:space="preserve"> –</w:t>
      </w:r>
      <w:r w:rsidR="00B021F0">
        <w:t xml:space="preserve"> соответственно с интерфейсом</w:t>
      </w:r>
      <w:r w:rsidR="00B021F0" w:rsidRPr="00B021F0">
        <w:t xml:space="preserve"> </w:t>
      </w:r>
      <w:r w:rsidR="00B021F0">
        <w:t xml:space="preserve">и реализацией шаблона </w:t>
      </w:r>
      <w:r w:rsidR="00B021F0">
        <w:rPr>
          <w:lang w:val="en-US"/>
        </w:rPr>
        <w:t>Heap</w:t>
      </w:r>
      <w:r w:rsidR="00CE3C85">
        <w:t xml:space="preserve"> и их обёрткой </w:t>
      </w:r>
      <w:r w:rsidR="00CE3C85">
        <w:rPr>
          <w:lang w:val="en-US"/>
        </w:rPr>
        <w:t>PriorityQueue</w:t>
      </w:r>
      <w:r w:rsidR="00CE3C85" w:rsidRPr="00CE3C85">
        <w:t xml:space="preserve"> </w:t>
      </w:r>
      <w:r w:rsidR="00CE3C85">
        <w:t>конкретизирующей приоритетную очередь как 4-кучу.</w:t>
      </w:r>
    </w:p>
    <w:p w:rsidR="00CE3C85" w:rsidRPr="0034139A" w:rsidRDefault="00CE3C85" w:rsidP="00EE2DF3">
      <w:pPr>
        <w:numPr>
          <w:ilvl w:val="0"/>
          <w:numId w:val="9"/>
        </w:numPr>
      </w:pPr>
      <w:proofErr w:type="gramStart"/>
      <w:r w:rsidRPr="0034139A">
        <w:rPr>
          <w:lang w:val="en-US"/>
        </w:rPr>
        <w:t>unionfind</w:t>
      </w:r>
      <w:r w:rsidRPr="0034139A">
        <w:t>.</w:t>
      </w:r>
      <w:r w:rsidRPr="0034139A">
        <w:rPr>
          <w:lang w:val="en-US"/>
        </w:rPr>
        <w:t>h</w:t>
      </w:r>
      <w:proofErr w:type="gramEnd"/>
      <w:r w:rsidRPr="0034139A">
        <w:t xml:space="preserve"> </w:t>
      </w:r>
      <w:r w:rsidR="0034139A">
        <w:t>и</w:t>
      </w:r>
      <w:r w:rsidR="0034139A" w:rsidRPr="0034139A">
        <w:t xml:space="preserve"> </w:t>
      </w:r>
      <w:r w:rsidR="0034139A" w:rsidRPr="0034139A">
        <w:rPr>
          <w:lang w:val="en-US"/>
        </w:rPr>
        <w:t>unionfind</w:t>
      </w:r>
      <w:r w:rsidR="0034139A" w:rsidRPr="0034139A">
        <w:t>.</w:t>
      </w:r>
      <w:r w:rsidR="0034139A">
        <w:rPr>
          <w:lang w:val="en-US"/>
        </w:rPr>
        <w:t>cpp</w:t>
      </w:r>
      <w:r w:rsidR="0034139A" w:rsidRPr="0034139A">
        <w:t xml:space="preserve"> </w:t>
      </w:r>
      <w:r w:rsidR="0034139A" w:rsidRPr="00DA2C31">
        <w:t>–</w:t>
      </w:r>
      <w:r w:rsidR="0034139A">
        <w:t xml:space="preserve"> соответственно</w:t>
      </w:r>
      <w:r w:rsidR="0034139A" w:rsidRPr="0034139A">
        <w:t xml:space="preserve"> </w:t>
      </w:r>
      <w:r w:rsidR="0034139A">
        <w:rPr>
          <w:lang w:val="en-US"/>
        </w:rPr>
        <w:t>c</w:t>
      </w:r>
      <w:r w:rsidR="0034139A" w:rsidRPr="0034139A">
        <w:t xml:space="preserve"> </w:t>
      </w:r>
      <w:r w:rsidR="0034139A">
        <w:t>интерфейсом и реализацией разделённых множеств.</w:t>
      </w:r>
    </w:p>
    <w:p w:rsidR="00CD2AE3" w:rsidRDefault="00CD2AE3">
      <w:pPr>
        <w:pStyle w:val="2"/>
        <w:pageBreakBefore/>
        <w:numPr>
          <w:ilvl w:val="1"/>
          <w:numId w:val="1"/>
        </w:numPr>
      </w:pPr>
      <w:bookmarkStart w:id="6" w:name="_Toc482967587"/>
      <w:r>
        <w:lastRenderedPageBreak/>
        <w:t>Описание структур данных</w:t>
      </w:r>
      <w:bookmarkEnd w:id="6"/>
    </w:p>
    <w:p w:rsidR="00274AF7" w:rsidRDefault="00274AF7" w:rsidP="00274AF7">
      <w:pPr>
        <w:numPr>
          <w:ilvl w:val="0"/>
          <w:numId w:val="7"/>
        </w:numPr>
      </w:pPr>
      <w:r w:rsidRPr="00D917FF">
        <w:rPr>
          <w:b/>
          <w:i/>
          <w:lang w:val="en-US"/>
        </w:rPr>
        <w:t>Graph</w:t>
      </w:r>
      <w:r w:rsidR="0034139A">
        <w:rPr>
          <w:b/>
          <w:i/>
        </w:rPr>
        <w:t xml:space="preserve"> </w:t>
      </w:r>
      <w:r w:rsidRPr="00866158">
        <w:t xml:space="preserve">– </w:t>
      </w:r>
      <w:r w:rsidR="0034139A">
        <w:t>класс</w:t>
      </w:r>
      <w:r>
        <w:t xml:space="preserve"> для хранения и основных операций для работы с графом</w:t>
      </w:r>
      <w:r w:rsidR="008F0524" w:rsidRPr="008F0524">
        <w:t xml:space="preserve"> </w:t>
      </w:r>
      <w:r w:rsidR="008F0524">
        <w:t>хранящимся в виде матрицы смежности,</w:t>
      </w:r>
      <w:r w:rsidR="00DF4E26" w:rsidRPr="00DF4E26">
        <w:t xml:space="preserve"> </w:t>
      </w:r>
      <w:r w:rsidR="00DF4E26">
        <w:t>имеет конструктор с параметром позволяющим задать количество вершин в графе</w:t>
      </w:r>
      <w:r w:rsidR="002220AE">
        <w:t>,</w:t>
      </w:r>
    </w:p>
    <w:p w:rsidR="00D63DDF" w:rsidRDefault="00D63DDF" w:rsidP="00D63DDF">
      <w:pPr>
        <w:ind w:left="899" w:firstLine="0"/>
      </w:pPr>
      <w:r>
        <w:t>Основные методы для работы с ним</w:t>
      </w:r>
      <w:r w:rsidR="00DC6766">
        <w:t>:</w:t>
      </w:r>
    </w:p>
    <w:p w:rsidR="00274AF7" w:rsidRPr="00DF4E26" w:rsidRDefault="00DF4E26" w:rsidP="00274AF7">
      <w:pPr>
        <w:numPr>
          <w:ilvl w:val="1"/>
          <w:numId w:val="7"/>
        </w:numPr>
      </w:pPr>
      <w:r w:rsidRPr="002972A1">
        <w:rPr>
          <w:i/>
          <w:lang w:val="en-US"/>
        </w:rPr>
        <w:t>setEdge</w:t>
      </w:r>
      <w:r w:rsidRPr="002972A1">
        <w:rPr>
          <w:i/>
        </w:rPr>
        <w:t>(</w:t>
      </w:r>
      <w:r w:rsidRPr="002972A1">
        <w:rPr>
          <w:i/>
          <w:lang w:val="en-US"/>
        </w:rPr>
        <w:t>from</w:t>
      </w:r>
      <w:r w:rsidRPr="002972A1">
        <w:rPr>
          <w:i/>
        </w:rPr>
        <w:t xml:space="preserve">, </w:t>
      </w:r>
      <w:r w:rsidRPr="002972A1">
        <w:rPr>
          <w:i/>
          <w:lang w:val="en-US"/>
        </w:rPr>
        <w:t>to</w:t>
      </w:r>
      <w:r w:rsidRPr="002972A1">
        <w:rPr>
          <w:i/>
        </w:rPr>
        <w:t xml:space="preserve">, </w:t>
      </w:r>
      <w:r w:rsidRPr="002972A1">
        <w:rPr>
          <w:i/>
          <w:lang w:val="en-US"/>
        </w:rPr>
        <w:t>w</w:t>
      </w:r>
      <w:r w:rsidRPr="002972A1">
        <w:rPr>
          <w:i/>
        </w:rPr>
        <w:t>)</w:t>
      </w:r>
      <w:r w:rsidRPr="00866158">
        <w:t xml:space="preserve"> –</w:t>
      </w:r>
      <w:r w:rsidRPr="00DF4E26">
        <w:t xml:space="preserve"> </w:t>
      </w:r>
      <w:r>
        <w:t xml:space="preserve">метод устанавливающий соответствующее ребро веса </w:t>
      </w:r>
      <w:r>
        <w:rPr>
          <w:lang w:val="en-US"/>
        </w:rPr>
        <w:t>w</w:t>
      </w:r>
      <w:r>
        <w:t xml:space="preserve">, от вершины с номером </w:t>
      </w:r>
      <w:r>
        <w:rPr>
          <w:lang w:val="en-US"/>
        </w:rPr>
        <w:t>from</w:t>
      </w:r>
      <w:r w:rsidRPr="00DF4E26">
        <w:t xml:space="preserve">, </w:t>
      </w:r>
      <w:r>
        <w:t xml:space="preserve">до вершины с номером </w:t>
      </w:r>
      <w:r>
        <w:rPr>
          <w:lang w:val="en-US"/>
        </w:rPr>
        <w:t>to</w:t>
      </w:r>
    </w:p>
    <w:p w:rsidR="00DF4E26" w:rsidRDefault="0034139A" w:rsidP="0034139A">
      <w:pPr>
        <w:numPr>
          <w:ilvl w:val="1"/>
          <w:numId w:val="7"/>
        </w:numPr>
      </w:pPr>
      <w:r>
        <w:rPr>
          <w:i/>
          <w:lang w:val="en-US"/>
        </w:rPr>
        <w:t>unset</w:t>
      </w:r>
      <w:r w:rsidR="00A658E3" w:rsidRPr="002972A1">
        <w:rPr>
          <w:i/>
          <w:lang w:val="en-US"/>
        </w:rPr>
        <w:t>Edge</w:t>
      </w:r>
      <w:r w:rsidR="00A658E3" w:rsidRPr="002972A1">
        <w:rPr>
          <w:i/>
        </w:rPr>
        <w:t>(</w:t>
      </w:r>
      <w:r w:rsidR="00A658E3" w:rsidRPr="002972A1">
        <w:rPr>
          <w:i/>
          <w:lang w:val="en-US"/>
        </w:rPr>
        <w:t>from</w:t>
      </w:r>
      <w:r w:rsidR="00A658E3" w:rsidRPr="002972A1">
        <w:rPr>
          <w:i/>
        </w:rPr>
        <w:t xml:space="preserve">, </w:t>
      </w:r>
      <w:r w:rsidR="00A658E3" w:rsidRPr="002972A1">
        <w:rPr>
          <w:i/>
          <w:lang w:val="en-US"/>
        </w:rPr>
        <w:t>to</w:t>
      </w:r>
      <w:r w:rsidR="00A658E3" w:rsidRPr="002972A1">
        <w:rPr>
          <w:i/>
        </w:rPr>
        <w:t xml:space="preserve">) </w:t>
      </w:r>
      <w:r w:rsidR="00A658E3" w:rsidRPr="00866158">
        <w:t>–</w:t>
      </w:r>
      <w:r w:rsidR="00A658E3">
        <w:t xml:space="preserve"> удаляет ребро связывающее </w:t>
      </w:r>
      <w:r w:rsidR="00A658E3">
        <w:rPr>
          <w:lang w:val="en-US"/>
        </w:rPr>
        <w:t>from</w:t>
      </w:r>
      <w:r w:rsidR="00A658E3" w:rsidRPr="00A658E3">
        <w:t xml:space="preserve"> </w:t>
      </w:r>
      <w:r w:rsidR="00A658E3">
        <w:t xml:space="preserve">и </w:t>
      </w:r>
      <w:r w:rsidR="00A658E3">
        <w:rPr>
          <w:lang w:val="en-US"/>
        </w:rPr>
        <w:t>to</w:t>
      </w:r>
    </w:p>
    <w:p w:rsidR="00A658E3" w:rsidRPr="00A658E3" w:rsidRDefault="00A658E3" w:rsidP="00274AF7">
      <w:pPr>
        <w:numPr>
          <w:ilvl w:val="1"/>
          <w:numId w:val="7"/>
        </w:numPr>
      </w:pPr>
      <w:proofErr w:type="gramStart"/>
      <w:r w:rsidRPr="002972A1">
        <w:rPr>
          <w:rStyle w:val="pl-en"/>
          <w:i/>
          <w:lang w:val="en-US"/>
        </w:rPr>
        <w:t>getEdges</w:t>
      </w:r>
      <w:r w:rsidR="0034139A">
        <w:rPr>
          <w:rStyle w:val="pl-en"/>
          <w:i/>
          <w:lang w:val="en-US"/>
        </w:rPr>
        <w:t>Weight</w:t>
      </w:r>
      <w:r w:rsidRPr="002972A1">
        <w:rPr>
          <w:i/>
        </w:rPr>
        <w:t>(</w:t>
      </w:r>
      <w:proofErr w:type="gramEnd"/>
      <w:r w:rsidR="0034139A">
        <w:rPr>
          <w:rStyle w:val="pl-k"/>
          <w:i/>
          <w:lang w:val="en-US"/>
        </w:rPr>
        <w:t>from</w:t>
      </w:r>
      <w:r w:rsidR="0034139A" w:rsidRPr="0034139A">
        <w:rPr>
          <w:rStyle w:val="pl-k"/>
          <w:i/>
        </w:rPr>
        <w:t xml:space="preserve">, </w:t>
      </w:r>
      <w:r w:rsidR="0034139A">
        <w:rPr>
          <w:rStyle w:val="pl-k"/>
          <w:i/>
          <w:lang w:val="en-US"/>
        </w:rPr>
        <w:t>to</w:t>
      </w:r>
      <w:r w:rsidRPr="002972A1">
        <w:rPr>
          <w:i/>
        </w:rPr>
        <w:t>)</w:t>
      </w:r>
      <w:r w:rsidRPr="00A658E3">
        <w:t xml:space="preserve"> – </w:t>
      </w:r>
      <w:r>
        <w:t xml:space="preserve">метод возвращающий </w:t>
      </w:r>
      <w:r w:rsidR="0034139A">
        <w:t xml:space="preserve">вес ребра между вершинами </w:t>
      </w:r>
      <w:r w:rsidR="0034139A">
        <w:rPr>
          <w:lang w:val="en-US"/>
        </w:rPr>
        <w:t>from</w:t>
      </w:r>
      <w:r w:rsidR="0034139A" w:rsidRPr="0034139A">
        <w:t xml:space="preserve"> </w:t>
      </w:r>
      <w:r w:rsidR="0034139A">
        <w:t xml:space="preserve">и </w:t>
      </w:r>
      <w:r w:rsidR="0034139A">
        <w:rPr>
          <w:lang w:val="en-US"/>
        </w:rPr>
        <w:t>to</w:t>
      </w:r>
      <w:r w:rsidR="0034139A">
        <w:t xml:space="preserve"> или ноль если ребра нет.</w:t>
      </w:r>
    </w:p>
    <w:p w:rsidR="008D53F0" w:rsidRDefault="0034139A" w:rsidP="008D53F0">
      <w:pPr>
        <w:numPr>
          <w:ilvl w:val="1"/>
          <w:numId w:val="7"/>
        </w:numPr>
      </w:pPr>
      <w:r>
        <w:rPr>
          <w:i/>
          <w:lang w:val="en-US"/>
        </w:rPr>
        <w:t>getSize</w:t>
      </w:r>
      <w:r w:rsidR="00A658E3" w:rsidRPr="002972A1">
        <w:rPr>
          <w:i/>
        </w:rPr>
        <w:t>()</w:t>
      </w:r>
      <w:r w:rsidR="00A658E3" w:rsidRPr="00A658E3">
        <w:t xml:space="preserve"> – </w:t>
      </w:r>
      <w:r>
        <w:t>метод</w:t>
      </w:r>
      <w:r w:rsidR="00A658E3">
        <w:t xml:space="preserve"> для получения числа</w:t>
      </w:r>
      <w:r w:rsidR="008D53F0">
        <w:t xml:space="preserve"> вершин в графе</w:t>
      </w:r>
    </w:p>
    <w:p w:rsidR="008F0524" w:rsidRDefault="008F0524" w:rsidP="008F0524">
      <w:pPr>
        <w:numPr>
          <w:ilvl w:val="0"/>
          <w:numId w:val="7"/>
        </w:numPr>
      </w:pPr>
      <w:r w:rsidRPr="00D917FF">
        <w:rPr>
          <w:b/>
          <w:i/>
          <w:lang w:val="en-US"/>
        </w:rPr>
        <w:t>Graph</w:t>
      </w:r>
      <w:r>
        <w:rPr>
          <w:b/>
          <w:i/>
          <w:lang w:val="en-US"/>
        </w:rPr>
        <w:t>MatIdent</w:t>
      </w:r>
      <w:r>
        <w:rPr>
          <w:b/>
          <w:i/>
        </w:rPr>
        <w:t xml:space="preserve"> </w:t>
      </w:r>
      <w:r w:rsidRPr="00866158">
        <w:t xml:space="preserve">– </w:t>
      </w:r>
      <w:r>
        <w:t>класс для хранения и основных операций для работы с графом хранящимся в виде матрицы смежности,</w:t>
      </w:r>
      <w:r w:rsidRPr="00DF4E26">
        <w:t xml:space="preserve"> </w:t>
      </w:r>
      <w:r>
        <w:t>имеет конструктор с параметром позволяющим задать количество вершин и рёбер в графе.</w:t>
      </w:r>
    </w:p>
    <w:p w:rsidR="008F0524" w:rsidRDefault="008F0524" w:rsidP="008F0524">
      <w:pPr>
        <w:ind w:left="899" w:firstLine="0"/>
      </w:pPr>
      <w:r>
        <w:t>Основные методы для работы с ним:</w:t>
      </w:r>
    </w:p>
    <w:p w:rsidR="008F0524" w:rsidRDefault="008F0524" w:rsidP="008F0524">
      <w:pPr>
        <w:numPr>
          <w:ilvl w:val="1"/>
          <w:numId w:val="7"/>
        </w:numPr>
      </w:pPr>
      <w:r w:rsidRPr="002972A1">
        <w:rPr>
          <w:i/>
          <w:lang w:val="en-US"/>
        </w:rPr>
        <w:t>setEdge</w:t>
      </w:r>
      <w:r w:rsidRPr="002972A1">
        <w:rPr>
          <w:i/>
        </w:rPr>
        <w:t>(</w:t>
      </w:r>
      <w:r w:rsidRPr="002972A1">
        <w:rPr>
          <w:i/>
          <w:lang w:val="en-US"/>
        </w:rPr>
        <w:t>from</w:t>
      </w:r>
      <w:r w:rsidRPr="002972A1">
        <w:rPr>
          <w:i/>
        </w:rPr>
        <w:t xml:space="preserve">, </w:t>
      </w:r>
      <w:r w:rsidRPr="002972A1">
        <w:rPr>
          <w:i/>
          <w:lang w:val="en-US"/>
        </w:rPr>
        <w:t>to</w:t>
      </w:r>
      <w:r w:rsidRPr="002972A1">
        <w:rPr>
          <w:i/>
        </w:rPr>
        <w:t>,</w:t>
      </w:r>
      <w:r w:rsidR="008B3E26" w:rsidRPr="008B3E26">
        <w:rPr>
          <w:i/>
        </w:rPr>
        <w:t xml:space="preserve"> </w:t>
      </w:r>
      <w:r w:rsidR="008B3E26">
        <w:rPr>
          <w:i/>
          <w:lang w:val="en-US"/>
        </w:rPr>
        <w:t>n</w:t>
      </w:r>
      <w:r w:rsidR="008B3E26" w:rsidRPr="008B3E26">
        <w:rPr>
          <w:i/>
        </w:rPr>
        <w:t>,</w:t>
      </w:r>
      <w:r w:rsidRPr="002972A1">
        <w:rPr>
          <w:i/>
        </w:rPr>
        <w:t xml:space="preserve"> </w:t>
      </w:r>
      <w:r w:rsidRPr="002972A1">
        <w:rPr>
          <w:i/>
          <w:lang w:val="en-US"/>
        </w:rPr>
        <w:t>w</w:t>
      </w:r>
      <w:r w:rsidRPr="002972A1">
        <w:rPr>
          <w:i/>
        </w:rPr>
        <w:t>)</w:t>
      </w:r>
      <w:r w:rsidRPr="00866158">
        <w:t xml:space="preserve"> –</w:t>
      </w:r>
      <w:r w:rsidRPr="00DF4E26">
        <w:t xml:space="preserve"> </w:t>
      </w:r>
      <w:r>
        <w:t xml:space="preserve">метод устанавливающий соответствующее ребро </w:t>
      </w:r>
      <w:r w:rsidR="008B3E26" w:rsidRPr="008B3E26">
        <w:rPr>
          <w:i/>
          <w:lang w:val="en-US"/>
        </w:rPr>
        <w:t>n</w:t>
      </w:r>
      <w:r w:rsidR="008B3E26" w:rsidRPr="008B3E26">
        <w:t xml:space="preserve"> </w:t>
      </w:r>
      <w:r>
        <w:t xml:space="preserve">веса </w:t>
      </w:r>
      <w:r>
        <w:rPr>
          <w:lang w:val="en-US"/>
        </w:rPr>
        <w:t>w</w:t>
      </w:r>
      <w:r>
        <w:t xml:space="preserve">, от вершины с номером </w:t>
      </w:r>
      <w:r>
        <w:rPr>
          <w:lang w:val="en-US"/>
        </w:rPr>
        <w:t>from</w:t>
      </w:r>
      <w:r w:rsidRPr="00DF4E26">
        <w:t xml:space="preserve">, </w:t>
      </w:r>
      <w:r>
        <w:t xml:space="preserve">до вершины с номером </w:t>
      </w:r>
      <w:r>
        <w:rPr>
          <w:lang w:val="en-US"/>
        </w:rPr>
        <w:t>to</w:t>
      </w:r>
    </w:p>
    <w:p w:rsidR="008F0524" w:rsidRPr="00A658E3" w:rsidRDefault="008F0524" w:rsidP="008F0524">
      <w:pPr>
        <w:numPr>
          <w:ilvl w:val="1"/>
          <w:numId w:val="7"/>
        </w:numPr>
      </w:pPr>
      <w:proofErr w:type="gramStart"/>
      <w:r w:rsidRPr="002972A1">
        <w:rPr>
          <w:rStyle w:val="pl-en"/>
          <w:i/>
          <w:lang w:val="en-US"/>
        </w:rPr>
        <w:t>getEdges</w:t>
      </w:r>
      <w:r>
        <w:rPr>
          <w:rStyle w:val="pl-en"/>
          <w:i/>
          <w:lang w:val="en-US"/>
        </w:rPr>
        <w:t>Weight</w:t>
      </w:r>
      <w:r w:rsidRPr="002972A1">
        <w:rPr>
          <w:i/>
        </w:rPr>
        <w:t>(</w:t>
      </w:r>
      <w:proofErr w:type="gramEnd"/>
      <w:r>
        <w:rPr>
          <w:rStyle w:val="pl-k"/>
          <w:i/>
          <w:lang w:val="en-US"/>
        </w:rPr>
        <w:t>v</w:t>
      </w:r>
      <w:r w:rsidRPr="0034139A">
        <w:rPr>
          <w:rStyle w:val="pl-k"/>
          <w:i/>
        </w:rPr>
        <w:t xml:space="preserve">, </w:t>
      </w:r>
      <w:r>
        <w:rPr>
          <w:rStyle w:val="pl-k"/>
          <w:i/>
          <w:lang w:val="en-US"/>
        </w:rPr>
        <w:t>e</w:t>
      </w:r>
      <w:r w:rsidRPr="002972A1">
        <w:rPr>
          <w:i/>
        </w:rPr>
        <w:t>)</w:t>
      </w:r>
      <w:r w:rsidRPr="00A658E3">
        <w:t xml:space="preserve"> – </w:t>
      </w:r>
      <w:r>
        <w:t>метод возвращающий вес ребра</w:t>
      </w:r>
      <w:r w:rsidRPr="008F0524">
        <w:t xml:space="preserve"> </w:t>
      </w:r>
      <w:r w:rsidRPr="008F0524">
        <w:rPr>
          <w:i/>
          <w:lang w:val="en-US"/>
        </w:rPr>
        <w:t>e</w:t>
      </w:r>
      <w:r>
        <w:t xml:space="preserve"> к вершине </w:t>
      </w:r>
      <w:r w:rsidRPr="008F0524">
        <w:rPr>
          <w:i/>
          <w:lang w:val="en-US"/>
        </w:rPr>
        <w:t>v</w:t>
      </w:r>
      <w:r>
        <w:t xml:space="preserve"> </w:t>
      </w:r>
      <w:r w:rsidR="008B3E26">
        <w:t xml:space="preserve">или ноль если ребро </w:t>
      </w:r>
      <w:r w:rsidR="008B3E26" w:rsidRPr="008B3E26">
        <w:rPr>
          <w:i/>
          <w:lang w:val="en-US"/>
        </w:rPr>
        <w:t>e</w:t>
      </w:r>
      <w:r w:rsidR="008B3E26">
        <w:t xml:space="preserve"> не связано с </w:t>
      </w:r>
      <w:r w:rsidR="008B3E26" w:rsidRPr="008B3E26">
        <w:rPr>
          <w:i/>
          <w:lang w:val="en-US"/>
        </w:rPr>
        <w:t>v</w:t>
      </w:r>
      <w:r>
        <w:t>.</w:t>
      </w:r>
    </w:p>
    <w:p w:rsidR="008F0524" w:rsidRPr="008F0524" w:rsidRDefault="008F0524" w:rsidP="008F0524">
      <w:pPr>
        <w:numPr>
          <w:ilvl w:val="1"/>
          <w:numId w:val="7"/>
        </w:numPr>
      </w:pPr>
      <w:r>
        <w:rPr>
          <w:i/>
          <w:lang w:val="en-US"/>
        </w:rPr>
        <w:t>getVerticesSize</w:t>
      </w:r>
      <w:r w:rsidRPr="002972A1">
        <w:rPr>
          <w:i/>
        </w:rPr>
        <w:t>()</w:t>
      </w:r>
      <w:r w:rsidRPr="00A658E3">
        <w:t xml:space="preserve"> – </w:t>
      </w:r>
      <w:r>
        <w:t>метод для получения числа вершин в графе</w:t>
      </w:r>
    </w:p>
    <w:p w:rsidR="008F0524" w:rsidRDefault="008F0524" w:rsidP="008F0524">
      <w:pPr>
        <w:numPr>
          <w:ilvl w:val="1"/>
          <w:numId w:val="7"/>
        </w:numPr>
      </w:pPr>
      <w:r>
        <w:rPr>
          <w:i/>
          <w:lang w:val="en-US"/>
        </w:rPr>
        <w:t>getEdgesSize</w:t>
      </w:r>
      <w:r w:rsidRPr="002972A1">
        <w:rPr>
          <w:i/>
        </w:rPr>
        <w:t>()</w:t>
      </w:r>
      <w:r w:rsidRPr="00A658E3">
        <w:t xml:space="preserve"> – </w:t>
      </w:r>
      <w:r>
        <w:t>метод для получения числа рёбер в графе</w:t>
      </w:r>
    </w:p>
    <w:p w:rsidR="008F0524" w:rsidRDefault="008F0524" w:rsidP="008F0524">
      <w:pPr>
        <w:ind w:left="1259" w:firstLine="0"/>
      </w:pPr>
    </w:p>
    <w:p w:rsidR="007D2995" w:rsidRDefault="007D2995" w:rsidP="007D2995">
      <w:pPr>
        <w:numPr>
          <w:ilvl w:val="0"/>
          <w:numId w:val="7"/>
        </w:numPr>
      </w:pPr>
      <w:r w:rsidRPr="00D917FF">
        <w:rPr>
          <w:b/>
          <w:i/>
          <w:lang w:val="en-US"/>
        </w:rPr>
        <w:t>Heap</w:t>
      </w:r>
      <w:r w:rsidRPr="00D917FF">
        <w:rPr>
          <w:b/>
          <w:i/>
        </w:rPr>
        <w:t>&lt;</w:t>
      </w:r>
      <w:r w:rsidRPr="00D917FF">
        <w:rPr>
          <w:b/>
          <w:i/>
          <w:lang w:val="en-US"/>
        </w:rPr>
        <w:t>DataType</w:t>
      </w:r>
      <w:r w:rsidRPr="00D917FF">
        <w:rPr>
          <w:b/>
          <w:i/>
        </w:rPr>
        <w:t xml:space="preserve">, </w:t>
      </w:r>
      <w:r w:rsidRPr="00D917FF">
        <w:rPr>
          <w:b/>
          <w:i/>
          <w:lang w:val="en-US"/>
        </w:rPr>
        <w:t>int</w:t>
      </w:r>
      <w:r w:rsidRPr="00D917FF">
        <w:rPr>
          <w:b/>
          <w:i/>
        </w:rPr>
        <w:t xml:space="preserve"> </w:t>
      </w:r>
      <w:r w:rsidRPr="00D917FF">
        <w:rPr>
          <w:b/>
          <w:i/>
          <w:lang w:val="en-US"/>
        </w:rPr>
        <w:t>n</w:t>
      </w:r>
      <w:r w:rsidRPr="00D917FF">
        <w:rPr>
          <w:b/>
          <w:i/>
        </w:rPr>
        <w:t>&gt;</w:t>
      </w:r>
      <w:r w:rsidRPr="00A658E3">
        <w:t xml:space="preserve"> –</w:t>
      </w:r>
      <w:r w:rsidRPr="005516BD">
        <w:t xml:space="preserve"> </w:t>
      </w:r>
      <w:r>
        <w:t xml:space="preserve">шаблон для хранения и основных операций для работы с </w:t>
      </w:r>
      <w:r w:rsidR="005516BD">
        <w:rPr>
          <w:lang w:val="en-US"/>
        </w:rPr>
        <w:t>n</w:t>
      </w:r>
      <w:r w:rsidR="005516BD">
        <w:t>-кучами</w:t>
      </w:r>
      <w:r w:rsidR="00457A7A">
        <w:t>,</w:t>
      </w:r>
      <w:r w:rsidR="00460322" w:rsidRPr="00460322">
        <w:t xml:space="preserve"> </w:t>
      </w:r>
      <w:r w:rsidR="00460322">
        <w:t>имеет конструктор позволяющий задать размер предварительно выделяемой памяти для элементов</w:t>
      </w:r>
      <w:r w:rsidR="001C14AB">
        <w:t>, также</w:t>
      </w:r>
      <w:r w:rsidR="00457A7A">
        <w:t xml:space="preserve"> в файле </w:t>
      </w:r>
      <w:r w:rsidR="00457A7A">
        <w:rPr>
          <w:lang w:val="en-US"/>
        </w:rPr>
        <w:t>priority</w:t>
      </w:r>
      <w:r w:rsidR="00457A7A" w:rsidRPr="00457A7A">
        <w:t>_</w:t>
      </w:r>
      <w:r w:rsidR="00457A7A">
        <w:rPr>
          <w:lang w:val="en-US"/>
        </w:rPr>
        <w:t>queue</w:t>
      </w:r>
      <w:r w:rsidR="00457A7A" w:rsidRPr="00457A7A">
        <w:t>.</w:t>
      </w:r>
      <w:r w:rsidR="00457A7A">
        <w:rPr>
          <w:lang w:val="en-US"/>
        </w:rPr>
        <w:t>h</w:t>
      </w:r>
      <w:r w:rsidR="00457A7A" w:rsidRPr="00457A7A">
        <w:t xml:space="preserve"> </w:t>
      </w:r>
      <w:r w:rsidR="00457A7A">
        <w:t>содержит подстановк</w:t>
      </w:r>
      <w:r w:rsidR="001C14AB">
        <w:t>у</w:t>
      </w:r>
      <w:r w:rsidR="00457A7A">
        <w:t xml:space="preserve"> </w:t>
      </w:r>
      <w:r w:rsidR="00457A7A" w:rsidRPr="00D917FF">
        <w:rPr>
          <w:b/>
          <w:i/>
          <w:lang w:val="en-US"/>
        </w:rPr>
        <w:t>PriorityQueue</w:t>
      </w:r>
      <w:r w:rsidR="00457A7A" w:rsidRPr="00D917FF">
        <w:rPr>
          <w:b/>
          <w:i/>
        </w:rPr>
        <w:t>&lt;</w:t>
      </w:r>
      <w:r w:rsidR="00457A7A" w:rsidRPr="00D917FF">
        <w:rPr>
          <w:b/>
          <w:i/>
          <w:lang w:val="en-US"/>
        </w:rPr>
        <w:t>DataType</w:t>
      </w:r>
      <w:r w:rsidR="00457A7A" w:rsidRPr="00D917FF">
        <w:rPr>
          <w:b/>
          <w:i/>
        </w:rPr>
        <w:t>&gt;</w:t>
      </w:r>
      <w:r w:rsidR="00457A7A" w:rsidRPr="00457A7A">
        <w:t xml:space="preserve"> </w:t>
      </w:r>
      <w:r w:rsidR="00457A7A">
        <w:t>соответствующ</w:t>
      </w:r>
      <w:r w:rsidR="001C14AB">
        <w:t>ую</w:t>
      </w:r>
      <w:r w:rsidR="00457A7A">
        <w:t xml:space="preserve"> </w:t>
      </w:r>
      <w:r w:rsidR="0034139A" w:rsidRPr="0034139A">
        <w:t>4</w:t>
      </w:r>
      <w:r w:rsidR="004F7E7A">
        <w:t>-кучам</w:t>
      </w:r>
      <w:r w:rsidR="005516BD">
        <w:t xml:space="preserve"> </w:t>
      </w:r>
    </w:p>
    <w:p w:rsidR="007D2995" w:rsidRDefault="00990467" w:rsidP="00990467">
      <w:pPr>
        <w:pStyle w:val="afb"/>
        <w:numPr>
          <w:ilvl w:val="1"/>
          <w:numId w:val="7"/>
        </w:numPr>
      </w:pPr>
      <w:r w:rsidRPr="002972A1">
        <w:rPr>
          <w:i/>
          <w:lang w:val="en-US"/>
        </w:rPr>
        <w:t>Insert</w:t>
      </w:r>
      <w:r w:rsidRPr="002972A1">
        <w:rPr>
          <w:i/>
        </w:rPr>
        <w:t>(</w:t>
      </w:r>
      <w:r w:rsidRPr="002972A1">
        <w:rPr>
          <w:i/>
          <w:lang w:val="en-US"/>
        </w:rPr>
        <w:t>const</w:t>
      </w:r>
      <w:r w:rsidRPr="002972A1">
        <w:rPr>
          <w:i/>
        </w:rPr>
        <w:t xml:space="preserve"> </w:t>
      </w:r>
      <w:r w:rsidRPr="002972A1">
        <w:rPr>
          <w:i/>
          <w:lang w:val="en-US"/>
        </w:rPr>
        <w:t>DataType</w:t>
      </w:r>
      <w:r w:rsidRPr="002972A1">
        <w:rPr>
          <w:i/>
        </w:rPr>
        <w:t xml:space="preserve">&amp; </w:t>
      </w:r>
      <w:r w:rsidRPr="002972A1">
        <w:rPr>
          <w:i/>
          <w:lang w:val="en-US"/>
        </w:rPr>
        <w:t>value</w:t>
      </w:r>
      <w:r w:rsidRPr="002972A1">
        <w:rPr>
          <w:i/>
        </w:rPr>
        <w:t>)</w:t>
      </w:r>
      <w:r w:rsidRPr="00990467">
        <w:t xml:space="preserve"> </w:t>
      </w:r>
      <w:r w:rsidRPr="00866158">
        <w:t>–</w:t>
      </w:r>
      <w:r w:rsidRPr="00990467">
        <w:t xml:space="preserve"> </w:t>
      </w:r>
      <w:r>
        <w:t xml:space="preserve">выполняет вставку элемента со значением </w:t>
      </w:r>
      <w:r>
        <w:rPr>
          <w:lang w:val="en-US"/>
        </w:rPr>
        <w:t>value</w:t>
      </w:r>
      <w:r w:rsidRPr="00990467">
        <w:t xml:space="preserve"> </w:t>
      </w:r>
      <w:r>
        <w:t>в приоритетную очередь</w:t>
      </w:r>
    </w:p>
    <w:p w:rsidR="0090026A" w:rsidRDefault="00460322" w:rsidP="0090026A">
      <w:pPr>
        <w:numPr>
          <w:ilvl w:val="1"/>
          <w:numId w:val="7"/>
        </w:numPr>
      </w:pPr>
      <w:r w:rsidRPr="002972A1">
        <w:rPr>
          <w:i/>
          <w:lang w:val="en-US"/>
        </w:rPr>
        <w:t>Top</w:t>
      </w:r>
      <w:r w:rsidRPr="002972A1">
        <w:rPr>
          <w:i/>
        </w:rPr>
        <w:t>()</w:t>
      </w:r>
      <w:r w:rsidRPr="0090026A">
        <w:t xml:space="preserve"> </w:t>
      </w:r>
      <w:r w:rsidRPr="00866158">
        <w:t xml:space="preserve">– </w:t>
      </w:r>
      <w:r w:rsidR="00105DF7">
        <w:t>метод позволяющий получить значение минимального элемента в очеред</w:t>
      </w:r>
      <w:r w:rsidR="0090026A">
        <w:t>и</w:t>
      </w:r>
    </w:p>
    <w:p w:rsidR="0090026A" w:rsidRDefault="0090026A" w:rsidP="0090026A">
      <w:pPr>
        <w:numPr>
          <w:ilvl w:val="1"/>
          <w:numId w:val="7"/>
        </w:numPr>
      </w:pPr>
      <w:r w:rsidRPr="002972A1">
        <w:rPr>
          <w:i/>
          <w:lang w:val="en-US"/>
        </w:rPr>
        <w:t>Resize</w:t>
      </w:r>
      <w:r w:rsidRPr="002972A1">
        <w:rPr>
          <w:i/>
        </w:rPr>
        <w:t>()</w:t>
      </w:r>
      <w:r w:rsidRPr="0090026A">
        <w:t xml:space="preserve"> </w:t>
      </w:r>
      <w:r w:rsidRPr="00866158">
        <w:t>–</w:t>
      </w:r>
      <w:r w:rsidRPr="0090026A">
        <w:t xml:space="preserve"> </w:t>
      </w:r>
      <w:r>
        <w:t>метод позволяющий вручную регулировать размер выделенного для кучи пространства</w:t>
      </w:r>
      <w:r w:rsidR="00852409">
        <w:t xml:space="preserve"> памяти</w:t>
      </w:r>
    </w:p>
    <w:p w:rsidR="00852409" w:rsidRDefault="00852409" w:rsidP="0090026A">
      <w:pPr>
        <w:numPr>
          <w:ilvl w:val="1"/>
          <w:numId w:val="7"/>
        </w:numPr>
      </w:pPr>
      <w:r w:rsidRPr="002972A1">
        <w:rPr>
          <w:i/>
          <w:lang w:val="en-US"/>
        </w:rPr>
        <w:t>getSize</w:t>
      </w:r>
      <w:r w:rsidRPr="002972A1">
        <w:rPr>
          <w:i/>
        </w:rPr>
        <w:t>()</w:t>
      </w:r>
      <w:r w:rsidRPr="00852409">
        <w:t xml:space="preserve"> </w:t>
      </w:r>
      <w:r>
        <w:t xml:space="preserve">и </w:t>
      </w:r>
      <w:r w:rsidRPr="002972A1">
        <w:rPr>
          <w:i/>
          <w:lang w:val="en-US"/>
        </w:rPr>
        <w:t>getHeapSize</w:t>
      </w:r>
      <w:r w:rsidRPr="002972A1">
        <w:rPr>
          <w:i/>
        </w:rPr>
        <w:t>()</w:t>
      </w:r>
      <w:r w:rsidRPr="00852409">
        <w:t xml:space="preserve"> </w:t>
      </w:r>
      <w:r w:rsidRPr="00866158">
        <w:t>–</w:t>
      </w:r>
      <w:r w:rsidRPr="00852409">
        <w:t xml:space="preserve"> </w:t>
      </w:r>
      <w:r w:rsidR="003C023C">
        <w:t>методы позволяющие узнать</w:t>
      </w:r>
      <w:r>
        <w:t xml:space="preserve"> соответственно количество размещённых в куче элементов </w:t>
      </w:r>
      <w:r w:rsidR="008379AD">
        <w:t xml:space="preserve">в данный момент </w:t>
      </w:r>
      <w:r>
        <w:t>и общее коли</w:t>
      </w:r>
      <w:r w:rsidR="008379AD">
        <w:t>чество элементов для которых предварительно выделена память</w:t>
      </w:r>
    </w:p>
    <w:p w:rsidR="00141320" w:rsidRDefault="00584951" w:rsidP="00141320">
      <w:pPr>
        <w:numPr>
          <w:ilvl w:val="1"/>
          <w:numId w:val="7"/>
        </w:numPr>
      </w:pPr>
      <w:r w:rsidRPr="002972A1">
        <w:rPr>
          <w:i/>
          <w:lang w:val="en-US"/>
        </w:rPr>
        <w:t>isEmpty</w:t>
      </w:r>
      <w:r w:rsidRPr="002972A1">
        <w:rPr>
          <w:i/>
        </w:rPr>
        <w:t>()</w:t>
      </w:r>
      <w:r w:rsidRPr="00584951">
        <w:t xml:space="preserve"> </w:t>
      </w:r>
      <w:r w:rsidRPr="00866158">
        <w:t>–</w:t>
      </w:r>
      <w:r w:rsidRPr="00584951">
        <w:t xml:space="preserve"> </w:t>
      </w:r>
      <w:r>
        <w:t>метод возвращающий истин</w:t>
      </w:r>
      <w:r w:rsidR="007F12B4">
        <w:t>у</w:t>
      </w:r>
      <w:r>
        <w:t xml:space="preserve">, если очередь пуста </w:t>
      </w:r>
    </w:p>
    <w:p w:rsidR="002220AE" w:rsidRPr="00D821EE" w:rsidRDefault="0034139A" w:rsidP="002220AE">
      <w:pPr>
        <w:numPr>
          <w:ilvl w:val="0"/>
          <w:numId w:val="7"/>
        </w:numPr>
      </w:pPr>
      <w:r>
        <w:rPr>
          <w:b/>
          <w:i/>
          <w:lang w:val="en-US"/>
        </w:rPr>
        <w:t>UnionFind</w:t>
      </w:r>
      <w:r w:rsidR="002220AE" w:rsidRPr="002220AE">
        <w:t xml:space="preserve"> </w:t>
      </w:r>
      <w:r w:rsidR="002220AE" w:rsidRPr="00866158">
        <w:t>–</w:t>
      </w:r>
      <w:r w:rsidR="002220AE" w:rsidRPr="002220AE">
        <w:t xml:space="preserve"> </w:t>
      </w:r>
      <w:r>
        <w:t>класс для работы с разделёнными множествами</w:t>
      </w:r>
    </w:p>
    <w:p w:rsidR="00D821EE" w:rsidRPr="00AD2EFB" w:rsidRDefault="0034139A" w:rsidP="00D821EE">
      <w:pPr>
        <w:numPr>
          <w:ilvl w:val="1"/>
          <w:numId w:val="7"/>
        </w:numPr>
      </w:pPr>
      <w:proofErr w:type="gramStart"/>
      <w:r>
        <w:rPr>
          <w:i/>
          <w:lang w:val="en-US"/>
        </w:rPr>
        <w:t>find</w:t>
      </w:r>
      <w:r w:rsidR="00D821EE" w:rsidRPr="002972A1">
        <w:rPr>
          <w:i/>
        </w:rPr>
        <w:t>(</w:t>
      </w:r>
      <w:proofErr w:type="gramEnd"/>
      <w:r>
        <w:rPr>
          <w:i/>
          <w:lang w:val="en-US"/>
        </w:rPr>
        <w:t>e</w:t>
      </w:r>
      <w:r w:rsidRPr="0034139A">
        <w:rPr>
          <w:i/>
        </w:rPr>
        <w:t>1</w:t>
      </w:r>
      <w:r w:rsidR="00D821EE" w:rsidRPr="002972A1">
        <w:rPr>
          <w:i/>
        </w:rPr>
        <w:t xml:space="preserve">, </w:t>
      </w:r>
      <w:r>
        <w:rPr>
          <w:i/>
          <w:lang w:val="en-US"/>
        </w:rPr>
        <w:t>e</w:t>
      </w:r>
      <w:r w:rsidRPr="0034139A">
        <w:rPr>
          <w:i/>
        </w:rPr>
        <w:t>2</w:t>
      </w:r>
      <w:r w:rsidR="00D821EE" w:rsidRPr="002972A1">
        <w:rPr>
          <w:i/>
        </w:rPr>
        <w:t>)</w:t>
      </w:r>
      <w:r w:rsidR="00D821EE" w:rsidRPr="0020533E">
        <w:t xml:space="preserve"> </w:t>
      </w:r>
      <w:r w:rsidR="00D821EE" w:rsidRPr="00866158">
        <w:t>–</w:t>
      </w:r>
      <w:r w:rsidR="00D821EE" w:rsidRPr="0020533E">
        <w:t xml:space="preserve"> </w:t>
      </w:r>
      <w:r w:rsidR="00D821EE">
        <w:t xml:space="preserve">метод позволяющий </w:t>
      </w:r>
      <w:r>
        <w:t xml:space="preserve">узнать находятся ли элементы </w:t>
      </w:r>
      <w:r>
        <w:rPr>
          <w:lang w:val="en-US"/>
        </w:rPr>
        <w:t>e</w:t>
      </w:r>
      <w:r w:rsidRPr="0034139A">
        <w:t xml:space="preserve">1 </w:t>
      </w:r>
      <w:r>
        <w:t xml:space="preserve">и </w:t>
      </w:r>
      <w:r>
        <w:rPr>
          <w:lang w:val="en-US"/>
        </w:rPr>
        <w:t>e</w:t>
      </w:r>
      <w:r w:rsidRPr="0034139A">
        <w:t xml:space="preserve">2 </w:t>
      </w:r>
      <w:r>
        <w:t xml:space="preserve">в одном </w:t>
      </w:r>
      <w:r w:rsidR="008F0524">
        <w:t>под</w:t>
      </w:r>
      <w:r>
        <w:t>множестве</w:t>
      </w:r>
      <w:r w:rsidR="008F0524">
        <w:t xml:space="preserve"> унивёрса</w:t>
      </w:r>
      <w:r>
        <w:t>.</w:t>
      </w:r>
    </w:p>
    <w:p w:rsidR="00AD2EFB" w:rsidRPr="00F03289" w:rsidRDefault="0034139A" w:rsidP="00D821EE">
      <w:pPr>
        <w:numPr>
          <w:ilvl w:val="1"/>
          <w:numId w:val="7"/>
        </w:numPr>
      </w:pPr>
      <w:proofErr w:type="gramStart"/>
      <w:r>
        <w:rPr>
          <w:i/>
          <w:lang w:val="en-US"/>
        </w:rPr>
        <w:lastRenderedPageBreak/>
        <w:t>unite</w:t>
      </w:r>
      <w:r w:rsidR="00AD2EFB" w:rsidRPr="002972A1">
        <w:rPr>
          <w:i/>
        </w:rPr>
        <w:t>(</w:t>
      </w:r>
      <w:proofErr w:type="gramEnd"/>
      <w:r>
        <w:rPr>
          <w:i/>
          <w:lang w:val="en-US"/>
        </w:rPr>
        <w:t>e</w:t>
      </w:r>
      <w:r w:rsidRPr="0034139A">
        <w:rPr>
          <w:i/>
        </w:rPr>
        <w:t xml:space="preserve">1, </w:t>
      </w:r>
      <w:r>
        <w:rPr>
          <w:i/>
          <w:lang w:val="en-US"/>
        </w:rPr>
        <w:t>e</w:t>
      </w:r>
      <w:r w:rsidRPr="0034139A">
        <w:rPr>
          <w:i/>
        </w:rPr>
        <w:t>2</w:t>
      </w:r>
      <w:r w:rsidR="00AD2EFB" w:rsidRPr="002972A1">
        <w:rPr>
          <w:i/>
        </w:rPr>
        <w:t>)</w:t>
      </w:r>
      <w:r w:rsidR="00AD2EFB" w:rsidRPr="00AD2EFB">
        <w:t xml:space="preserve"> </w:t>
      </w:r>
      <w:r w:rsidR="00AD2EFB" w:rsidRPr="00866158">
        <w:t>–</w:t>
      </w:r>
      <w:r w:rsidR="00AD2EFB" w:rsidRPr="00AD2EFB">
        <w:t xml:space="preserve"> </w:t>
      </w:r>
      <w:r w:rsidR="00AD2EFB">
        <w:t xml:space="preserve">метод </w:t>
      </w:r>
      <w:r w:rsidR="008F0524">
        <w:t xml:space="preserve">объединяющий множества в которых находятся элементы </w:t>
      </w:r>
      <w:r w:rsidR="008F0524">
        <w:rPr>
          <w:lang w:val="en-US"/>
        </w:rPr>
        <w:t>e</w:t>
      </w:r>
      <w:r w:rsidR="008F0524" w:rsidRPr="008F0524">
        <w:t>1</w:t>
      </w:r>
      <w:r w:rsidR="008F0524">
        <w:t xml:space="preserve"> и</w:t>
      </w:r>
      <w:r w:rsidR="008F0524" w:rsidRPr="008F0524">
        <w:t xml:space="preserve"> </w:t>
      </w:r>
      <w:r w:rsidR="008F0524">
        <w:rPr>
          <w:lang w:val="en-US"/>
        </w:rPr>
        <w:t>e</w:t>
      </w:r>
      <w:r w:rsidR="008F0524" w:rsidRPr="008F0524">
        <w:t>2</w:t>
      </w:r>
      <w:r w:rsidR="008F0524">
        <w:t>.</w:t>
      </w:r>
      <w:r w:rsidR="008F0524" w:rsidRPr="008F0524">
        <w:t xml:space="preserve"> </w:t>
      </w:r>
    </w:p>
    <w:p w:rsidR="00250C30" w:rsidRPr="00250C30" w:rsidRDefault="00F03289" w:rsidP="00250C30">
      <w:pPr>
        <w:numPr>
          <w:ilvl w:val="1"/>
          <w:numId w:val="7"/>
        </w:numPr>
      </w:pPr>
      <w:proofErr w:type="gramStart"/>
      <w:r w:rsidRPr="002972A1">
        <w:rPr>
          <w:i/>
          <w:lang w:val="en-US"/>
        </w:rPr>
        <w:t>get</w:t>
      </w:r>
      <w:r w:rsidR="0034139A">
        <w:rPr>
          <w:i/>
          <w:lang w:val="en-US"/>
        </w:rPr>
        <w:t>Size</w:t>
      </w:r>
      <w:r w:rsidRPr="002972A1">
        <w:rPr>
          <w:i/>
        </w:rPr>
        <w:t>(</w:t>
      </w:r>
      <w:proofErr w:type="gramEnd"/>
      <w:r w:rsidRPr="002972A1">
        <w:rPr>
          <w:i/>
        </w:rPr>
        <w:t>)</w:t>
      </w:r>
      <w:r w:rsidRPr="00F03289">
        <w:t xml:space="preserve"> </w:t>
      </w:r>
      <w:r w:rsidRPr="00866158">
        <w:t>–</w:t>
      </w:r>
      <w:r w:rsidRPr="00F03289">
        <w:t xml:space="preserve"> </w:t>
      </w:r>
      <w:r w:rsidR="0034139A">
        <w:t>метод возвращает мощность унивёрса множества вершин относительно которых производятся вычисления.</w:t>
      </w:r>
    </w:p>
    <w:p w:rsidR="00250C30" w:rsidRPr="00250C30" w:rsidRDefault="00250C30" w:rsidP="00250C30">
      <w:pPr>
        <w:numPr>
          <w:ilvl w:val="0"/>
          <w:numId w:val="7"/>
        </w:numPr>
      </w:pPr>
      <w:r>
        <w:t>методы</w:t>
      </w:r>
      <w:r w:rsidRPr="00250C30">
        <w:t xml:space="preserve"> </w:t>
      </w:r>
      <w:r w:rsidR="0034139A">
        <w:rPr>
          <w:b/>
          <w:i/>
          <w:lang w:val="en-US"/>
        </w:rPr>
        <w:t>findMinSpanTreeKruskal</w:t>
      </w:r>
      <w:r w:rsidRPr="00E1703F">
        <w:rPr>
          <w:b/>
          <w:i/>
        </w:rPr>
        <w:t>(</w:t>
      </w:r>
      <w:r w:rsidRPr="00E1703F">
        <w:rPr>
          <w:b/>
          <w:i/>
          <w:lang w:val="en-US"/>
        </w:rPr>
        <w:t>graph</w:t>
      </w:r>
      <w:r w:rsidRPr="00E1703F">
        <w:rPr>
          <w:b/>
          <w:i/>
        </w:rPr>
        <w:t>)</w:t>
      </w:r>
      <w:r w:rsidRPr="00250C30">
        <w:t xml:space="preserve"> </w:t>
      </w:r>
      <w:r>
        <w:t>и</w:t>
      </w:r>
      <w:r w:rsidRPr="00250C30">
        <w:t xml:space="preserve"> </w:t>
      </w:r>
      <w:r w:rsidR="0034139A">
        <w:rPr>
          <w:b/>
          <w:i/>
          <w:lang w:val="en-US"/>
        </w:rPr>
        <w:t>findMinSpanTree</w:t>
      </w:r>
      <w:r w:rsidR="00F1201F">
        <w:rPr>
          <w:b/>
          <w:i/>
          <w:lang w:val="en-US"/>
        </w:rPr>
        <w:t>Jarn</w:t>
      </w:r>
      <w:r w:rsidR="0034139A">
        <w:rPr>
          <w:b/>
          <w:i/>
          <w:lang w:val="en-US"/>
        </w:rPr>
        <w:t>ik</w:t>
      </w:r>
      <w:r w:rsidRPr="00E1703F">
        <w:rPr>
          <w:b/>
          <w:i/>
        </w:rPr>
        <w:t>(</w:t>
      </w:r>
      <w:r w:rsidRPr="00E1703F">
        <w:rPr>
          <w:b/>
          <w:i/>
          <w:lang w:val="en-US"/>
        </w:rPr>
        <w:t>graph</w:t>
      </w:r>
      <w:r w:rsidRPr="00E1703F">
        <w:rPr>
          <w:b/>
          <w:i/>
        </w:rPr>
        <w:t>)</w:t>
      </w:r>
      <w:r w:rsidRPr="00250C30">
        <w:t xml:space="preserve"> – </w:t>
      </w:r>
      <w:r>
        <w:t>возвращают</w:t>
      </w:r>
      <w:r w:rsidRPr="00250C30">
        <w:t xml:space="preserve"> </w:t>
      </w:r>
      <w:r>
        <w:t>список</w:t>
      </w:r>
      <w:r w:rsidRPr="00250C30">
        <w:t xml:space="preserve"> </w:t>
      </w:r>
      <w:r w:rsidR="0034139A">
        <w:t xml:space="preserve">пар </w:t>
      </w:r>
      <w:proofErr w:type="gramStart"/>
      <w:r w:rsidR="0034139A">
        <w:t>рёбер</w:t>
      </w:r>
      <w:proofErr w:type="gramEnd"/>
      <w:r w:rsidR="0034139A">
        <w:t xml:space="preserve"> между которыми нужно оставить рёбра чтобы получить минимальное остовное дерево.</w:t>
      </w:r>
    </w:p>
    <w:p w:rsidR="00CD2AE3" w:rsidRPr="00D821EE" w:rsidRDefault="00CD2AE3" w:rsidP="00D821EE">
      <w:pPr>
        <w:pageBreakBefore/>
        <w:numPr>
          <w:ilvl w:val="1"/>
          <w:numId w:val="1"/>
        </w:numPr>
        <w:rPr>
          <w:rFonts w:asciiTheme="majorHAnsi" w:hAnsiTheme="majorHAnsi"/>
          <w:b/>
          <w:sz w:val="36"/>
        </w:rPr>
      </w:pPr>
      <w:r w:rsidRPr="00D821EE">
        <w:rPr>
          <w:rFonts w:asciiTheme="majorHAnsi" w:hAnsiTheme="majorHAnsi"/>
          <w:b/>
          <w:sz w:val="36"/>
        </w:rPr>
        <w:lastRenderedPageBreak/>
        <w:t>Описание алгоритмов</w:t>
      </w:r>
    </w:p>
    <w:p w:rsidR="00CD2AE3" w:rsidRPr="00E56CEF" w:rsidRDefault="008B3E26">
      <w:pPr>
        <w:rPr>
          <w:i/>
        </w:rPr>
      </w:pPr>
      <w:r w:rsidRPr="00E56CEF">
        <w:rPr>
          <w:i/>
          <w:sz w:val="28"/>
        </w:rPr>
        <w:t>Алгоритм Крускала</w:t>
      </w:r>
      <w:r w:rsidR="00CD2AE3" w:rsidRPr="00E56CEF">
        <w:rPr>
          <w:i/>
          <w:sz w:val="28"/>
        </w:rPr>
        <w:t>.</w:t>
      </w:r>
    </w:p>
    <w:p w:rsidR="00AE0F98" w:rsidRDefault="008B3E26">
      <w:r>
        <w:t>Будем работать с рёбрами</w:t>
      </w:r>
      <w:r w:rsidR="00E56CEF">
        <w:t xml:space="preserve"> входного </w:t>
      </w:r>
      <w:r>
        <w:t xml:space="preserve">графа и т.к. мы собираемся брать рёбра минимального веса, поместим рёбра в промежуточный </w:t>
      </w:r>
      <w:proofErr w:type="gramStart"/>
      <w:r>
        <w:t>контейнер</w:t>
      </w:r>
      <w:proofErr w:type="gramEnd"/>
      <w:r>
        <w:t xml:space="preserve"> например в приоритетную очередь, далее выполняем шаги:</w:t>
      </w:r>
    </w:p>
    <w:p w:rsidR="00AE0F98" w:rsidRDefault="00AE0F98" w:rsidP="00AE0F98">
      <w:pPr>
        <w:pStyle w:val="afb"/>
        <w:numPr>
          <w:ilvl w:val="0"/>
          <w:numId w:val="11"/>
        </w:numPr>
      </w:pPr>
      <w:r>
        <w:t>Извлекаем из промежуточного контейнера</w:t>
      </w:r>
      <w:r w:rsidR="00826D69">
        <w:t xml:space="preserve"> </w:t>
      </w:r>
      <w:r w:rsidR="008B3E26">
        <w:t>ребро минимального веса, переходим к 2-ому шагу</w:t>
      </w:r>
    </w:p>
    <w:p w:rsidR="00CD2AE3" w:rsidRPr="00D4054D" w:rsidRDefault="008B3E26" w:rsidP="00AE0F98">
      <w:pPr>
        <w:pStyle w:val="afb"/>
        <w:numPr>
          <w:ilvl w:val="0"/>
          <w:numId w:val="11"/>
        </w:numPr>
      </w:pPr>
      <w:r>
        <w:t>Проверяем вершины, которые</w:t>
      </w:r>
      <w:r w:rsidR="00E56CEF">
        <w:t xml:space="preserve"> соединяю</w:t>
      </w:r>
      <w:r>
        <w:t>т ребро</w:t>
      </w:r>
      <w:r w:rsidR="00E56CEF">
        <w:t>, если они</w:t>
      </w:r>
      <w:r>
        <w:t xml:space="preserve"> уже находятся в остовном д</w:t>
      </w:r>
      <w:r w:rsidR="00D71EED">
        <w:t>е</w:t>
      </w:r>
      <w:r>
        <w:t>рев</w:t>
      </w:r>
      <w:proofErr w:type="gramStart"/>
      <w:r>
        <w:t>е</w:t>
      </w:r>
      <w:r w:rsidR="00E56CEF">
        <w:t>(</w:t>
      </w:r>
      <w:proofErr w:type="gramEnd"/>
      <w:r w:rsidR="00E56CEF">
        <w:t>или в одном и том же разделённом множестве)</w:t>
      </w:r>
      <w:r>
        <w:t>, то переходи</w:t>
      </w:r>
      <w:r w:rsidR="00D71EED">
        <w:t>м</w:t>
      </w:r>
      <w:r>
        <w:t xml:space="preserve"> к следующему шагу, иначе добавляем это ребро к остовному дереву</w:t>
      </w:r>
      <w:r w:rsidR="00E56CEF">
        <w:t>.</w:t>
      </w:r>
      <w:r>
        <w:t xml:space="preserve">  </w:t>
      </w:r>
    </w:p>
    <w:p w:rsidR="002C2C9D" w:rsidRDefault="008B3E26" w:rsidP="00E56CEF">
      <w:pPr>
        <w:pStyle w:val="afb"/>
        <w:numPr>
          <w:ilvl w:val="0"/>
          <w:numId w:val="11"/>
        </w:numPr>
      </w:pPr>
      <w:r>
        <w:t xml:space="preserve">Убираем из рассмотрения </w:t>
      </w:r>
      <w:r w:rsidR="00D71EED">
        <w:t>ребро,</w:t>
      </w:r>
      <w:r>
        <w:t xml:space="preserve"> взятое на первом шаге, если промежуточный контейнер пуст, то алгоритм завершается, иначе </w:t>
      </w:r>
      <w:r w:rsidR="00D71EED">
        <w:t>повторяем,</w:t>
      </w:r>
      <w:r>
        <w:t xml:space="preserve"> </w:t>
      </w:r>
      <w:r w:rsidR="00E56CEF">
        <w:t>начиная с 1-ого шага</w:t>
      </w:r>
      <w:r>
        <w:t>.</w:t>
      </w:r>
    </w:p>
    <w:p w:rsidR="00DA3C38" w:rsidRDefault="00D87C13" w:rsidP="00E56CEF">
      <w:pPr>
        <w:ind w:left="539" w:firstLine="0"/>
      </w:pPr>
      <w:r>
        <w:t xml:space="preserve">В результате получим </w:t>
      </w:r>
      <w:r w:rsidR="00E56CEF">
        <w:t>список</w:t>
      </w:r>
      <w:r w:rsidR="00D71EED">
        <w:t xml:space="preserve"> </w:t>
      </w:r>
      <w:r w:rsidR="00E56CEF">
        <w:t xml:space="preserve">(набор) </w:t>
      </w:r>
      <w:r w:rsidR="00D71EED">
        <w:t>ребер,</w:t>
      </w:r>
      <w:r w:rsidR="00E56CEF">
        <w:t xml:space="preserve"> из которых состоит минимальное остовное дерево графа,</w:t>
      </w:r>
      <w:r w:rsidR="00D71EED">
        <w:t xml:space="preserve"> </w:t>
      </w:r>
      <w:r w:rsidR="00E56CEF">
        <w:t>исходя из алгоритма</w:t>
      </w:r>
      <w:r w:rsidR="00D71EED">
        <w:t>,</w:t>
      </w:r>
      <w:r w:rsidR="00E56CEF">
        <w:t xml:space="preserve"> можно</w:t>
      </w:r>
      <w:r w:rsidR="00D71EED">
        <w:t xml:space="preserve"> также</w:t>
      </w:r>
      <w:r w:rsidR="00E56CEF">
        <w:t xml:space="preserve"> утверждать</w:t>
      </w:r>
      <w:r w:rsidR="00D71EED">
        <w:t>,</w:t>
      </w:r>
      <w:r w:rsidR="00E56CEF">
        <w:t xml:space="preserve"> что список упорядочен по весу содержащихся в нём рёбер</w:t>
      </w:r>
      <w:r w:rsidR="00CC232F">
        <w:t>.</w:t>
      </w:r>
    </w:p>
    <w:p w:rsidR="00E56CEF" w:rsidRDefault="00E56CEF" w:rsidP="00E56CEF">
      <w:pPr>
        <w:ind w:left="539" w:firstLine="0"/>
      </w:pPr>
    </w:p>
    <w:p w:rsidR="00E56CEF" w:rsidRDefault="00E56CEF" w:rsidP="00E56CEF">
      <w:pPr>
        <w:ind w:left="539" w:firstLine="0"/>
      </w:pPr>
    </w:p>
    <w:p w:rsidR="00E56CEF" w:rsidRPr="00E56CEF" w:rsidRDefault="00E56CEF" w:rsidP="00E56CEF">
      <w:pPr>
        <w:rPr>
          <w:i/>
        </w:rPr>
      </w:pPr>
      <w:r w:rsidRPr="00E56CEF">
        <w:rPr>
          <w:i/>
          <w:sz w:val="28"/>
        </w:rPr>
        <w:t xml:space="preserve">Алгоритм </w:t>
      </w:r>
      <w:r w:rsidR="00F1201F">
        <w:rPr>
          <w:i/>
          <w:sz w:val="28"/>
        </w:rPr>
        <w:t>Ярн</w:t>
      </w:r>
      <w:r>
        <w:rPr>
          <w:i/>
          <w:sz w:val="28"/>
        </w:rPr>
        <w:t>ика-Прима</w:t>
      </w:r>
      <w:r w:rsidRPr="00E56CEF">
        <w:rPr>
          <w:b/>
          <w:i/>
          <w:sz w:val="28"/>
        </w:rPr>
        <w:t>.</w:t>
      </w:r>
    </w:p>
    <w:p w:rsidR="00E56CEF" w:rsidRDefault="00E56CEF" w:rsidP="00E56CEF">
      <w:r>
        <w:t>Изначально возьмём слу</w:t>
      </w:r>
      <w:r w:rsidR="00D71EED">
        <w:t>чайную вершину граф</w:t>
      </w:r>
      <w:proofErr w:type="gramStart"/>
      <w:r w:rsidR="00D71EED">
        <w:t>а(</w:t>
      </w:r>
      <w:proofErr w:type="gramEnd"/>
      <w:r w:rsidR="00D71EED">
        <w:t xml:space="preserve">она будет образовывать начальное остовное дерево), поместим её в промежуточный контейнер </w:t>
      </w:r>
      <w:r>
        <w:t>и проделаем следующие шаги:</w:t>
      </w:r>
    </w:p>
    <w:p w:rsidR="00E56CEF" w:rsidRDefault="00E56CEF" w:rsidP="00E56CEF">
      <w:pPr>
        <w:pStyle w:val="afb"/>
        <w:numPr>
          <w:ilvl w:val="0"/>
          <w:numId w:val="16"/>
        </w:numPr>
      </w:pPr>
      <w:r>
        <w:t xml:space="preserve">Ищем минимальное </w:t>
      </w:r>
      <w:r w:rsidR="00D71EED">
        <w:t xml:space="preserve">по весу ребро по всем вершинам из промежуточного контейнера, которое соединяет текущее остовное дерево с вершиной, которая пока не входит в дерево, переходим к шагу 2. </w:t>
      </w:r>
    </w:p>
    <w:p w:rsidR="00E56CEF" w:rsidRDefault="00D71EED" w:rsidP="00E56CEF">
      <w:pPr>
        <w:pStyle w:val="afb"/>
        <w:numPr>
          <w:ilvl w:val="0"/>
          <w:numId w:val="16"/>
        </w:numPr>
      </w:pPr>
      <w:r>
        <w:t>Найденное на первом шаге ребро отправляем в остовное ребро, вершину же отправляем в промежуточный контейнер и переходим к 3-ему шагу.</w:t>
      </w:r>
    </w:p>
    <w:p w:rsidR="00E56CEF" w:rsidRDefault="00D71EED" w:rsidP="00E56CEF">
      <w:pPr>
        <w:pStyle w:val="afb"/>
        <w:numPr>
          <w:ilvl w:val="0"/>
          <w:numId w:val="16"/>
        </w:numPr>
      </w:pPr>
      <w:r>
        <w:t>Если промежуточный контейнер содержит все вершины графа, возвращаем результат, иначе возвращаемся к 1-ому шагу.</w:t>
      </w:r>
    </w:p>
    <w:p w:rsidR="00E56CEF" w:rsidRDefault="00E56CEF" w:rsidP="00E56CEF">
      <w:pPr>
        <w:ind w:left="539" w:firstLine="0"/>
      </w:pPr>
      <w:r>
        <w:t>В результате получим список</w:t>
      </w:r>
      <w:r w:rsidR="00D71EED">
        <w:t xml:space="preserve"> </w:t>
      </w:r>
      <w:r>
        <w:t xml:space="preserve">(набор) </w:t>
      </w:r>
      <w:proofErr w:type="gramStart"/>
      <w:r>
        <w:t>рёбер</w:t>
      </w:r>
      <w:proofErr w:type="gramEnd"/>
      <w:r>
        <w:t xml:space="preserve"> из которых состоит минимальное остовное дерево графа.</w:t>
      </w:r>
    </w:p>
    <w:p w:rsidR="00E56CEF" w:rsidRDefault="00E56CEF" w:rsidP="00E56CEF">
      <w:pPr>
        <w:ind w:left="539" w:firstLine="0"/>
      </w:pPr>
    </w:p>
    <w:p w:rsidR="00DA3C38" w:rsidRDefault="00DA3C38">
      <w:pPr>
        <w:suppressAutoHyphens w:val="0"/>
        <w:spacing w:before="0"/>
        <w:ind w:firstLine="0"/>
        <w:jc w:val="left"/>
      </w:pPr>
      <w:r>
        <w:br w:type="page"/>
      </w:r>
    </w:p>
    <w:p w:rsidR="00847EF9" w:rsidRPr="00DA3C38" w:rsidRDefault="00847EF9" w:rsidP="00DA3C38">
      <w:pPr>
        <w:ind w:firstLine="0"/>
      </w:pPr>
    </w:p>
    <w:p w:rsidR="00CD2AE3" w:rsidRPr="00847EF9" w:rsidRDefault="00CD2AE3" w:rsidP="00847EF9">
      <w:pPr>
        <w:rPr>
          <w:rFonts w:asciiTheme="majorHAnsi" w:hAnsiTheme="majorHAnsi"/>
          <w:b/>
          <w:sz w:val="36"/>
        </w:rPr>
      </w:pPr>
      <w:r w:rsidRPr="00847EF9">
        <w:rPr>
          <w:rFonts w:asciiTheme="majorHAnsi" w:hAnsiTheme="majorHAnsi"/>
          <w:b/>
          <w:sz w:val="36"/>
        </w:rPr>
        <w:t>Заключение</w:t>
      </w:r>
    </w:p>
    <w:p w:rsidR="00CD2AE3" w:rsidRDefault="00AF331E">
      <w:pPr>
        <w:sectPr w:rsidR="00CD2AE3">
          <w:footerReference w:type="even" r:id="rId17"/>
          <w:footerReference w:type="default" r:id="rId18"/>
          <w:footerReference w:type="first" r:id="rId19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  <w:r>
        <w:t xml:space="preserve">Выполненная лабораторная работа позволила получить неоценимый опыт разработки и реализации </w:t>
      </w:r>
      <w:r w:rsidR="00D71EED">
        <w:t>алгоритмов поиска минимальных остовных деревьев в графе</w:t>
      </w:r>
      <w:r w:rsidR="00B02B19">
        <w:t>.</w:t>
      </w:r>
      <w:r w:rsidR="00D71EED">
        <w:t xml:space="preserve"> Плюсом является то</w:t>
      </w:r>
      <w:r w:rsidR="00F1201F">
        <w:t>,</w:t>
      </w:r>
      <w:r w:rsidR="00D71EED">
        <w:t xml:space="preserve">  что </w:t>
      </w:r>
      <w:r w:rsidR="00F1201F">
        <w:t>в алгоритм Крускала подкреплён также графической частью, позволяющей пользователю наглядно и быстро выполнить поиск минимального остовного дерева в неориентированном взвешенном графе, который он сам же и соберёт.</w:t>
      </w:r>
    </w:p>
    <w:p w:rsidR="00CD2AE3" w:rsidRDefault="00CD2AE3">
      <w:pPr>
        <w:pStyle w:val="1"/>
        <w:numPr>
          <w:ilvl w:val="0"/>
          <w:numId w:val="1"/>
        </w:numPr>
        <w:jc w:val="both"/>
      </w:pPr>
      <w:bookmarkStart w:id="7" w:name="_Toc482967588"/>
      <w:r>
        <w:lastRenderedPageBreak/>
        <w:t>Литература</w:t>
      </w:r>
      <w:bookmarkEnd w:id="7"/>
    </w:p>
    <w:p w:rsidR="00CD2AE3" w:rsidRDefault="00F70172">
      <w:pPr>
        <w:numPr>
          <w:ilvl w:val="0"/>
          <w:numId w:val="8"/>
        </w:numPr>
        <w:ind w:left="426"/>
      </w:pPr>
      <w:r>
        <w:t xml:space="preserve">Справка по </w:t>
      </w:r>
      <w:r w:rsidR="00CD2AE3">
        <w:t xml:space="preserve"> классам</w:t>
      </w:r>
      <w:r>
        <w:t xml:space="preserve"> исключений</w:t>
      </w:r>
      <w:r w:rsidR="00CD2AE3">
        <w:t xml:space="preserve"> </w:t>
      </w:r>
      <w:r w:rsidR="000F7E81">
        <w:rPr>
          <w:lang w:val="en-US"/>
        </w:rPr>
        <w:t>std</w:t>
      </w:r>
      <w:r w:rsidR="000F7E81" w:rsidRPr="000F7E81">
        <w:t>::</w:t>
      </w:r>
      <w:r w:rsidR="00CD2AE3">
        <w:rPr>
          <w:lang w:val="en-US"/>
        </w:rPr>
        <w:t>logic</w:t>
      </w:r>
      <w:r w:rsidR="00CD2AE3">
        <w:t>_</w:t>
      </w:r>
      <w:r w:rsidR="00CD2AE3">
        <w:rPr>
          <w:lang w:val="en-US"/>
        </w:rPr>
        <w:t>error</w:t>
      </w:r>
      <w:r w:rsidR="00D10B33" w:rsidRPr="00D10B33">
        <w:t>,</w:t>
      </w:r>
      <w:r w:rsidR="000F7E81">
        <w:t xml:space="preserve"> </w:t>
      </w:r>
      <w:r w:rsidR="000F7E81">
        <w:rPr>
          <w:lang w:val="en-US"/>
        </w:rPr>
        <w:t>std</w:t>
      </w:r>
      <w:r w:rsidR="000F7E81" w:rsidRPr="00F609C7">
        <w:t>::</w:t>
      </w:r>
      <w:r w:rsidR="000F7E81">
        <w:rPr>
          <w:lang w:val="en-US"/>
        </w:rPr>
        <w:t>range</w:t>
      </w:r>
      <w:r w:rsidR="000F7E81" w:rsidRPr="000F7E81">
        <w:t>_</w:t>
      </w:r>
      <w:r w:rsidR="000F7E81">
        <w:rPr>
          <w:lang w:val="en-US"/>
        </w:rPr>
        <w:t>error</w:t>
      </w:r>
      <w:r w:rsidR="00F609C7">
        <w:t xml:space="preserve"> из стандартной библиотеки</w:t>
      </w:r>
      <w:r w:rsidR="00D10B33" w:rsidRPr="00D10B33">
        <w:t xml:space="preserve"> </w:t>
      </w:r>
      <w:r w:rsidR="00CD2AE3">
        <w:t xml:space="preserve"> – [</w:t>
      </w:r>
      <w:hyperlink r:id="rId20" w:history="1">
        <w:r w:rsidR="00CD2AE3">
          <w:rPr>
            <w:rStyle w:val="a5"/>
          </w:rPr>
          <w:t>http://www.cplusplus.com/reference/stdexcept</w:t>
        </w:r>
      </w:hyperlink>
      <w:r w:rsidR="00CD2AE3">
        <w:t>].</w:t>
      </w:r>
    </w:p>
    <w:p w:rsidR="00CD2AE3" w:rsidRDefault="001267A6">
      <w:pPr>
        <w:numPr>
          <w:ilvl w:val="0"/>
          <w:numId w:val="8"/>
        </w:numPr>
        <w:ind w:left="426"/>
      </w:pPr>
      <w:r>
        <w:t xml:space="preserve">Алгоритм </w:t>
      </w:r>
      <w:r w:rsidR="00F1201F">
        <w:t>Крускала</w:t>
      </w:r>
      <w:r w:rsidR="00CD2AE3">
        <w:t xml:space="preserve"> – [</w:t>
      </w:r>
      <w:hyperlink r:id="rId21" w:history="1">
        <w:r w:rsidR="00F1201F" w:rsidRPr="002D0B44">
          <w:rPr>
            <w:rStyle w:val="a5"/>
          </w:rPr>
          <w:t>https://</w:t>
        </w:r>
        <w:r w:rsidR="00F1201F" w:rsidRPr="002D0B44">
          <w:rPr>
            <w:rStyle w:val="a5"/>
            <w:lang w:val="en-US"/>
          </w:rPr>
          <w:t>ru</w:t>
        </w:r>
        <w:r w:rsidR="00F1201F" w:rsidRPr="002D0B44">
          <w:rPr>
            <w:rStyle w:val="a5"/>
          </w:rPr>
          <w:t>.wikipedia.org/wiki/Алгоритм_Крускала</w:t>
        </w:r>
      </w:hyperlink>
      <w:proofErr w:type="gramStart"/>
      <w:r w:rsidR="00F1201F">
        <w:t xml:space="preserve"> </w:t>
      </w:r>
      <w:r w:rsidR="00CD2AE3">
        <w:t>]</w:t>
      </w:r>
      <w:proofErr w:type="gramEnd"/>
      <w:r w:rsidR="00CD2AE3">
        <w:t>.</w:t>
      </w:r>
    </w:p>
    <w:p w:rsidR="00F1201F" w:rsidRDefault="00F1201F" w:rsidP="00F1201F">
      <w:pPr>
        <w:numPr>
          <w:ilvl w:val="0"/>
          <w:numId w:val="8"/>
        </w:numPr>
        <w:ind w:left="426"/>
      </w:pPr>
      <w:r>
        <w:t>Алгоритм Ярника-Прима – [</w:t>
      </w:r>
      <w:hyperlink r:id="rId22" w:history="1">
        <w:r w:rsidR="00451194" w:rsidRPr="002D0B44">
          <w:rPr>
            <w:rStyle w:val="a5"/>
          </w:rPr>
          <w:t>https://</w:t>
        </w:r>
        <w:r w:rsidR="00451194" w:rsidRPr="002D0B44">
          <w:rPr>
            <w:rStyle w:val="a5"/>
            <w:lang w:val="en-US"/>
          </w:rPr>
          <w:t>ru</w:t>
        </w:r>
        <w:r w:rsidR="00451194" w:rsidRPr="002D0B44">
          <w:rPr>
            <w:rStyle w:val="a5"/>
          </w:rPr>
          <w:t>.wikipedia.org/wiki/Алгоритм_Прима</w:t>
        </w:r>
      </w:hyperlink>
      <w:proofErr w:type="gramStart"/>
      <w:r w:rsidR="00451194">
        <w:t xml:space="preserve"> </w:t>
      </w:r>
      <w:r w:rsidR="00451194" w:rsidRPr="00451194">
        <w:t>]</w:t>
      </w:r>
      <w:proofErr w:type="gramEnd"/>
      <w:r w:rsidR="00451194" w:rsidRPr="00451194">
        <w:t>.</w:t>
      </w:r>
    </w:p>
    <w:p w:rsidR="00CD2AE3" w:rsidRDefault="00D10B33">
      <w:pPr>
        <w:numPr>
          <w:ilvl w:val="0"/>
          <w:numId w:val="8"/>
        </w:numPr>
        <w:ind w:left="426"/>
      </w:pPr>
      <w:r>
        <w:t>Д-</w:t>
      </w:r>
      <w:r w:rsidR="00CD2AE3">
        <w:t>кучи – [</w:t>
      </w:r>
      <w:hyperlink r:id="rId23" w:history="1">
        <w:r w:rsidR="00CD2AE3">
          <w:rPr>
            <w:rStyle w:val="a5"/>
            <w:lang w:val="en-US"/>
          </w:rPr>
          <w:t>https</w:t>
        </w:r>
        <w:r w:rsidR="00CD2AE3">
          <w:rPr>
            <w:rStyle w:val="a5"/>
          </w:rPr>
          <w:t>://</w:t>
        </w:r>
        <w:r w:rsidR="00CD2AE3">
          <w:rPr>
            <w:rStyle w:val="a5"/>
            <w:lang w:val="en-US"/>
          </w:rPr>
          <w:t>en</w:t>
        </w:r>
        <w:r w:rsidR="00CD2AE3">
          <w:rPr>
            <w:rStyle w:val="a5"/>
          </w:rPr>
          <w:t>.</w:t>
        </w:r>
        <w:r w:rsidR="00CD2AE3">
          <w:rPr>
            <w:rStyle w:val="a5"/>
            <w:lang w:val="en-US"/>
          </w:rPr>
          <w:t>wikipedia</w:t>
        </w:r>
        <w:r w:rsidR="00CD2AE3">
          <w:rPr>
            <w:rStyle w:val="a5"/>
          </w:rPr>
          <w:t>.</w:t>
        </w:r>
        <w:r w:rsidR="00CD2AE3">
          <w:rPr>
            <w:rStyle w:val="a5"/>
            <w:lang w:val="en-US"/>
          </w:rPr>
          <w:t>org</w:t>
        </w:r>
        <w:r w:rsidR="00CD2AE3">
          <w:rPr>
            <w:rStyle w:val="a5"/>
          </w:rPr>
          <w:t>/</w:t>
        </w:r>
        <w:r w:rsidR="00CD2AE3">
          <w:rPr>
            <w:rStyle w:val="a5"/>
            <w:lang w:val="en-US"/>
          </w:rPr>
          <w:t>wiki</w:t>
        </w:r>
        <w:r w:rsidR="00CD2AE3">
          <w:rPr>
            <w:rStyle w:val="a5"/>
          </w:rPr>
          <w:t>/</w:t>
        </w:r>
        <w:r w:rsidR="00CD2AE3">
          <w:rPr>
            <w:rStyle w:val="a5"/>
            <w:lang w:val="en-US"/>
          </w:rPr>
          <w:t>Binary</w:t>
        </w:r>
        <w:r w:rsidR="00CD2AE3">
          <w:rPr>
            <w:rStyle w:val="a5"/>
          </w:rPr>
          <w:t>_</w:t>
        </w:r>
        <w:r w:rsidR="00CD2AE3">
          <w:rPr>
            <w:rStyle w:val="a5"/>
            <w:lang w:val="en-US"/>
          </w:rPr>
          <w:t>heap</w:t>
        </w:r>
      </w:hyperlink>
      <w:r w:rsidR="00CD2AE3">
        <w:t>].</w:t>
      </w:r>
    </w:p>
    <w:p w:rsidR="00CD2AE3" w:rsidRDefault="00CD2AE3">
      <w:pPr>
        <w:ind w:left="899" w:firstLine="0"/>
      </w:pPr>
    </w:p>
    <w:p w:rsidR="00CD2AE3" w:rsidRDefault="00CD2AE3">
      <w:pPr>
        <w:sectPr w:rsidR="00CD2AE3">
          <w:footerReference w:type="even" r:id="rId24"/>
          <w:footerReference w:type="default" r:id="rId25"/>
          <w:footerReference w:type="first" r:id="rId26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CD2AE3" w:rsidRDefault="00CD2AE3">
      <w:pPr>
        <w:pStyle w:val="1"/>
        <w:numPr>
          <w:ilvl w:val="0"/>
          <w:numId w:val="1"/>
        </w:numPr>
      </w:pPr>
      <w:bookmarkStart w:id="8" w:name="_Toc482967589"/>
      <w:r>
        <w:lastRenderedPageBreak/>
        <w:t>Приложения</w:t>
      </w:r>
      <w:bookmarkEnd w:id="8"/>
    </w:p>
    <w:p w:rsidR="00CD2AE3" w:rsidRDefault="00CD2AE3" w:rsidP="00451194">
      <w:pPr>
        <w:pStyle w:val="2"/>
        <w:numPr>
          <w:ilvl w:val="1"/>
          <w:numId w:val="1"/>
        </w:numPr>
        <w:rPr>
          <w:lang w:val="en-US"/>
        </w:rPr>
      </w:pPr>
      <w:bookmarkStart w:id="9" w:name="_Toc482967590"/>
      <w:r>
        <w:rPr>
          <w:lang w:val="en-US"/>
        </w:rPr>
        <w:t>main.cpp</w:t>
      </w:r>
      <w:bookmarkEnd w:id="9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&lt;opencv2/opencv.hpp&gt;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&lt;stdio.h&gt;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&lt;cmath&gt;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&lt;cstdint&gt;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&lt;list&gt;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&lt;utility&gt;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"graph.h"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"kruskal.h"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WIDTH 800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MAX_VERTEX_COUNT 60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CIRCLE_RADIUS 20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WINDOW_NAME "MST Visualis"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TRACKBAR_NAME "Weight"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std::list;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std::pair;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std::make_pair;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cv::Point;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cv::line;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cv::circle;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cv::Mat;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cv::putText;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cv::Scalar;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cv::waitKey;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cv::namedWindow;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cv::WINDOW_AUTOSIZE;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cv::Size;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cv::getTextSize;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struct</w:t>
      </w:r>
      <w:proofErr w:type="gramEnd"/>
      <w:r w:rsidRPr="00451194">
        <w:rPr>
          <w:lang w:val="en-US"/>
        </w:rPr>
        <w:t xml:space="preserve"> Edge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uint32_t e_weight;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uint32_t v_from;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uint32_t v_to;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Point coord_from;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Point coord_to;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Edge make_</w:t>
      </w:r>
      <w:proofErr w:type="gramStart"/>
      <w:r w:rsidRPr="00451194">
        <w:rPr>
          <w:lang w:val="en-US"/>
        </w:rPr>
        <w:t>edge(</w:t>
      </w:r>
      <w:proofErr w:type="gramEnd"/>
      <w:r w:rsidRPr="00451194">
        <w:rPr>
          <w:lang w:val="en-US"/>
        </w:rPr>
        <w:t>uint32_t e_weight, uint32_t v_from, uint32_t v_to,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Point coord_from, Point coord_to)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{e_weight, v_from, v_to, coord_from, coord_to};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currentMaxVert = 0;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coords[2];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char</w:t>
      </w:r>
      <w:proofErr w:type="gramEnd"/>
      <w:r w:rsidRPr="00451194">
        <w:rPr>
          <w:lang w:val="en-US"/>
        </w:rPr>
        <w:t xml:space="preserve"> TestStr[100];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slider;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verticesCount;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Mat canvas;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pair&lt;int, Point&gt; &gt; vertices;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Edge&gt; edges;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Graph *g;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pair&lt;uint32_t, uint32_t&gt; &gt; points;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redrawMem(int mode = 0)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canvas</w:t>
      </w:r>
      <w:proofErr w:type="gramEnd"/>
      <w:r w:rsidRPr="00451194">
        <w:rPr>
          <w:lang w:val="en-US"/>
        </w:rPr>
        <w:t xml:space="preserve"> = Mat::zeros(WIDTH, WIDTH, CV_8UC3);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(mode &gt; 0)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(g != nullptr) delete g;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g = new </w:t>
      </w:r>
      <w:proofErr w:type="gramStart"/>
      <w:r w:rsidRPr="00451194">
        <w:rPr>
          <w:lang w:val="en-US"/>
        </w:rPr>
        <w:t>Graph(</w:t>
      </w:r>
      <w:proofErr w:type="gramEnd"/>
      <w:r w:rsidRPr="00451194">
        <w:rPr>
          <w:lang w:val="en-US"/>
        </w:rPr>
        <w:t>vertices.size());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(list&lt;Edge&gt;::iterator e = edges.begin(); e != edges.end(); ++e)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g</w:t>
      </w:r>
      <w:proofErr w:type="gramEnd"/>
      <w:r w:rsidRPr="00451194">
        <w:rPr>
          <w:lang w:val="en-US"/>
        </w:rPr>
        <w:t>-&gt;setEdge(e-&gt;v_from, e-&gt;v_to, e-&gt;e_weight);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points</w:t>
      </w:r>
      <w:proofErr w:type="gramEnd"/>
      <w:r w:rsidRPr="00451194">
        <w:rPr>
          <w:lang w:val="en-US"/>
        </w:rPr>
        <w:t xml:space="preserve"> = findMinSpanTreeKruskal(*g);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bool</w:t>
      </w:r>
      <w:proofErr w:type="gramEnd"/>
      <w:r w:rsidRPr="00451194">
        <w:rPr>
          <w:lang w:val="en-US"/>
        </w:rPr>
        <w:t xml:space="preserve"> flagToHighlight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(list&lt;Edge&gt;::iterator e = edges.begin(); e != edges.end(); ++e)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x[2], y[2];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  </w:t>
      </w:r>
      <w:proofErr w:type="gramStart"/>
      <w:r w:rsidRPr="00451194">
        <w:rPr>
          <w:lang w:val="en-US"/>
        </w:rPr>
        <w:t>x[</w:t>
      </w:r>
      <w:proofErr w:type="gramEnd"/>
      <w:r w:rsidRPr="00451194">
        <w:rPr>
          <w:lang w:val="en-US"/>
        </w:rPr>
        <w:t>0] = e-&gt;coord_from.x;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y[</w:t>
      </w:r>
      <w:proofErr w:type="gramEnd"/>
      <w:r w:rsidRPr="00451194">
        <w:rPr>
          <w:lang w:val="en-US"/>
        </w:rPr>
        <w:t>0] = e-&gt;coord_from.y;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x[</w:t>
      </w:r>
      <w:proofErr w:type="gramEnd"/>
      <w:r w:rsidRPr="00451194">
        <w:rPr>
          <w:lang w:val="en-US"/>
        </w:rPr>
        <w:t>1] = e-&gt;coord_to.x;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y[</w:t>
      </w:r>
      <w:proofErr w:type="gramEnd"/>
      <w:r w:rsidRPr="00451194">
        <w:rPr>
          <w:lang w:val="en-US"/>
        </w:rPr>
        <w:t>1] = e-&gt;coord_to.y;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flagToHighlight</w:t>
      </w:r>
      <w:proofErr w:type="gramEnd"/>
      <w:r w:rsidRPr="00451194">
        <w:rPr>
          <w:lang w:val="en-US"/>
        </w:rPr>
        <w:t xml:space="preserve">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(list&lt;pair&lt;uint32_t, uint32_t&gt; &gt;::iterator i = points.begin();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</w:t>
      </w:r>
      <w:proofErr w:type="gramStart"/>
      <w:r w:rsidRPr="00451194">
        <w:rPr>
          <w:lang w:val="en-US"/>
        </w:rPr>
        <w:t>i !</w:t>
      </w:r>
      <w:proofErr w:type="gramEnd"/>
      <w:r w:rsidRPr="00451194">
        <w:rPr>
          <w:lang w:val="en-US"/>
        </w:rPr>
        <w:t>= points.end(); ++i)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(((e-&gt;v_from == i-&gt;first) &amp;&amp; (e-&gt;v_to == i-&gt;second)) ||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((e-&gt;v_to == i-&gt;first) &amp;&amp; (e-&gt;v_from == i-&gt;second)))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flagToHighlight</w:t>
      </w:r>
      <w:proofErr w:type="gramEnd"/>
      <w:r w:rsidRPr="00451194">
        <w:rPr>
          <w:lang w:val="en-US"/>
        </w:rPr>
        <w:t xml:space="preserve"> =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line_len_x = x[1] - x[0], line_len_y = y[1] - y[0];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linelen = sqrt(line_len_x * line_len_x + line_len_y * line_len_y);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line(</w:t>
      </w:r>
      <w:proofErr w:type="gramEnd"/>
      <w:r w:rsidRPr="00451194">
        <w:rPr>
          <w:lang w:val="en-US"/>
        </w:rPr>
        <w:t>canvas, Point(x[0] + 2 * CIRCLE_RADIUS * line_len_x / (1 + linelen),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      </w:t>
      </w:r>
      <w:proofErr w:type="gramStart"/>
      <w:r w:rsidRPr="00451194">
        <w:rPr>
          <w:lang w:val="en-US"/>
        </w:rPr>
        <w:t>y[</w:t>
      </w:r>
      <w:proofErr w:type="gramEnd"/>
      <w:r w:rsidRPr="00451194">
        <w:rPr>
          <w:lang w:val="en-US"/>
        </w:rPr>
        <w:t>0] + 2 * CIRCLE_RADIUS * line_len_y / (1 + linelen)),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Point(</w:t>
      </w:r>
      <w:proofErr w:type="gramStart"/>
      <w:r w:rsidRPr="00451194">
        <w:rPr>
          <w:lang w:val="en-US"/>
        </w:rPr>
        <w:t>x[</w:t>
      </w:r>
      <w:proofErr w:type="gramEnd"/>
      <w:r w:rsidRPr="00451194">
        <w:rPr>
          <w:lang w:val="en-US"/>
        </w:rPr>
        <w:t>1] - 2 * CIRCLE_RADIUS * line_len_x / (1 + linelen),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</w:t>
      </w:r>
      <w:proofErr w:type="gramStart"/>
      <w:r w:rsidRPr="00451194">
        <w:rPr>
          <w:lang w:val="en-US"/>
        </w:rPr>
        <w:t>y[</w:t>
      </w:r>
      <w:proofErr w:type="gramEnd"/>
      <w:r w:rsidRPr="00451194">
        <w:rPr>
          <w:lang w:val="en-US"/>
        </w:rPr>
        <w:t>1] - 2 * CIRCLE_RADIUS * line_len_y / (1 + linelen)),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((mode == 0) || (flagToHighlight)</w:t>
      </w:r>
      <w:proofErr w:type="gramStart"/>
      <w:r w:rsidRPr="00451194">
        <w:rPr>
          <w:lang w:val="en-US"/>
        </w:rPr>
        <w:t>) ?</w:t>
      </w:r>
      <w:proofErr w:type="gramEnd"/>
      <w:r w:rsidRPr="00451194">
        <w:rPr>
          <w:lang w:val="en-US"/>
        </w:rPr>
        <w:t xml:space="preserve">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0, 255, 0)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                           :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64, 64, 64),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2, 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snprintf(</w:t>
      </w:r>
      <w:proofErr w:type="gramEnd"/>
      <w:r w:rsidRPr="00451194">
        <w:rPr>
          <w:lang w:val="en-US"/>
        </w:rPr>
        <w:t>TestStr, sizeof(TestStr), "%d", e-&gt;e_weight);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putText(</w:t>
      </w:r>
      <w:proofErr w:type="gramEnd"/>
      <w:r w:rsidRPr="00451194">
        <w:rPr>
          <w:lang w:val="en-US"/>
        </w:rPr>
        <w:t>canvas, TestStr,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</w:t>
      </w:r>
      <w:proofErr w:type="gramStart"/>
      <w:r w:rsidRPr="00451194">
        <w:rPr>
          <w:lang w:val="en-US"/>
        </w:rPr>
        <w:t>Point(</w:t>
      </w:r>
      <w:proofErr w:type="gramEnd"/>
      <w:r w:rsidRPr="00451194">
        <w:rPr>
          <w:lang w:val="en-US"/>
        </w:rPr>
        <w:t>(x[0] + x[1]) / 2 + (20 * line_len_y / (1 + linelen)),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 (</w:t>
      </w:r>
      <w:proofErr w:type="gramStart"/>
      <w:r w:rsidRPr="00451194">
        <w:rPr>
          <w:lang w:val="en-US"/>
        </w:rPr>
        <w:t>y[</w:t>
      </w:r>
      <w:proofErr w:type="gramEnd"/>
      <w:r w:rsidRPr="00451194">
        <w:rPr>
          <w:lang w:val="en-US"/>
        </w:rPr>
        <w:t>0] + y[1]) / 2 - (20 * line_len_x / (1 + linelen))),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CV_FONT_NORMAL, 1,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255, 255, 255), 1, 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(list&lt;pair&lt;int, Point&gt; &gt;::iterator i = vertices.begin();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</w:t>
      </w:r>
      <w:proofErr w:type="gramStart"/>
      <w:r w:rsidRPr="00451194">
        <w:rPr>
          <w:lang w:val="en-US"/>
        </w:rPr>
        <w:t>i !</w:t>
      </w:r>
      <w:proofErr w:type="gramEnd"/>
      <w:r w:rsidRPr="00451194">
        <w:rPr>
          <w:lang w:val="en-US"/>
        </w:rPr>
        <w:t>= vertices.end(); ++i)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snprintf(</w:t>
      </w:r>
      <w:proofErr w:type="gramEnd"/>
      <w:r w:rsidRPr="00451194">
        <w:rPr>
          <w:lang w:val="en-US"/>
        </w:rPr>
        <w:t>TestStr, sizeof(TestStr), "%d", i-&gt;first);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Size textSize = </w:t>
      </w:r>
      <w:proofErr w:type="gramStart"/>
      <w:r w:rsidRPr="00451194">
        <w:rPr>
          <w:lang w:val="en-US"/>
        </w:rPr>
        <w:t>getTextSize(</w:t>
      </w:r>
      <w:proofErr w:type="gramEnd"/>
      <w:r w:rsidRPr="00451194">
        <w:rPr>
          <w:lang w:val="en-US"/>
        </w:rPr>
        <w:t>TestStr, 1, 1, 1, NULL);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putText(</w:t>
      </w:r>
      <w:proofErr w:type="gramEnd"/>
      <w:r w:rsidRPr="00451194">
        <w:rPr>
          <w:lang w:val="en-US"/>
        </w:rPr>
        <w:t>canvas, TestStr, Point(i-&gt;second.x - textSize.width,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                  </w:t>
      </w:r>
      <w:proofErr w:type="gramStart"/>
      <w:r w:rsidRPr="00451194">
        <w:rPr>
          <w:lang w:val="en-US"/>
        </w:rPr>
        <w:t>i</w:t>
      </w:r>
      <w:proofErr w:type="gramEnd"/>
      <w:r w:rsidRPr="00451194">
        <w:rPr>
          <w:lang w:val="en-US"/>
        </w:rPr>
        <w:t>-&gt;second.y + textSize.height / 2),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          CV_FONT_NORMAL, 1,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255, 255, 255), 1, 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circle(</w:t>
      </w:r>
      <w:proofErr w:type="gramEnd"/>
      <w:r w:rsidRPr="00451194">
        <w:rPr>
          <w:lang w:val="en-US"/>
        </w:rPr>
        <w:t>canvas, Point(i-&gt;second.x, i-&gt;second.y), 30, Scalar(255, 128, 128),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1, CIRCLE_RADIUS, 0);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imshow(</w:t>
      </w:r>
      <w:proofErr w:type="gramEnd"/>
      <w:r w:rsidRPr="00451194">
        <w:rPr>
          <w:lang w:val="en-US"/>
        </w:rPr>
        <w:t>WINDOW_NAME, canvas);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void onMouse(int event, int x, int y, int a, void *vvvvv)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bool flag1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bool flag2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bool vertexStarted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bool edgeStarted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(edgeStarted)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(flag2)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redrawMem(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cords[2];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cords[</w:t>
      </w:r>
      <w:proofErr w:type="gramEnd"/>
      <w:r w:rsidRPr="00451194">
        <w:rPr>
          <w:lang w:val="en-US"/>
        </w:rPr>
        <w:t>0] = coords[0];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cords[</w:t>
      </w:r>
      <w:proofErr w:type="gramEnd"/>
      <w:r w:rsidRPr="00451194">
        <w:rPr>
          <w:lang w:val="en-US"/>
        </w:rPr>
        <w:t>1] = coords[1];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line_len_x = x - cords[0], line_len_y = y - cords[1];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linelen = hypot(line_len_x, line_len_y);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line(</w:t>
      </w:r>
      <w:proofErr w:type="gramEnd"/>
      <w:r w:rsidRPr="00451194">
        <w:rPr>
          <w:lang w:val="en-US"/>
        </w:rPr>
        <w:t>canvas,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</w:t>
      </w:r>
      <w:proofErr w:type="gramStart"/>
      <w:r w:rsidRPr="00451194">
        <w:rPr>
          <w:lang w:val="en-US"/>
        </w:rPr>
        <w:t>Point(</w:t>
      </w:r>
      <w:proofErr w:type="gramEnd"/>
      <w:r w:rsidRPr="00451194">
        <w:rPr>
          <w:lang w:val="en-US"/>
        </w:rPr>
        <w:t>cords[0] + 2 * CIRCLE_RADIUS * line_len_x / (1 + linelen),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</w:t>
      </w:r>
      <w:proofErr w:type="gramStart"/>
      <w:r w:rsidRPr="00451194">
        <w:rPr>
          <w:lang w:val="en-US"/>
        </w:rPr>
        <w:t>cords[</w:t>
      </w:r>
      <w:proofErr w:type="gramEnd"/>
      <w:r w:rsidRPr="00451194">
        <w:rPr>
          <w:lang w:val="en-US"/>
        </w:rPr>
        <w:t>1] + 2 * CIRCLE_RADIUS * line_len_y / (1 + linelen)),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Point(x, y),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0, 255, 0), 2, 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snprintf(</w:t>
      </w:r>
      <w:proofErr w:type="gramEnd"/>
      <w:r w:rsidRPr="00451194">
        <w:rPr>
          <w:lang w:val="en-US"/>
        </w:rPr>
        <w:t>TestStr, sizeof(TestStr), "%d", slider);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putText(</w:t>
      </w:r>
      <w:proofErr w:type="gramEnd"/>
      <w:r w:rsidRPr="00451194">
        <w:rPr>
          <w:lang w:val="en-US"/>
        </w:rPr>
        <w:t>canvas, TestStr,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</w:t>
      </w:r>
      <w:proofErr w:type="gramStart"/>
      <w:r w:rsidRPr="00451194">
        <w:rPr>
          <w:lang w:val="en-US"/>
        </w:rPr>
        <w:t>Point(</w:t>
      </w:r>
      <w:proofErr w:type="gramEnd"/>
      <w:r w:rsidRPr="00451194">
        <w:rPr>
          <w:lang w:val="en-US"/>
        </w:rPr>
        <w:t>(cords[0] + x) / 2 + (20 * line_len_y / (1 + linelen)),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   (</w:t>
      </w:r>
      <w:proofErr w:type="gramStart"/>
      <w:r w:rsidRPr="00451194">
        <w:rPr>
          <w:lang w:val="en-US"/>
        </w:rPr>
        <w:t>cords[</w:t>
      </w:r>
      <w:proofErr w:type="gramEnd"/>
      <w:r w:rsidRPr="00451194">
        <w:rPr>
          <w:lang w:val="en-US"/>
        </w:rPr>
        <w:t>1] + y) / 2 - (20 * line_len_x / (1 + linelen))),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CV_FONT_NORMAL, 1,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255, 255, 255), 1, 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imshow(</w:t>
      </w:r>
      <w:proofErr w:type="gramEnd"/>
      <w:r w:rsidRPr="00451194">
        <w:rPr>
          <w:lang w:val="en-US"/>
        </w:rPr>
        <w:t>WINDOW_NAME, canvas);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(vertexStarted)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(flag1)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redrawMem(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snprintf(</w:t>
      </w:r>
      <w:proofErr w:type="gramEnd"/>
      <w:r w:rsidRPr="00451194">
        <w:rPr>
          <w:lang w:val="en-US"/>
        </w:rPr>
        <w:t>TestStr, sizeof(TestStr), "%d",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static_cast&lt;int</w:t>
      </w:r>
      <w:proofErr w:type="gramStart"/>
      <w:r w:rsidRPr="00451194">
        <w:rPr>
          <w:lang w:val="en-US"/>
        </w:rPr>
        <w:t>&gt;(</w:t>
      </w:r>
      <w:proofErr w:type="gramEnd"/>
      <w:r w:rsidRPr="00451194">
        <w:rPr>
          <w:lang w:val="en-US"/>
        </w:rPr>
        <w:t>vertices.size()));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    Size textSize = </w:t>
      </w:r>
      <w:proofErr w:type="gramStart"/>
      <w:r w:rsidRPr="00451194">
        <w:rPr>
          <w:lang w:val="en-US"/>
        </w:rPr>
        <w:t>getTextSize(</w:t>
      </w:r>
      <w:proofErr w:type="gramEnd"/>
      <w:r w:rsidRPr="00451194">
        <w:rPr>
          <w:lang w:val="en-US"/>
        </w:rPr>
        <w:t>TestStr, 1, 1, 1, NULL);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putText(</w:t>
      </w:r>
      <w:proofErr w:type="gramEnd"/>
      <w:r w:rsidRPr="00451194">
        <w:rPr>
          <w:lang w:val="en-US"/>
        </w:rPr>
        <w:t>canvas, TestStr,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Point(x - textSize.width, y + textSize.height / 2),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CV_FONT_NORMAL, 1,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255, 255, 255), 1, 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circle(</w:t>
      </w:r>
      <w:proofErr w:type="gramEnd"/>
      <w:r w:rsidRPr="00451194">
        <w:rPr>
          <w:lang w:val="en-US"/>
        </w:rPr>
        <w:t>canvas, Point(x, y), 30, Scalar(255, 128, 128), 1, CIRCLE_RADIUS,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0);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imshow(</w:t>
      </w:r>
      <w:proofErr w:type="gramEnd"/>
      <w:r w:rsidRPr="00451194">
        <w:rPr>
          <w:lang w:val="en-US"/>
        </w:rPr>
        <w:t>WINDOW_NAME, canvas);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int v_to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int v_from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switch</w:t>
      </w:r>
      <w:proofErr w:type="gramEnd"/>
      <w:r w:rsidRPr="00451194">
        <w:rPr>
          <w:lang w:val="en-US"/>
        </w:rPr>
        <w:t xml:space="preserve"> (event)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case</w:t>
      </w:r>
      <w:proofErr w:type="gramEnd"/>
      <w:r w:rsidRPr="00451194">
        <w:rPr>
          <w:lang w:val="en-US"/>
        </w:rPr>
        <w:t xml:space="preserve"> CV_EVENT_LBUTTONDOWN: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(vertices.size() &gt;= MAX_VERTEX_COUNT) break;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edgeStarted</w:t>
      </w:r>
      <w:proofErr w:type="gramEnd"/>
      <w:r w:rsidRPr="00451194">
        <w:rPr>
          <w:lang w:val="en-US"/>
        </w:rPr>
        <w:t xml:space="preserve">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vertexStarted</w:t>
      </w:r>
      <w:proofErr w:type="gramEnd"/>
      <w:r w:rsidRPr="00451194">
        <w:rPr>
          <w:lang w:val="en-US"/>
        </w:rPr>
        <w:t xml:space="preserve"> =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coords[</w:t>
      </w:r>
      <w:proofErr w:type="gramEnd"/>
      <w:r w:rsidRPr="00451194">
        <w:rPr>
          <w:lang w:val="en-US"/>
        </w:rPr>
        <w:t>0] = x;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coords[</w:t>
      </w:r>
      <w:proofErr w:type="gramEnd"/>
      <w:r w:rsidRPr="00451194">
        <w:rPr>
          <w:lang w:val="en-US"/>
        </w:rPr>
        <w:t>1] = y;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flag1 =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imshow(</w:t>
      </w:r>
      <w:proofErr w:type="gramEnd"/>
      <w:r w:rsidRPr="00451194">
        <w:rPr>
          <w:lang w:val="en-US"/>
        </w:rPr>
        <w:t>WINDOW_NAME, canvas);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case</w:t>
      </w:r>
      <w:proofErr w:type="gramEnd"/>
      <w:r w:rsidRPr="00451194">
        <w:rPr>
          <w:lang w:val="en-US"/>
        </w:rPr>
        <w:t xml:space="preserve"> CV_EVENT_LBUTTONUP: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(vertices.size() &gt;= MAX_VERTEX_COUNT) break;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flag1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(!vertexStarted) break;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vertices.push_</w:t>
      </w:r>
      <w:proofErr w:type="gramStart"/>
      <w:r w:rsidRPr="00451194">
        <w:rPr>
          <w:lang w:val="en-US"/>
        </w:rPr>
        <w:t>back(</w:t>
      </w:r>
      <w:proofErr w:type="gramEnd"/>
      <w:r w:rsidRPr="00451194">
        <w:rPr>
          <w:lang w:val="en-US"/>
        </w:rPr>
        <w:t>make_pair(vertices.size(), Point(x + 10, y - 5)));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redrawMem(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vertexStarted</w:t>
      </w:r>
      <w:proofErr w:type="gramEnd"/>
      <w:r w:rsidRPr="00451194">
        <w:rPr>
          <w:lang w:val="en-US"/>
        </w:rPr>
        <w:t xml:space="preserve">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case</w:t>
      </w:r>
      <w:proofErr w:type="gramEnd"/>
      <w:r w:rsidRPr="00451194">
        <w:rPr>
          <w:lang w:val="en-US"/>
        </w:rPr>
        <w:t xml:space="preserve"> CV_EVENT_RBUTTONDOWN: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(slider == 0) break;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vertexStarted</w:t>
      </w:r>
      <w:proofErr w:type="gramEnd"/>
      <w:r w:rsidRPr="00451194">
        <w:rPr>
          <w:lang w:val="en-US"/>
        </w:rPr>
        <w:t xml:space="preserve">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(list&lt;pair&lt;int, Point&gt; &gt;::iterator i = vertices.begin();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</w:t>
      </w:r>
      <w:proofErr w:type="gramStart"/>
      <w:r w:rsidRPr="00451194">
        <w:rPr>
          <w:lang w:val="en-US"/>
        </w:rPr>
        <w:t>i !</w:t>
      </w:r>
      <w:proofErr w:type="gramEnd"/>
      <w:r w:rsidRPr="00451194">
        <w:rPr>
          <w:lang w:val="en-US"/>
        </w:rPr>
        <w:t>= vertices.end(); ++i)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(hypot(x - i-&gt;second.x, y - i-&gt;second.y) &lt;= 2 * CIRCLE_RADIUS)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        v_from = i-&gt;first;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</w:t>
      </w:r>
      <w:proofErr w:type="gramStart"/>
      <w:r w:rsidRPr="00451194">
        <w:rPr>
          <w:lang w:val="en-US"/>
        </w:rPr>
        <w:t>coords[</w:t>
      </w:r>
      <w:proofErr w:type="gramEnd"/>
      <w:r w:rsidRPr="00451194">
        <w:rPr>
          <w:lang w:val="en-US"/>
        </w:rPr>
        <w:t>0] = i-&gt;second.x;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</w:t>
      </w:r>
      <w:proofErr w:type="gramStart"/>
      <w:r w:rsidRPr="00451194">
        <w:rPr>
          <w:lang w:val="en-US"/>
        </w:rPr>
        <w:t>coords[</w:t>
      </w:r>
      <w:proofErr w:type="gramEnd"/>
      <w:r w:rsidRPr="00451194">
        <w:rPr>
          <w:lang w:val="en-US"/>
        </w:rPr>
        <w:t>1] = i-&gt;second.y;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</w:t>
      </w:r>
      <w:proofErr w:type="gramStart"/>
      <w:r w:rsidRPr="00451194">
        <w:rPr>
          <w:lang w:val="en-US"/>
        </w:rPr>
        <w:t>edgeStarted</w:t>
      </w:r>
      <w:proofErr w:type="gramEnd"/>
      <w:r w:rsidRPr="00451194">
        <w:rPr>
          <w:lang w:val="en-US"/>
        </w:rPr>
        <w:t xml:space="preserve"> =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flag2 =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case</w:t>
      </w:r>
      <w:proofErr w:type="gramEnd"/>
      <w:r w:rsidRPr="00451194">
        <w:rPr>
          <w:lang w:val="en-US"/>
        </w:rPr>
        <w:t xml:space="preserve"> CV_EVENT_RBUTTONUP: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(slider == 0) break;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snprintf(</w:t>
      </w:r>
      <w:proofErr w:type="gramEnd"/>
      <w:r w:rsidRPr="00451194">
        <w:rPr>
          <w:lang w:val="en-US"/>
        </w:rPr>
        <w:t>TestStr, sizeof(TestStr), "%d", slider);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(list&lt;pair&lt;int, Point&gt; &gt;::iterator i = vertices.begin();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</w:t>
      </w:r>
      <w:proofErr w:type="gramStart"/>
      <w:r w:rsidRPr="00451194">
        <w:rPr>
          <w:lang w:val="en-US"/>
        </w:rPr>
        <w:t>i !</w:t>
      </w:r>
      <w:proofErr w:type="gramEnd"/>
      <w:r w:rsidRPr="00451194">
        <w:rPr>
          <w:lang w:val="en-US"/>
        </w:rPr>
        <w:t>= vertices.end(); ++i)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(hypot(x - i-&gt;second.x, y - i-&gt;second.y) &lt;= 2 * CIRCLE_RADIUS)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v_to = i-&gt;first;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x = i-&gt;second.x;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y = i-&gt;second.y;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flag2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(edgeStarted &amp;&amp; !flag2 &amp;&amp; !((coords[0] == x) &amp;&amp; (coords[1] == y)))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edges.push_</w:t>
      </w:r>
      <w:proofErr w:type="gramStart"/>
      <w:r w:rsidRPr="00451194">
        <w:rPr>
          <w:lang w:val="en-US"/>
        </w:rPr>
        <w:t>back(</w:t>
      </w:r>
      <w:proofErr w:type="gramEnd"/>
      <w:r w:rsidRPr="00451194">
        <w:rPr>
          <w:lang w:val="en-US"/>
        </w:rPr>
        <w:t>make_edge(slider, v_from, v_to,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                 </w:t>
      </w:r>
      <w:proofErr w:type="gramStart"/>
      <w:r w:rsidRPr="00451194">
        <w:rPr>
          <w:lang w:val="en-US"/>
        </w:rPr>
        <w:t>Point(</w:t>
      </w:r>
      <w:proofErr w:type="gramEnd"/>
      <w:r w:rsidRPr="00451194">
        <w:rPr>
          <w:lang w:val="en-US"/>
        </w:rPr>
        <w:t>coords[0], coords[1]), Point(x, y)));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else</w:t>
      </w:r>
      <w:proofErr w:type="gramEnd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flag2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edgeStarted</w:t>
      </w:r>
      <w:proofErr w:type="gramEnd"/>
      <w:r w:rsidRPr="00451194">
        <w:rPr>
          <w:lang w:val="en-US"/>
        </w:rPr>
        <w:t xml:space="preserve">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redrawMem(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case</w:t>
      </w:r>
      <w:proofErr w:type="gramEnd"/>
      <w:r w:rsidRPr="00451194">
        <w:rPr>
          <w:lang w:val="en-US"/>
        </w:rPr>
        <w:t xml:space="preserve"> CV_EVENT_LBUTTONDBLCLK: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vertices.clear(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edges.clear(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points.clear(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redrawMem(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case</w:t>
      </w:r>
      <w:proofErr w:type="gramEnd"/>
      <w:r w:rsidRPr="00451194">
        <w:rPr>
          <w:lang w:val="en-US"/>
        </w:rPr>
        <w:t xml:space="preserve"> CV_EVENT_MBUTTONDOWN: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    </w:t>
      </w:r>
      <w:proofErr w:type="gramStart"/>
      <w:r w:rsidRPr="00451194">
        <w:rPr>
          <w:lang w:val="en-US"/>
        </w:rPr>
        <w:t>redrawMem(</w:t>
      </w:r>
      <w:proofErr w:type="gramEnd"/>
      <w:r w:rsidRPr="00451194">
        <w:rPr>
          <w:lang w:val="en-US"/>
        </w:rPr>
        <w:t>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static</w:t>
      </w:r>
      <w:proofErr w:type="gramEnd"/>
      <w:r w:rsidRPr="00451194">
        <w:rPr>
          <w:lang w:val="en-US"/>
        </w:rPr>
        <w:t xml:space="preserve"> void onTrackBar(int value) { slider = value; 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main()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verticesCount</w:t>
      </w:r>
      <w:proofErr w:type="gramEnd"/>
      <w:r w:rsidRPr="00451194">
        <w:rPr>
          <w:lang w:val="en-US"/>
        </w:rPr>
        <w:t xml:space="preserve">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CvFont *font = new CvFont;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cvInitFont(</w:t>
      </w:r>
      <w:proofErr w:type="gramEnd"/>
      <w:r w:rsidRPr="00451194">
        <w:rPr>
          <w:lang w:val="en-US"/>
        </w:rPr>
        <w:t>font, CV_FONT_VECTOR0, 0.5f, 0.8f, 0, 1, 8);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slider</w:t>
      </w:r>
      <w:proofErr w:type="gramEnd"/>
      <w:r w:rsidRPr="00451194">
        <w:rPr>
          <w:lang w:val="en-US"/>
        </w:rPr>
        <w:t xml:space="preserve">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canvas</w:t>
      </w:r>
      <w:proofErr w:type="gramEnd"/>
      <w:r w:rsidRPr="00451194">
        <w:rPr>
          <w:lang w:val="en-US"/>
        </w:rPr>
        <w:t xml:space="preserve"> = Mat::zeros(WIDTH, WIDTH, CV_8UC3);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snprintf(</w:t>
      </w:r>
      <w:proofErr w:type="gramEnd"/>
      <w:r w:rsidRPr="00451194">
        <w:rPr>
          <w:lang w:val="en-US"/>
        </w:rPr>
        <w:t>TestStr, sizeof(TestStr), "Hapucyu");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putText(</w:t>
      </w:r>
      <w:proofErr w:type="gramEnd"/>
      <w:r w:rsidRPr="00451194">
        <w:rPr>
          <w:lang w:val="en-US"/>
        </w:rPr>
        <w:t>canvas, TestStr,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</w:t>
      </w:r>
      <w:proofErr w:type="gramStart"/>
      <w:r w:rsidRPr="00451194">
        <w:rPr>
          <w:lang w:val="en-US"/>
        </w:rPr>
        <w:t>Point(</w:t>
      </w:r>
      <w:proofErr w:type="gramEnd"/>
      <w:r w:rsidRPr="00451194">
        <w:rPr>
          <w:lang w:val="en-US"/>
        </w:rPr>
        <w:t>400 - getTextSize(TestStr, 1, 1, 1, NULL).width, 400),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CV_FONT_NORMAL, 1, </w:t>
      </w:r>
      <w:proofErr w:type="gramStart"/>
      <w:r w:rsidRPr="00451194">
        <w:rPr>
          <w:lang w:val="en-US"/>
        </w:rPr>
        <w:t>Scalar(</w:t>
      </w:r>
      <w:proofErr w:type="gramEnd"/>
      <w:r w:rsidRPr="00451194">
        <w:rPr>
          <w:lang w:val="en-US"/>
        </w:rPr>
        <w:t>255, 255, 255), 1, 1);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circle(</w:t>
      </w:r>
      <w:proofErr w:type="gramEnd"/>
      <w:r w:rsidRPr="00451194">
        <w:rPr>
          <w:lang w:val="en-US"/>
        </w:rPr>
        <w:t>canvas, Point(400, 400), 200, Scalar(255, 0, 255), 1, 8, 0);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namedWindow(</w:t>
      </w:r>
      <w:proofErr w:type="gramEnd"/>
      <w:r w:rsidRPr="00451194">
        <w:rPr>
          <w:lang w:val="en-US"/>
        </w:rPr>
        <w:t>WINDOW_NAME, WINDOW_AUTOSIZE);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cvCreateTrackbar(</w:t>
      </w:r>
      <w:proofErr w:type="gramEnd"/>
      <w:r w:rsidRPr="00451194">
        <w:rPr>
          <w:lang w:val="en-US"/>
        </w:rPr>
        <w:t>TRACKBAR_NAME, WINDOW_NAME, &amp;slider, 150, onTrackBar);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cvSetMouseCallback(</w:t>
      </w:r>
      <w:proofErr w:type="gramEnd"/>
      <w:r w:rsidRPr="00451194">
        <w:rPr>
          <w:lang w:val="en-US"/>
        </w:rPr>
        <w:t>WINDOW_NAME, onMouse, NULL);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imshow(</w:t>
      </w:r>
      <w:proofErr w:type="gramEnd"/>
      <w:r w:rsidRPr="00451194">
        <w:rPr>
          <w:lang w:val="en-US"/>
        </w:rPr>
        <w:t>WINDOW_NAME, canvas);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waitKey(</w:t>
      </w:r>
      <w:proofErr w:type="gramEnd"/>
      <w:r w:rsidRPr="00451194">
        <w:rPr>
          <w:lang w:val="en-US"/>
        </w:rPr>
        <w:t>0);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7861A7" w:rsidRDefault="007861A7" w:rsidP="007861A7">
      <w:pPr>
        <w:pStyle w:val="2"/>
        <w:numPr>
          <w:ilvl w:val="1"/>
          <w:numId w:val="1"/>
        </w:numPr>
        <w:rPr>
          <w:lang w:val="en-US"/>
        </w:rPr>
      </w:pPr>
      <w:bookmarkStart w:id="10" w:name="_Toc482967591"/>
      <w:r>
        <w:rPr>
          <w:lang w:val="en-US"/>
        </w:rPr>
        <w:t>graph.h</w:t>
      </w:r>
      <w:bookmarkEnd w:id="10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#ifndef INCLUDE_GRAPH_H_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INCLUDE_GRAPH_H_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&lt;cstdint&gt;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class</w:t>
      </w:r>
      <w:proofErr w:type="gramEnd"/>
      <w:r w:rsidRPr="00451194">
        <w:rPr>
          <w:lang w:val="en-US"/>
        </w:rPr>
        <w:t xml:space="preserve"> Graph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</w:t>
      </w:r>
      <w:proofErr w:type="gramStart"/>
      <w:r w:rsidRPr="00451194">
        <w:rPr>
          <w:lang w:val="en-US"/>
        </w:rPr>
        <w:t>private</w:t>
      </w:r>
      <w:proofErr w:type="gramEnd"/>
      <w:r w:rsidRPr="00451194">
        <w:rPr>
          <w:lang w:val="en-US"/>
        </w:rPr>
        <w:t>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uint32_t** connMat;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</w:t>
      </w:r>
      <w:proofErr w:type="gramStart"/>
      <w:r w:rsidRPr="00451194">
        <w:rPr>
          <w:lang w:val="en-US"/>
        </w:rPr>
        <w:t>public</w:t>
      </w:r>
      <w:proofErr w:type="gramEnd"/>
      <w:r w:rsidRPr="00451194">
        <w:rPr>
          <w:lang w:val="en-US"/>
        </w:rPr>
        <w:t>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explicit</w:t>
      </w:r>
      <w:proofErr w:type="gramEnd"/>
      <w:r w:rsidRPr="00451194">
        <w:rPr>
          <w:lang w:val="en-US"/>
        </w:rPr>
        <w:t xml:space="preserve"> Graph(uint32_t size);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explicit</w:t>
      </w:r>
      <w:proofErr w:type="gramEnd"/>
      <w:r w:rsidRPr="00451194">
        <w:rPr>
          <w:lang w:val="en-US"/>
        </w:rPr>
        <w:t xml:space="preserve"> Graph(const Graph&amp; rhs);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~</w:t>
      </w:r>
      <w:proofErr w:type="gramStart"/>
      <w:r w:rsidRPr="00451194">
        <w:rPr>
          <w:lang w:val="en-US"/>
        </w:rPr>
        <w:t>Graph(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setEdge(uint32_t vFirst, uint32_t vSecond, uint32_t eWeight);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unsetEdge(uint32_t vFirst, uint32_t vSecond);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getEdgeWeight(uint32_t vFirst, uint32_t vSecond)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getSize()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 // INCLUDE_GRAPH_H_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11" w:name="_Toc482967592"/>
      <w:r>
        <w:rPr>
          <w:lang w:val="en-US"/>
        </w:rPr>
        <w:t>graph.cpp</w:t>
      </w:r>
      <w:bookmarkEnd w:id="11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"graph.h"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Graph::</w:t>
      </w:r>
      <w:proofErr w:type="gramStart"/>
      <w:r w:rsidRPr="00451194">
        <w:rPr>
          <w:lang w:val="en-US"/>
        </w:rPr>
        <w:t>Graph(</w:t>
      </w:r>
      <w:proofErr w:type="gramEnd"/>
      <w:r w:rsidRPr="00451194">
        <w:rPr>
          <w:lang w:val="en-US"/>
        </w:rPr>
        <w:t>uint32_t size)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this</w:t>
      </w:r>
      <w:proofErr w:type="gramEnd"/>
      <w:r w:rsidRPr="00451194">
        <w:rPr>
          <w:lang w:val="en-US"/>
        </w:rPr>
        <w:t>-&gt;size = 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connMat</w:t>
      </w:r>
      <w:proofErr w:type="gramEnd"/>
      <w:r w:rsidRPr="00451194">
        <w:rPr>
          <w:lang w:val="en-US"/>
        </w:rPr>
        <w:t xml:space="preserve"> = new uint32_t *[size];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size; ++i) connMat[i] = new uint32_t[size];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size;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j = 0; j &lt; size; ++j) connMat[i][j]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Graph::</w:t>
      </w:r>
      <w:proofErr w:type="gramStart"/>
      <w:r w:rsidRPr="00451194">
        <w:rPr>
          <w:lang w:val="en-US"/>
        </w:rPr>
        <w:t>Graph(</w:t>
      </w:r>
      <w:proofErr w:type="gramEnd"/>
      <w:r w:rsidRPr="00451194">
        <w:rPr>
          <w:lang w:val="en-US"/>
        </w:rPr>
        <w:t>const Graph &amp;rhs)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size</w:t>
      </w:r>
      <w:proofErr w:type="gramEnd"/>
      <w:r w:rsidRPr="00451194">
        <w:rPr>
          <w:lang w:val="en-US"/>
        </w:rPr>
        <w:t xml:space="preserve"> = rhs.size;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connMat</w:t>
      </w:r>
      <w:proofErr w:type="gramEnd"/>
      <w:r w:rsidRPr="00451194">
        <w:rPr>
          <w:lang w:val="en-US"/>
        </w:rPr>
        <w:t xml:space="preserve"> = new uint32_t *[size];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size; ++i) connMat[i] = new uint32_t[size];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size;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j = 0; j &lt; size; ++j) connMat[i][j] = rhs.connMat[i][j];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Graph:</w:t>
      </w:r>
      <w:proofErr w:type="gramStart"/>
      <w:r w:rsidRPr="00451194">
        <w:rPr>
          <w:lang w:val="en-US"/>
        </w:rPr>
        <w:t>:~</w:t>
      </w:r>
      <w:proofErr w:type="gramEnd"/>
      <w:r w:rsidRPr="00451194">
        <w:rPr>
          <w:lang w:val="en-US"/>
        </w:rPr>
        <w:t>Graph()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size; ++i) delete[] connMat[i];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delete[</w:t>
      </w:r>
      <w:proofErr w:type="gramEnd"/>
      <w:r w:rsidRPr="00451194">
        <w:rPr>
          <w:lang w:val="en-US"/>
        </w:rPr>
        <w:t>] connMat;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Graph::setEdge(uint32_t vFirst, uint32_t vSecond, uint32_t eWeight)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connMat[</w:t>
      </w:r>
      <w:proofErr w:type="gramEnd"/>
      <w:r w:rsidRPr="00451194">
        <w:rPr>
          <w:lang w:val="en-US"/>
        </w:rPr>
        <w:t>vFirst][vSecond] = connMat[vSecond][vFirst] = eWeight;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Graph::unsetEdge(uint32_t vFirst, uint32_t vSecond)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connMat[</w:t>
      </w:r>
      <w:proofErr w:type="gramEnd"/>
      <w:r w:rsidRPr="00451194">
        <w:rPr>
          <w:lang w:val="en-US"/>
        </w:rPr>
        <w:t>vFirst][vSecond] = connMat[vSecond][vFirst]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uint32_t Graph::</w:t>
      </w:r>
      <w:proofErr w:type="gramStart"/>
      <w:r w:rsidRPr="00451194">
        <w:rPr>
          <w:lang w:val="en-US"/>
        </w:rPr>
        <w:t>getEdgeWeight(</w:t>
      </w:r>
      <w:proofErr w:type="gramEnd"/>
      <w:r w:rsidRPr="00451194">
        <w:rPr>
          <w:lang w:val="en-US"/>
        </w:rPr>
        <w:t>uint32_t vFirst, uint32_t vSecond) const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connMat[vFirst][vSecond];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uint32_t Graph::</w:t>
      </w:r>
      <w:proofErr w:type="gramStart"/>
      <w:r w:rsidRPr="00451194">
        <w:rPr>
          <w:lang w:val="en-US"/>
        </w:rPr>
        <w:t>getSize(</w:t>
      </w:r>
      <w:proofErr w:type="gramEnd"/>
      <w:r w:rsidRPr="00451194">
        <w:rPr>
          <w:lang w:val="en-US"/>
        </w:rPr>
        <w:t>) const { return size; }</w:t>
      </w:r>
    </w:p>
    <w:p w:rsidR="00CA4CB9" w:rsidRDefault="00451194" w:rsidP="00CA4CB9">
      <w:pPr>
        <w:pStyle w:val="2"/>
        <w:numPr>
          <w:ilvl w:val="1"/>
          <w:numId w:val="1"/>
        </w:numPr>
        <w:rPr>
          <w:lang w:val="en-US"/>
        </w:rPr>
      </w:pPr>
      <w:bookmarkStart w:id="12" w:name="_Toc482967593"/>
      <w:r w:rsidRPr="00451194">
        <w:rPr>
          <w:lang w:val="en-US"/>
        </w:rPr>
        <w:t>graph_mat_ident.h</w:t>
      </w:r>
      <w:bookmarkEnd w:id="12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#ifndef INCLUDE_GRAPH_MAT_IDENT_H_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INCLUDE_GRAPH_MAT_IDENT_H_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&lt;cstdint&gt;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class</w:t>
      </w:r>
      <w:proofErr w:type="gramEnd"/>
      <w:r w:rsidRPr="00451194">
        <w:rPr>
          <w:lang w:val="en-US"/>
        </w:rPr>
        <w:t xml:space="preserve"> GraphMatIdent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countVertices;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countEdges;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uint32_t **idenMat;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</w:t>
      </w:r>
      <w:proofErr w:type="gramStart"/>
      <w:r w:rsidRPr="00451194">
        <w:rPr>
          <w:lang w:val="en-US"/>
        </w:rPr>
        <w:t>public</w:t>
      </w:r>
      <w:proofErr w:type="gramEnd"/>
      <w:r w:rsidRPr="00451194">
        <w:rPr>
          <w:lang w:val="en-US"/>
        </w:rPr>
        <w:t>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GraphMatIdent(</w:t>
      </w:r>
      <w:proofErr w:type="gramEnd"/>
      <w:r w:rsidRPr="00451194">
        <w:rPr>
          <w:lang w:val="en-US"/>
        </w:rPr>
        <w:t>uint32_t countVertices, uint32_t countEdges);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GraphMatIdent(</w:t>
      </w:r>
      <w:proofErr w:type="gramEnd"/>
      <w:r w:rsidRPr="00451194">
        <w:rPr>
          <w:lang w:val="en-US"/>
        </w:rPr>
        <w:t>const GraphMatIdent &amp;rhs);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~</w:t>
      </w:r>
      <w:proofErr w:type="gramStart"/>
      <w:r w:rsidRPr="00451194">
        <w:rPr>
          <w:lang w:val="en-US"/>
        </w:rPr>
        <w:t>GraphMatIdent(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setEdge(uint32_t vFirst, uint32_t vSecond, uint32_t eNumber,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eWeight);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getEdgeWeight(uint32_t vFirst, uint32_t eNumber)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getEdgesSize()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getVerticesSize()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 // INCLUDE_GRAPH_MAT_IDENT_H_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13" w:name="_Toc482967594"/>
      <w:r>
        <w:rPr>
          <w:lang w:val="en-US"/>
        </w:rPr>
        <w:t>graph_mat_ident.cpp</w:t>
      </w:r>
      <w:bookmarkEnd w:id="13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"graph_mat_ident.h"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GraphMatIdent::</w:t>
      </w:r>
      <w:proofErr w:type="gramStart"/>
      <w:r w:rsidRPr="00451194">
        <w:rPr>
          <w:lang w:val="en-US"/>
        </w:rPr>
        <w:t>GraphMatIdent(</w:t>
      </w:r>
      <w:proofErr w:type="gramEnd"/>
      <w:r w:rsidRPr="00451194">
        <w:rPr>
          <w:lang w:val="en-US"/>
        </w:rPr>
        <w:t>uint32_t countVertices, uint32_t countEdges)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this</w:t>
      </w:r>
      <w:proofErr w:type="gramEnd"/>
      <w:r w:rsidRPr="00451194">
        <w:rPr>
          <w:lang w:val="en-US"/>
        </w:rPr>
        <w:t>-&gt;countEdges = countEdges;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this</w:t>
      </w:r>
      <w:proofErr w:type="gramEnd"/>
      <w:r w:rsidRPr="00451194">
        <w:rPr>
          <w:lang w:val="en-US"/>
        </w:rPr>
        <w:t>-&gt;countVertices = countVertices;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idenMat</w:t>
      </w:r>
      <w:proofErr w:type="gramEnd"/>
      <w:r w:rsidRPr="00451194">
        <w:rPr>
          <w:lang w:val="en-US"/>
        </w:rPr>
        <w:t xml:space="preserve"> = new uint32_t *[countVertices];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countVertices;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idenMat[</w:t>
      </w:r>
      <w:proofErr w:type="gramEnd"/>
      <w:r w:rsidRPr="00451194">
        <w:rPr>
          <w:lang w:val="en-US"/>
        </w:rPr>
        <w:t>i] = new uint32_t[countEdges];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countVertices;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j = 0; j &lt; countEdges; ++j) idenMat[i][j]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GraphMatIdent::</w:t>
      </w:r>
      <w:proofErr w:type="gramStart"/>
      <w:r w:rsidRPr="00451194">
        <w:rPr>
          <w:lang w:val="en-US"/>
        </w:rPr>
        <w:t>GraphMatIdent(</w:t>
      </w:r>
      <w:proofErr w:type="gramEnd"/>
      <w:r w:rsidRPr="00451194">
        <w:rPr>
          <w:lang w:val="en-US"/>
        </w:rPr>
        <w:t>const GraphMatIdent &amp;rhs)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countEdges</w:t>
      </w:r>
      <w:proofErr w:type="gramEnd"/>
      <w:r w:rsidRPr="00451194">
        <w:rPr>
          <w:lang w:val="en-US"/>
        </w:rPr>
        <w:t xml:space="preserve"> = rhs.countEdges;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countVertices</w:t>
      </w:r>
      <w:proofErr w:type="gramEnd"/>
      <w:r w:rsidRPr="00451194">
        <w:rPr>
          <w:lang w:val="en-US"/>
        </w:rPr>
        <w:t xml:space="preserve"> = rhs.countVertices;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idenMat</w:t>
      </w:r>
      <w:proofErr w:type="gramEnd"/>
      <w:r w:rsidRPr="00451194">
        <w:rPr>
          <w:lang w:val="en-US"/>
        </w:rPr>
        <w:t xml:space="preserve"> = new uint32_t *[countVertices];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countVertices;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idenMat[</w:t>
      </w:r>
      <w:proofErr w:type="gramEnd"/>
      <w:r w:rsidRPr="00451194">
        <w:rPr>
          <w:lang w:val="en-US"/>
        </w:rPr>
        <w:t>i] = new uint32_t[countEdges];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countVertices;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j = 0; j &lt; countEdges; ++j) idenMat[i][j] = rhs.idenMat[i][j];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GraphMatIdent:</w:t>
      </w:r>
      <w:proofErr w:type="gramStart"/>
      <w:r w:rsidRPr="00451194">
        <w:rPr>
          <w:lang w:val="en-US"/>
        </w:rPr>
        <w:t>:~</w:t>
      </w:r>
      <w:proofErr w:type="gramEnd"/>
      <w:r w:rsidRPr="00451194">
        <w:rPr>
          <w:lang w:val="en-US"/>
        </w:rPr>
        <w:t>GraphMatIdent()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countVertices; ++i) delete[] idenMat[i];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delete[</w:t>
      </w:r>
      <w:proofErr w:type="gramEnd"/>
      <w:r w:rsidRPr="00451194">
        <w:rPr>
          <w:lang w:val="en-US"/>
        </w:rPr>
        <w:t>] idenMat;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GraphMatIdent::setEdge(uint32_t vFirst, uint32_t vSecond, uint32_t eNumber,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              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eWeight)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idenMat[</w:t>
      </w:r>
      <w:proofErr w:type="gramEnd"/>
      <w:r w:rsidRPr="00451194">
        <w:rPr>
          <w:lang w:val="en-US"/>
        </w:rPr>
        <w:t>vFirst][eNumber] = idenMat[vSecond][eNumber] = eWeight;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uint32_t GraphMatIdent::</w:t>
      </w:r>
      <w:proofErr w:type="gramStart"/>
      <w:r w:rsidRPr="00451194">
        <w:rPr>
          <w:lang w:val="en-US"/>
        </w:rPr>
        <w:t>getEdgeWeight(</w:t>
      </w:r>
      <w:proofErr w:type="gramEnd"/>
      <w:r w:rsidRPr="00451194">
        <w:rPr>
          <w:lang w:val="en-US"/>
        </w:rPr>
        <w:t>uint32_t vFirst, uint32_t eNumber) const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</w:t>
      </w:r>
      <w:proofErr w:type="gramStart"/>
      <w:r w:rsidRPr="00451194">
        <w:rPr>
          <w:lang w:val="en-US"/>
        </w:rPr>
        <w:t>vFirst</w:t>
      </w:r>
      <w:proofErr w:type="gramEnd"/>
      <w:r w:rsidRPr="00451194">
        <w:rPr>
          <w:lang w:val="en-US"/>
        </w:rPr>
        <w:t xml:space="preserve"> %= countVertices;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eNumber</w:t>
      </w:r>
      <w:proofErr w:type="gramEnd"/>
      <w:r w:rsidRPr="00451194">
        <w:rPr>
          <w:lang w:val="en-US"/>
        </w:rPr>
        <w:t xml:space="preserve"> %= countEdges;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idenMat[vFirst][eNumber];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uint32_t GraphMatIdent::</w:t>
      </w:r>
      <w:proofErr w:type="gramStart"/>
      <w:r w:rsidRPr="00451194">
        <w:rPr>
          <w:lang w:val="en-US"/>
        </w:rPr>
        <w:t>getEdgesSize(</w:t>
      </w:r>
      <w:proofErr w:type="gramEnd"/>
      <w:r w:rsidRPr="00451194">
        <w:rPr>
          <w:lang w:val="en-US"/>
        </w:rPr>
        <w:t>) const { return countEdges; 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uint32_t GraphMatIdent::</w:t>
      </w:r>
      <w:proofErr w:type="gramStart"/>
      <w:r w:rsidRPr="00451194">
        <w:rPr>
          <w:lang w:val="en-US"/>
        </w:rPr>
        <w:t>getVerticesSize(</w:t>
      </w:r>
      <w:proofErr w:type="gramEnd"/>
      <w:r w:rsidRPr="00451194">
        <w:rPr>
          <w:lang w:val="en-US"/>
        </w:rPr>
        <w:t>) const { return countVertices; }</w:t>
      </w:r>
    </w:p>
    <w:p w:rsidR="007861A7" w:rsidRDefault="00920EE9" w:rsidP="007861A7">
      <w:pPr>
        <w:pStyle w:val="2"/>
        <w:numPr>
          <w:ilvl w:val="1"/>
          <w:numId w:val="1"/>
        </w:numPr>
        <w:rPr>
          <w:lang w:val="en-US"/>
        </w:rPr>
      </w:pPr>
      <w:bookmarkStart w:id="14" w:name="_Toc482967595"/>
      <w:r>
        <w:rPr>
          <w:lang w:val="en-US"/>
        </w:rPr>
        <w:t>heap</w:t>
      </w:r>
      <w:r w:rsidR="007861A7">
        <w:rPr>
          <w:lang w:val="en-US"/>
        </w:rPr>
        <w:t>.h</w:t>
      </w:r>
      <w:bookmarkEnd w:id="14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#ifndef INCLUDE_HEAP_H_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INCLUDE_HEAP_H_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&lt;exception&gt;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&lt;new&gt;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&lt;stdexcept&gt;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&lt;algorithm&gt;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"heap_declaration.h"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namespace</w:t>
      </w:r>
      <w:proofErr w:type="gramEnd"/>
      <w:r w:rsidRPr="00451194">
        <w:rPr>
          <w:lang w:val="en-US"/>
        </w:rPr>
        <w:t xml:space="preserve"> akon {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Heap&lt;DataType, base&gt;:</w:t>
      </w:r>
      <w:proofErr w:type="gramStart"/>
      <w:r w:rsidRPr="00451194">
        <w:rPr>
          <w:lang w:val="en-US"/>
        </w:rPr>
        <w:t>:Heap</w:t>
      </w:r>
      <w:proofErr w:type="gramEnd"/>
      <w:r w:rsidRPr="00451194">
        <w:rPr>
          <w:lang w:val="en-US"/>
        </w:rPr>
        <w:t>(uint32_t size)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data</w:t>
      </w:r>
      <w:proofErr w:type="gramEnd"/>
      <w:r w:rsidRPr="00451194">
        <w:rPr>
          <w:lang w:val="en-US"/>
        </w:rPr>
        <w:t xml:space="preserve"> = new DataType[size];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(data == nullptr)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throw</w:t>
      </w:r>
      <w:proofErr w:type="gramEnd"/>
      <w:r w:rsidRPr="00451194">
        <w:rPr>
          <w:lang w:val="en-US"/>
        </w:rPr>
        <w:t xml:space="preserve"> std::runtime_error(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"Heap::</w:t>
      </w:r>
      <w:proofErr w:type="gramStart"/>
      <w:r w:rsidRPr="00451194">
        <w:rPr>
          <w:lang w:val="en-US"/>
        </w:rPr>
        <w:t>Heap(</w:t>
      </w:r>
      <w:proofErr w:type="gramEnd"/>
      <w:r w:rsidRPr="00451194">
        <w:rPr>
          <w:lang w:val="en-US"/>
        </w:rPr>
        <w:t>uint32_t): Can't allocate memory for an array");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currSize</w:t>
      </w:r>
      <w:proofErr w:type="gramEnd"/>
      <w:r w:rsidRPr="00451194">
        <w:rPr>
          <w:lang w:val="en-US"/>
        </w:rPr>
        <w:t xml:space="preserve"> = -1;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heapSize</w:t>
      </w:r>
      <w:proofErr w:type="gramEnd"/>
      <w:r w:rsidRPr="00451194">
        <w:rPr>
          <w:lang w:val="en-US"/>
        </w:rPr>
        <w:t xml:space="preserve"> = 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Heap&lt;DataType, base&gt;:</w:t>
      </w:r>
      <w:proofErr w:type="gramStart"/>
      <w:r w:rsidRPr="00451194">
        <w:rPr>
          <w:lang w:val="en-US"/>
        </w:rPr>
        <w:t>:Heap</w:t>
      </w:r>
      <w:proofErr w:type="gramEnd"/>
      <w:r w:rsidRPr="00451194">
        <w:rPr>
          <w:lang w:val="en-US"/>
        </w:rPr>
        <w:t>(const Heap &amp;rhs)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heapSize</w:t>
      </w:r>
      <w:proofErr w:type="gramEnd"/>
      <w:r w:rsidRPr="00451194">
        <w:rPr>
          <w:lang w:val="en-US"/>
        </w:rPr>
        <w:t xml:space="preserve"> = rhs.heapSize;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currSize</w:t>
      </w:r>
      <w:proofErr w:type="gramEnd"/>
      <w:r w:rsidRPr="00451194">
        <w:rPr>
          <w:lang w:val="en-US"/>
        </w:rPr>
        <w:t xml:space="preserve"> = rhs.currSize;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</w:t>
      </w:r>
      <w:proofErr w:type="gramStart"/>
      <w:r w:rsidRPr="00451194">
        <w:rPr>
          <w:lang w:val="en-US"/>
        </w:rPr>
        <w:t>data</w:t>
      </w:r>
      <w:proofErr w:type="gramEnd"/>
      <w:r w:rsidRPr="00451194">
        <w:rPr>
          <w:lang w:val="en-US"/>
        </w:rPr>
        <w:t xml:space="preserve"> = new DataType[rhs.heapSize];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(data == nullptr)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throw</w:t>
      </w:r>
      <w:proofErr w:type="gramEnd"/>
      <w:r w:rsidRPr="00451194">
        <w:rPr>
          <w:lang w:val="en-US"/>
        </w:rPr>
        <w:t xml:space="preserve"> std::runtime_error(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"Heap::</w:t>
      </w:r>
      <w:proofErr w:type="gramStart"/>
      <w:r w:rsidRPr="00451194">
        <w:rPr>
          <w:lang w:val="en-US"/>
        </w:rPr>
        <w:t>Heap(</w:t>
      </w:r>
      <w:proofErr w:type="gramEnd"/>
      <w:r w:rsidRPr="00451194">
        <w:rPr>
          <w:lang w:val="en-US"/>
        </w:rPr>
        <w:t>const Heap&amp;): Can't allocate memory for an array");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(int i = 0; i &lt; currSize; ++i) data[i] = rhs.data[i];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Heap&lt;DataType, base&gt;::insert(const DataType &amp;rhs)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((currSize + 1) == heapSize) resize(heapSize * 2);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data[</w:t>
      </w:r>
      <w:proofErr w:type="gramEnd"/>
      <w:r w:rsidRPr="00451194">
        <w:rPr>
          <w:lang w:val="en-US"/>
        </w:rPr>
        <w:t>++currSize] = rhs;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indx = currSize, buf;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(data[buf = ((indx - 1) / 3)] &gt; rhs)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std::</w:t>
      </w:r>
      <w:proofErr w:type="gramStart"/>
      <w:r w:rsidRPr="00451194">
        <w:rPr>
          <w:lang w:val="en-US"/>
        </w:rPr>
        <w:t>swap(</w:t>
      </w:r>
      <w:proofErr w:type="gramEnd"/>
      <w:r w:rsidRPr="00451194">
        <w:rPr>
          <w:lang w:val="en-US"/>
        </w:rPr>
        <w:t>data[buf], data[indx]);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indx</w:t>
      </w:r>
      <w:proofErr w:type="gramEnd"/>
      <w:r w:rsidRPr="00451194">
        <w:rPr>
          <w:lang w:val="en-US"/>
        </w:rPr>
        <w:t xml:space="preserve"> = buf;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const</w:t>
      </w:r>
      <w:proofErr w:type="gramEnd"/>
      <w:r w:rsidRPr="00451194">
        <w:rPr>
          <w:lang w:val="en-US"/>
        </w:rPr>
        <w:t xml:space="preserve"> DataType &amp;Heap&lt;DataType, base&gt;::top() const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data[0];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const</w:t>
      </w:r>
      <w:proofErr w:type="gramEnd"/>
      <w:r w:rsidRPr="00451194">
        <w:rPr>
          <w:lang w:val="en-US"/>
        </w:rPr>
        <w:t xml:space="preserve"> DataType Heap&lt;DataType, base&gt;::pop()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(currSize &lt; 0)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throw</w:t>
      </w:r>
      <w:proofErr w:type="gramEnd"/>
      <w:r w:rsidRPr="00451194">
        <w:rPr>
          <w:lang w:val="en-US"/>
        </w:rPr>
        <w:t xml:space="preserve"> std::runtime_error("Heap::pop(): popping element from empty Heap");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DataType temp = </w:t>
      </w:r>
      <w:proofErr w:type="gramStart"/>
      <w:r w:rsidRPr="00451194">
        <w:rPr>
          <w:lang w:val="en-US"/>
        </w:rPr>
        <w:t>data[</w:t>
      </w:r>
      <w:proofErr w:type="gramEnd"/>
      <w:r w:rsidRPr="00451194">
        <w:rPr>
          <w:lang w:val="en-US"/>
        </w:rPr>
        <w:t>0];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data[</w:t>
      </w:r>
      <w:proofErr w:type="gramEnd"/>
      <w:r w:rsidRPr="00451194">
        <w:rPr>
          <w:lang w:val="en-US"/>
        </w:rPr>
        <w:t>0] = data[currSize--];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indx = 0;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bool</w:t>
      </w:r>
      <w:proofErr w:type="gramEnd"/>
      <w:r w:rsidRPr="00451194">
        <w:rPr>
          <w:lang w:val="en-US"/>
        </w:rPr>
        <w:t xml:space="preserve"> childLess =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(childLess)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minChildIndx = (indx * base) + 1;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(minChildIndx &gt; currSize) break;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childLess</w:t>
      </w:r>
      <w:proofErr w:type="gramEnd"/>
      <w:r w:rsidRPr="00451194">
        <w:rPr>
          <w:lang w:val="en-US"/>
        </w:rPr>
        <w:t xml:space="preserve">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(int i = minChildIndx, j = 0; (j &lt; base), (i &lt;= currSize); i++, j++)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(data[i] &lt; data[minChildIndx])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minChildIndx</w:t>
      </w:r>
      <w:proofErr w:type="gramEnd"/>
      <w:r w:rsidRPr="00451194">
        <w:rPr>
          <w:lang w:val="en-US"/>
        </w:rPr>
        <w:t xml:space="preserve"> = i;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      </w:t>
      </w:r>
      <w:proofErr w:type="gramStart"/>
      <w:r w:rsidRPr="00451194">
        <w:rPr>
          <w:lang w:val="en-US"/>
        </w:rPr>
        <w:t>childLess</w:t>
      </w:r>
      <w:proofErr w:type="gramEnd"/>
      <w:r w:rsidRPr="00451194">
        <w:rPr>
          <w:lang w:val="en-US"/>
        </w:rPr>
        <w:t xml:space="preserve"> =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(data[indx] &gt; data[minChildIndx])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std::</w:t>
      </w:r>
      <w:proofErr w:type="gramStart"/>
      <w:r w:rsidRPr="00451194">
        <w:rPr>
          <w:lang w:val="en-US"/>
        </w:rPr>
        <w:t>swap(</w:t>
      </w:r>
      <w:proofErr w:type="gramEnd"/>
      <w:r w:rsidRPr="00451194">
        <w:rPr>
          <w:lang w:val="en-US"/>
        </w:rPr>
        <w:t>data[indx], data[minChildIndx]);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indx</w:t>
      </w:r>
      <w:proofErr w:type="gramEnd"/>
      <w:r w:rsidRPr="00451194">
        <w:rPr>
          <w:lang w:val="en-US"/>
        </w:rPr>
        <w:t xml:space="preserve"> = minChildIndx;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 else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childLess</w:t>
      </w:r>
      <w:proofErr w:type="gramEnd"/>
      <w:r w:rsidRPr="00451194">
        <w:rPr>
          <w:lang w:val="en-US"/>
        </w:rPr>
        <w:t xml:space="preserve"> =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temp;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const</w:t>
      </w:r>
      <w:proofErr w:type="gramEnd"/>
      <w:r w:rsidRPr="00451194">
        <w:rPr>
          <w:lang w:val="en-US"/>
        </w:rPr>
        <w:t xml:space="preserve"> Heap&lt;DataType, base&gt; &amp;Heap&lt;DataType, base&gt;::operator=(const Heap &amp;rhs)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(data != nullptr) delete[] data;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heapSize</w:t>
      </w:r>
      <w:proofErr w:type="gramEnd"/>
      <w:r w:rsidRPr="00451194">
        <w:rPr>
          <w:lang w:val="en-US"/>
        </w:rPr>
        <w:t xml:space="preserve"> = rhs.heapSize;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currSize</w:t>
      </w:r>
      <w:proofErr w:type="gramEnd"/>
      <w:r w:rsidRPr="00451194">
        <w:rPr>
          <w:lang w:val="en-US"/>
        </w:rPr>
        <w:t xml:space="preserve"> = rhs.currSize;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data</w:t>
      </w:r>
      <w:proofErr w:type="gramEnd"/>
      <w:r w:rsidRPr="00451194">
        <w:rPr>
          <w:lang w:val="en-US"/>
        </w:rPr>
        <w:t xml:space="preserve"> = new DataType[rhs.heapSize];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(data == nullptr)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throw</w:t>
      </w:r>
      <w:proofErr w:type="gramEnd"/>
      <w:r w:rsidRPr="00451194">
        <w:rPr>
          <w:lang w:val="en-US"/>
        </w:rPr>
        <w:t xml:space="preserve"> std::runtime_error(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"Heap::operator</w:t>
      </w:r>
      <w:proofErr w:type="gramStart"/>
      <w:r w:rsidRPr="00451194">
        <w:rPr>
          <w:lang w:val="en-US"/>
        </w:rPr>
        <w:t>=(</w:t>
      </w:r>
      <w:proofErr w:type="gramEnd"/>
      <w:r w:rsidRPr="00451194">
        <w:rPr>
          <w:lang w:val="en-US"/>
        </w:rPr>
        <w:t>const Heap&amp;): Can't allocate memory for an array");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(int i = 0; i &lt; currSize; ++i) data[i] = rhs.data[i];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Heap&lt;DataType, base&gt;::resize(int32_t size)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(size &lt;= currSize)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throw</w:t>
      </w:r>
      <w:proofErr w:type="gramEnd"/>
      <w:r w:rsidRPr="00451194">
        <w:rPr>
          <w:lang w:val="en-US"/>
        </w:rPr>
        <w:t xml:space="preserve"> std::length_error(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"Heap::</w:t>
      </w:r>
      <w:proofErr w:type="gramStart"/>
      <w:r w:rsidRPr="00451194">
        <w:rPr>
          <w:lang w:val="en-US"/>
        </w:rPr>
        <w:t>resize(</w:t>
      </w:r>
      <w:proofErr w:type="gramEnd"/>
      <w:r w:rsidRPr="00451194">
        <w:rPr>
          <w:lang w:val="en-US"/>
        </w:rPr>
        <w:t>uint32_t): Bad new value of size(it can't be less than 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"</w:t>
      </w:r>
      <w:proofErr w:type="gramStart"/>
      <w:r w:rsidRPr="00451194">
        <w:rPr>
          <w:lang w:val="en-US"/>
        </w:rPr>
        <w:t>the</w:t>
      </w:r>
      <w:proofErr w:type="gramEnd"/>
      <w:r w:rsidRPr="00451194">
        <w:rPr>
          <w:lang w:val="en-US"/>
        </w:rPr>
        <w:t xml:space="preserve"> old one)");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DataType *updDataArray = new </w:t>
      </w:r>
      <w:proofErr w:type="gramStart"/>
      <w:r w:rsidRPr="00451194">
        <w:rPr>
          <w:lang w:val="en-US"/>
        </w:rPr>
        <w:t>DataType[</w:t>
      </w:r>
      <w:proofErr w:type="gramEnd"/>
      <w:r w:rsidRPr="00451194">
        <w:rPr>
          <w:lang w:val="en-US"/>
        </w:rPr>
        <w:t>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(updDataArray == nullptr)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throw</w:t>
      </w:r>
      <w:proofErr w:type="gramEnd"/>
      <w:r w:rsidRPr="00451194">
        <w:rPr>
          <w:lang w:val="en-US"/>
        </w:rPr>
        <w:t xml:space="preserve"> std::runtime_error(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"Heap::</w:t>
      </w:r>
      <w:proofErr w:type="gramStart"/>
      <w:r w:rsidRPr="00451194">
        <w:rPr>
          <w:lang w:val="en-US"/>
        </w:rPr>
        <w:t>resize(</w:t>
      </w:r>
      <w:proofErr w:type="gramEnd"/>
      <w:r w:rsidRPr="00451194">
        <w:rPr>
          <w:lang w:val="en-US"/>
        </w:rPr>
        <w:t>uint32_t): Can't allocate memory for an array");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(int i = 0; i &lt; currSize; ++i) updDataArray[i] = data[i];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delete[</w:t>
      </w:r>
      <w:proofErr w:type="gramEnd"/>
      <w:r w:rsidRPr="00451194">
        <w:rPr>
          <w:lang w:val="en-US"/>
        </w:rPr>
        <w:t>] data;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data</w:t>
      </w:r>
      <w:proofErr w:type="gramEnd"/>
      <w:r w:rsidRPr="00451194">
        <w:rPr>
          <w:lang w:val="en-US"/>
        </w:rPr>
        <w:t xml:space="preserve"> = updDataArray;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heapSize</w:t>
      </w:r>
      <w:proofErr w:type="gramEnd"/>
      <w:r w:rsidRPr="00451194">
        <w:rPr>
          <w:lang w:val="en-US"/>
        </w:rPr>
        <w:t xml:space="preserve"> = 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constexpr</w:t>
      </w:r>
      <w:proofErr w:type="gramEnd"/>
      <w:r w:rsidRPr="00451194">
        <w:rPr>
          <w:lang w:val="en-US"/>
        </w:rPr>
        <w:t xml:space="preserve"> uint32_t Heap&lt;DataType, base&gt;::getSize() const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currSize + 1;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constexpr</w:t>
      </w:r>
      <w:proofErr w:type="gramEnd"/>
      <w:r w:rsidRPr="00451194">
        <w:rPr>
          <w:lang w:val="en-US"/>
        </w:rPr>
        <w:t xml:space="preserve"> uint32_t Heap&lt;DataType, base&gt;::getHeapSize() const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heapSize;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constexpr</w:t>
      </w:r>
      <w:proofErr w:type="gramEnd"/>
      <w:r w:rsidRPr="00451194">
        <w:rPr>
          <w:lang w:val="en-US"/>
        </w:rPr>
        <w:t xml:space="preserve"> bool Heap&lt;DataType, base&gt;::isEmpty() const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currSize &lt;= -1;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}  /</w:t>
      </w:r>
      <w:proofErr w:type="gramEnd"/>
      <w:r w:rsidRPr="00451194">
        <w:rPr>
          <w:lang w:val="en-US"/>
        </w:rPr>
        <w:t>/ namespace akon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 // INCLUDE_HEAP_H_</w:t>
      </w:r>
    </w:p>
    <w:p w:rsidR="00FF57DE" w:rsidRDefault="00920EE9" w:rsidP="00FF57DE">
      <w:pPr>
        <w:pStyle w:val="2"/>
        <w:numPr>
          <w:ilvl w:val="1"/>
          <w:numId w:val="1"/>
        </w:numPr>
        <w:rPr>
          <w:lang w:val="en-US"/>
        </w:rPr>
      </w:pPr>
      <w:bookmarkStart w:id="15" w:name="_Toc482967596"/>
      <w:r>
        <w:rPr>
          <w:lang w:val="en-US"/>
        </w:rPr>
        <w:t>heap_declaration</w:t>
      </w:r>
      <w:r w:rsidR="00FF57DE">
        <w:rPr>
          <w:lang w:val="en-US"/>
        </w:rPr>
        <w:t>.h</w:t>
      </w:r>
      <w:bookmarkEnd w:id="15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#ifndef INCLUDE_HEAP_DECLARATION_H_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INCLUDE_HEAP_DECLARATION_H_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 (__cplusplus &lt; 201103L)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#error "C++11 required"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&lt;cstdint&gt;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lastRenderedPageBreak/>
        <w:t>namespace</w:t>
      </w:r>
      <w:proofErr w:type="gramEnd"/>
      <w:r w:rsidRPr="00451194">
        <w:rPr>
          <w:lang w:val="en-US"/>
        </w:rPr>
        <w:t xml:space="preserve"> akon {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template</w:t>
      </w:r>
      <w:proofErr w:type="gramEnd"/>
      <w:r w:rsidRPr="00451194">
        <w:rPr>
          <w:lang w:val="en-US"/>
        </w:rPr>
        <w:t xml:space="preserve"> &lt;typename DataType, uint8_t base = 3&gt;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class</w:t>
      </w:r>
      <w:proofErr w:type="gramEnd"/>
      <w:r w:rsidRPr="00451194">
        <w:rPr>
          <w:lang w:val="en-US"/>
        </w:rPr>
        <w:t xml:space="preserve"> Heap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</w:t>
      </w:r>
      <w:proofErr w:type="gramStart"/>
      <w:r w:rsidRPr="00451194">
        <w:rPr>
          <w:lang w:val="en-US"/>
        </w:rPr>
        <w:t>private</w:t>
      </w:r>
      <w:proofErr w:type="gramEnd"/>
      <w:r w:rsidRPr="00451194">
        <w:rPr>
          <w:lang w:val="en-US"/>
        </w:rPr>
        <w:t>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DataType *data;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int32_t</w:t>
      </w:r>
      <w:proofErr w:type="gramEnd"/>
      <w:r w:rsidRPr="00451194">
        <w:rPr>
          <w:lang w:val="en-US"/>
        </w:rPr>
        <w:t xml:space="preserve"> heapSize;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int32_t</w:t>
      </w:r>
      <w:proofErr w:type="gramEnd"/>
      <w:r w:rsidRPr="00451194">
        <w:rPr>
          <w:lang w:val="en-US"/>
        </w:rPr>
        <w:t xml:space="preserve"> currSize;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</w:t>
      </w:r>
      <w:proofErr w:type="gramStart"/>
      <w:r w:rsidRPr="00451194">
        <w:rPr>
          <w:lang w:val="en-US"/>
        </w:rPr>
        <w:t>public</w:t>
      </w:r>
      <w:proofErr w:type="gramEnd"/>
      <w:r w:rsidRPr="00451194">
        <w:rPr>
          <w:lang w:val="en-US"/>
        </w:rPr>
        <w:t>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explicit</w:t>
      </w:r>
      <w:proofErr w:type="gramEnd"/>
      <w:r w:rsidRPr="00451194">
        <w:rPr>
          <w:lang w:val="en-US"/>
        </w:rPr>
        <w:t xml:space="preserve"> Heap(uint32_t size = 256);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explicit</w:t>
      </w:r>
      <w:proofErr w:type="gramEnd"/>
      <w:r w:rsidRPr="00451194">
        <w:rPr>
          <w:lang w:val="en-US"/>
        </w:rPr>
        <w:t xml:space="preserve"> Heap(const Heap &amp;rhs);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insert(const DataType &amp;rhs);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const</w:t>
      </w:r>
      <w:proofErr w:type="gramEnd"/>
      <w:r w:rsidRPr="00451194">
        <w:rPr>
          <w:lang w:val="en-US"/>
        </w:rPr>
        <w:t xml:space="preserve"> DataType &amp;top()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const</w:t>
      </w:r>
      <w:proofErr w:type="gramEnd"/>
      <w:r w:rsidRPr="00451194">
        <w:rPr>
          <w:lang w:val="en-US"/>
        </w:rPr>
        <w:t xml:space="preserve"> DataType pop();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const</w:t>
      </w:r>
      <w:proofErr w:type="gramEnd"/>
      <w:r w:rsidRPr="00451194">
        <w:rPr>
          <w:lang w:val="en-US"/>
        </w:rPr>
        <w:t xml:space="preserve"> Heap &amp;operator=(const Heap &amp;rhs);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void</w:t>
      </w:r>
      <w:proofErr w:type="gramEnd"/>
      <w:r w:rsidRPr="00451194">
        <w:rPr>
          <w:lang w:val="en-US"/>
        </w:rPr>
        <w:t xml:space="preserve"> resize(int32_t size);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constexpr</w:t>
      </w:r>
      <w:proofErr w:type="gramEnd"/>
      <w:r w:rsidRPr="00451194">
        <w:rPr>
          <w:lang w:val="en-US"/>
        </w:rPr>
        <w:t xml:space="preserve"> uint32_t getSize()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constexpr</w:t>
      </w:r>
      <w:proofErr w:type="gramEnd"/>
      <w:r w:rsidRPr="00451194">
        <w:rPr>
          <w:lang w:val="en-US"/>
        </w:rPr>
        <w:t xml:space="preserve"> uint32_t getHeapSize() const;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constexpr</w:t>
      </w:r>
      <w:proofErr w:type="gramEnd"/>
      <w:r w:rsidRPr="00451194">
        <w:rPr>
          <w:lang w:val="en-US"/>
        </w:rPr>
        <w:t xml:space="preserve"> bool isEmpty() const;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}  /</w:t>
      </w:r>
      <w:proofErr w:type="gramEnd"/>
      <w:r w:rsidRPr="00451194">
        <w:rPr>
          <w:lang w:val="en-US"/>
        </w:rPr>
        <w:t>/ namespace akon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 // INCLUDE_HEAP_DECLARATION_H_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16" w:name="_Toc482967597"/>
      <w:r>
        <w:rPr>
          <w:lang w:val="en-US"/>
        </w:rPr>
        <w:t>jarnik.h</w:t>
      </w:r>
      <w:bookmarkEnd w:id="16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#ifndef INCLUDE_JARNIK_H_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INCLUDE_JARNIK_H_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&lt;cstdint&gt;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&lt;list&gt;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&lt;utility&gt;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"graph_mat_ident.h"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std::list;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std::pair;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pair&lt;uint32_t, uint32_t&gt; &gt; findMinSpanTreeJarnik(const GraphMatIdent &amp;gid);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 // INCLUDE_JARNIK_H_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17" w:name="_Toc482967598"/>
      <w:r>
        <w:rPr>
          <w:lang w:val="en-US"/>
        </w:rPr>
        <w:t>jarnik.cpp</w:t>
      </w:r>
      <w:bookmarkEnd w:id="17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&lt;utility&gt;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&lt;list&gt;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std::list;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std::pair;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std::make_pair;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"graph.h"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"graph_mat_ident.h"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"jarnik.h"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"priority_queue.h"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"unionfind.h"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pair&lt;uint32_t, uint32_t&gt; &gt; findMinSpanTreeJarnik(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const</w:t>
      </w:r>
      <w:proofErr w:type="gramEnd"/>
      <w:r w:rsidRPr="00451194">
        <w:rPr>
          <w:lang w:val="en-US"/>
        </w:rPr>
        <w:t xml:space="preserve"> GraphMatIdent&amp; gid)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Graph </w:t>
      </w:r>
      <w:proofErr w:type="gramStart"/>
      <w:r w:rsidRPr="00451194">
        <w:rPr>
          <w:lang w:val="en-US"/>
        </w:rPr>
        <w:t>g(</w:t>
      </w:r>
      <w:proofErr w:type="gramEnd"/>
      <w:r w:rsidRPr="00451194">
        <w:rPr>
          <w:lang w:val="en-US"/>
        </w:rPr>
        <w:t>gid.getVerticesSize());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gid.getEdgesSize();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j = 0; j &lt; gid.getVerticesSize(); ++j)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(gid.getEdgeWeight(j, i) &gt; 0)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k = j + 1; k &lt; gid.getVerticesSize(); ++k)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(gid.getEdgeWeight(k, i) &gt; 0)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</w:t>
      </w:r>
      <w:proofErr w:type="gramStart"/>
      <w:r w:rsidRPr="00451194">
        <w:rPr>
          <w:lang w:val="en-US"/>
        </w:rPr>
        <w:t>g.setEdge(</w:t>
      </w:r>
      <w:proofErr w:type="gramEnd"/>
      <w:r w:rsidRPr="00451194">
        <w:rPr>
          <w:lang w:val="en-US"/>
        </w:rPr>
        <w:t>j, k, gid.getEdgeWeight(j, i));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break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pair&lt;uint32_t, uint32_t&gt; &gt; res;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UnionFind </w:t>
      </w:r>
      <w:proofErr w:type="gramStart"/>
      <w:r w:rsidRPr="00451194">
        <w:rPr>
          <w:lang w:val="en-US"/>
        </w:rPr>
        <w:t>uf(</w:t>
      </w:r>
      <w:proofErr w:type="gramEnd"/>
      <w:r w:rsidRPr="00451194">
        <w:rPr>
          <w:lang w:val="en-US"/>
        </w:rPr>
        <w:t>g.getSize());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akon::PriorityQueue&lt;pair&lt;int, pair&lt;int, int&gt; &gt; &gt; </w:t>
      </w:r>
      <w:proofErr w:type="gramStart"/>
      <w:r w:rsidRPr="00451194">
        <w:rPr>
          <w:lang w:val="en-US"/>
        </w:rPr>
        <w:t>pq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g.getSize();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(g.getEdgeWeight(0, i) != 0)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pq.insert(</w:t>
      </w:r>
      <w:proofErr w:type="gramEnd"/>
      <w:r w:rsidRPr="00451194">
        <w:rPr>
          <w:lang w:val="en-US"/>
        </w:rPr>
        <w:t>make_pair(g.getEdgeWeight(0, i), make_pair(0, i)));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(!pq.isEmpty())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vFrom = pq.top().second.first;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vTo = pq.top().second.second;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pq.pop(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(!uf.find(vFrom, vTo))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g.getSize();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(g.getEdgeWeight(vTo, i) != 0 &amp;&amp; !uf.find(vFrom, i))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  </w:t>
      </w:r>
      <w:proofErr w:type="gramStart"/>
      <w:r w:rsidRPr="00451194">
        <w:rPr>
          <w:lang w:val="en-US"/>
        </w:rPr>
        <w:t>pq.insert(</w:t>
      </w:r>
      <w:proofErr w:type="gramEnd"/>
      <w:r w:rsidRPr="00451194">
        <w:rPr>
          <w:lang w:val="en-US"/>
        </w:rPr>
        <w:t>make_pair(g.getEdgeWeight(vTo, i), make_pair(vTo, i)));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uf.unite(</w:t>
      </w:r>
      <w:proofErr w:type="gramEnd"/>
      <w:r w:rsidRPr="00451194">
        <w:rPr>
          <w:lang w:val="en-US"/>
        </w:rPr>
        <w:t>vFrom, vTo);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res.push_</w:t>
      </w:r>
      <w:proofErr w:type="gramStart"/>
      <w:r w:rsidRPr="00451194">
        <w:rPr>
          <w:lang w:val="en-US"/>
        </w:rPr>
        <w:t>back(</w:t>
      </w:r>
      <w:proofErr w:type="gramEnd"/>
      <w:r w:rsidRPr="00451194">
        <w:rPr>
          <w:lang w:val="en-US"/>
        </w:rPr>
        <w:t>make_pair(vFrom, vTo));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res;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18" w:name="_Toc482967599"/>
      <w:r>
        <w:rPr>
          <w:lang w:val="en-US"/>
        </w:rPr>
        <w:t>kruskal.h</w:t>
      </w:r>
      <w:bookmarkEnd w:id="18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#ifndef INCLUDE_KRUSKAL_H_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INCLUDE_KRUSKAL_H_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&lt;cstdint&gt;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&lt;list&gt;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&lt;utility&gt;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"graph.h"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std::list;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std::pair;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pair&lt;uint32_t, uint32_t&gt; &gt; findMinSpanTreeKruskal(const Graph&amp; g);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 // INCLUDE_KRUSKAL_H_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19" w:name="_Toc482967600"/>
      <w:r>
        <w:rPr>
          <w:lang w:val="en-US"/>
        </w:rPr>
        <w:t>kruskal.cpp</w:t>
      </w:r>
      <w:bookmarkEnd w:id="19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&lt;utility&gt;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&lt;list&gt;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std::list;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std::pair;</w:t>
      </w: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using</w:t>
      </w:r>
      <w:proofErr w:type="gramEnd"/>
      <w:r w:rsidRPr="00451194">
        <w:rPr>
          <w:lang w:val="en-US"/>
        </w:rPr>
        <w:t xml:space="preserve"> std::make_pair;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"kruskal.h"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"priority_queue.h"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"unionfind.h"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pair&lt;uint32_t, uint32_t&gt; &gt; findMinSpanTreeKruskal(const Graph &amp;g)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list&lt;</w:t>
      </w:r>
      <w:proofErr w:type="gramEnd"/>
      <w:r w:rsidRPr="00451194">
        <w:rPr>
          <w:lang w:val="en-US"/>
        </w:rPr>
        <w:t>pair&lt;uint32_t, uint32_t&gt; &gt; res;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akon::PriorityQueue&lt;pair&lt;uint32_t, pair&lt;uint32_t, uint32_t&gt; &gt; &gt;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pq</w:t>
      </w:r>
      <w:proofErr w:type="gramEnd"/>
      <w:r w:rsidRPr="00451194">
        <w:rPr>
          <w:lang w:val="en-US"/>
        </w:rPr>
        <w:t>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g.getSize(); ++i)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j = i + 1; j &lt; g.getSize(); ++j)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(g.getEdgeWeight(i, j) != 0)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  </w:t>
      </w:r>
      <w:proofErr w:type="gramStart"/>
      <w:r w:rsidRPr="00451194">
        <w:rPr>
          <w:lang w:val="en-US"/>
        </w:rPr>
        <w:t>pq.insert(</w:t>
      </w:r>
      <w:proofErr w:type="gramEnd"/>
      <w:r w:rsidRPr="00451194">
        <w:rPr>
          <w:lang w:val="en-US"/>
        </w:rPr>
        <w:t>make_pair(g.getEdgeWeight(i, j), make_pair(i, j)));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UnionFind </w:t>
      </w:r>
      <w:proofErr w:type="gramStart"/>
      <w:r w:rsidRPr="00451194">
        <w:rPr>
          <w:lang w:val="en-US"/>
        </w:rPr>
        <w:t>uf(</w:t>
      </w:r>
      <w:proofErr w:type="gramEnd"/>
      <w:r w:rsidRPr="00451194">
        <w:rPr>
          <w:lang w:val="en-US"/>
        </w:rPr>
        <w:t>g.getSize());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(!pq.isEmpty())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int</w:t>
      </w:r>
      <w:proofErr w:type="gramEnd"/>
      <w:r w:rsidRPr="00451194">
        <w:rPr>
          <w:lang w:val="en-US"/>
        </w:rPr>
        <w:t xml:space="preserve"> vFrom = pq.top().second.first, vTo = pq.top().second.second;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(!uf.find(vFrom, vTo))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</w:t>
      </w:r>
      <w:proofErr w:type="gramStart"/>
      <w:r w:rsidRPr="00451194">
        <w:rPr>
          <w:lang w:val="en-US"/>
        </w:rPr>
        <w:t>uf.unite(</w:t>
      </w:r>
      <w:proofErr w:type="gramEnd"/>
      <w:r w:rsidRPr="00451194">
        <w:rPr>
          <w:lang w:val="en-US"/>
        </w:rPr>
        <w:t>vFrom, vTo);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  res.push_</w:t>
      </w:r>
      <w:proofErr w:type="gramStart"/>
      <w:r w:rsidRPr="00451194">
        <w:rPr>
          <w:lang w:val="en-US"/>
        </w:rPr>
        <w:t>back(</w:t>
      </w:r>
      <w:proofErr w:type="gramEnd"/>
      <w:r w:rsidRPr="00451194">
        <w:rPr>
          <w:lang w:val="en-US"/>
        </w:rPr>
        <w:t>make_pair(vFrom, vTo));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pq.pop(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res;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20" w:name="_Toc482967601"/>
      <w:r>
        <w:rPr>
          <w:lang w:val="en-US"/>
        </w:rPr>
        <w:t>unionfind.h</w:t>
      </w:r>
      <w:bookmarkEnd w:id="20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#ifndef INCLUDE_UNIONFIND_H_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#define INCLUDE_UNIONFIND_H_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&lt;cstdint&gt;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class</w:t>
      </w:r>
      <w:proofErr w:type="gramEnd"/>
      <w:r w:rsidRPr="00451194">
        <w:rPr>
          <w:lang w:val="en-US"/>
        </w:rPr>
        <w:t xml:space="preserve"> UnionFind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</w:t>
      </w:r>
      <w:proofErr w:type="gramStart"/>
      <w:r w:rsidRPr="00451194">
        <w:rPr>
          <w:lang w:val="en-US"/>
        </w:rPr>
        <w:t>private</w:t>
      </w:r>
      <w:proofErr w:type="gramEnd"/>
      <w:r w:rsidRPr="00451194">
        <w:rPr>
          <w:lang w:val="en-US"/>
        </w:rPr>
        <w:t>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size;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uint32_t *unionParents;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uint32_t *unionSizes;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</w:t>
      </w:r>
      <w:proofErr w:type="gramStart"/>
      <w:r w:rsidRPr="00451194">
        <w:rPr>
          <w:lang w:val="en-US"/>
        </w:rPr>
        <w:t>public</w:t>
      </w:r>
      <w:proofErr w:type="gramEnd"/>
      <w:r w:rsidRPr="00451194">
        <w:rPr>
          <w:lang w:val="en-US"/>
        </w:rPr>
        <w:t>: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explicit</w:t>
      </w:r>
      <w:proofErr w:type="gramEnd"/>
      <w:r w:rsidRPr="00451194">
        <w:rPr>
          <w:lang w:val="en-US"/>
        </w:rPr>
        <w:t xml:space="preserve"> UnionFind(uint32_t quantity);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~</w:t>
      </w:r>
      <w:proofErr w:type="gramStart"/>
      <w:r w:rsidRPr="00451194">
        <w:rPr>
          <w:lang w:val="en-US"/>
        </w:rPr>
        <w:t>UnionFind(</w:t>
      </w:r>
      <w:proofErr w:type="gramEnd"/>
      <w:r w:rsidRPr="00451194">
        <w:rPr>
          <w:lang w:val="en-US"/>
        </w:rPr>
        <w:t>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bool</w:t>
      </w:r>
      <w:proofErr w:type="gramEnd"/>
      <w:r w:rsidRPr="00451194">
        <w:rPr>
          <w:lang w:val="en-US"/>
        </w:rPr>
        <w:t xml:space="preserve"> find(uint32_t first, uint32_t second);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bool</w:t>
      </w:r>
      <w:proofErr w:type="gramEnd"/>
      <w:r w:rsidRPr="00451194">
        <w:rPr>
          <w:lang w:val="en-US"/>
        </w:rPr>
        <w:t xml:space="preserve"> unite(uint32_t first, uint32_t second);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uint32_t</w:t>
      </w:r>
      <w:proofErr w:type="gramEnd"/>
      <w:r w:rsidRPr="00451194">
        <w:rPr>
          <w:lang w:val="en-US"/>
        </w:rPr>
        <w:t xml:space="preserve"> getSize();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};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#endif // INCLUDE_UNIONFIND_H_</w:t>
      </w:r>
    </w:p>
    <w:p w:rsidR="00451194" w:rsidRDefault="00451194" w:rsidP="00451194">
      <w:pPr>
        <w:pStyle w:val="2"/>
        <w:numPr>
          <w:ilvl w:val="1"/>
          <w:numId w:val="1"/>
        </w:numPr>
        <w:rPr>
          <w:lang w:val="en-US"/>
        </w:rPr>
      </w:pPr>
      <w:bookmarkStart w:id="21" w:name="_Toc482967602"/>
      <w:r>
        <w:rPr>
          <w:lang w:val="en-US"/>
        </w:rPr>
        <w:t>unionfind.cpp</w:t>
      </w:r>
      <w:bookmarkEnd w:id="21"/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#include "unionfind.h"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UnionFind::</w:t>
      </w:r>
      <w:proofErr w:type="gramStart"/>
      <w:r w:rsidRPr="00451194">
        <w:rPr>
          <w:lang w:val="en-US"/>
        </w:rPr>
        <w:t>UnionFind(</w:t>
      </w:r>
      <w:proofErr w:type="gramEnd"/>
      <w:r w:rsidRPr="00451194">
        <w:rPr>
          <w:lang w:val="en-US"/>
        </w:rPr>
        <w:t>uint32_t quantity)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size</w:t>
      </w:r>
      <w:proofErr w:type="gramEnd"/>
      <w:r w:rsidRPr="00451194">
        <w:rPr>
          <w:lang w:val="en-US"/>
        </w:rPr>
        <w:t xml:space="preserve"> = quantity;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unionParents</w:t>
      </w:r>
      <w:proofErr w:type="gramEnd"/>
      <w:r w:rsidRPr="00451194">
        <w:rPr>
          <w:lang w:val="en-US"/>
        </w:rPr>
        <w:t xml:space="preserve"> = new uint32_t[size];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unionSizes</w:t>
      </w:r>
      <w:proofErr w:type="gramEnd"/>
      <w:r w:rsidRPr="00451194">
        <w:rPr>
          <w:lang w:val="en-US"/>
        </w:rPr>
        <w:t xml:space="preserve"> = new uint32_t[size];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for</w:t>
      </w:r>
      <w:proofErr w:type="gramEnd"/>
      <w:r w:rsidRPr="00451194">
        <w:rPr>
          <w:lang w:val="en-US"/>
        </w:rPr>
        <w:t xml:space="preserve"> (uint32_t i = 0; i &lt; size; ++i)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unionParents[</w:t>
      </w:r>
      <w:proofErr w:type="gramEnd"/>
      <w:r w:rsidRPr="00451194">
        <w:rPr>
          <w:lang w:val="en-US"/>
        </w:rPr>
        <w:t>i] = i;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unionSizes[</w:t>
      </w:r>
      <w:proofErr w:type="gramEnd"/>
      <w:r w:rsidRPr="00451194">
        <w:rPr>
          <w:lang w:val="en-US"/>
        </w:rPr>
        <w:t>i] = 1;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UnionFind:</w:t>
      </w:r>
      <w:proofErr w:type="gramStart"/>
      <w:r w:rsidRPr="00451194">
        <w:rPr>
          <w:lang w:val="en-US"/>
        </w:rPr>
        <w:t>:~</w:t>
      </w:r>
      <w:proofErr w:type="gramEnd"/>
      <w:r w:rsidRPr="00451194">
        <w:rPr>
          <w:lang w:val="en-US"/>
        </w:rPr>
        <w:t>UnionFind()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delete[</w:t>
      </w:r>
      <w:proofErr w:type="gramEnd"/>
      <w:r w:rsidRPr="00451194">
        <w:rPr>
          <w:lang w:val="en-US"/>
        </w:rPr>
        <w:t>] unionParents;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delete[</w:t>
      </w:r>
      <w:proofErr w:type="gramEnd"/>
      <w:r w:rsidRPr="00451194">
        <w:rPr>
          <w:lang w:val="en-US"/>
        </w:rPr>
        <w:t>] unionSizes;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unionParents</w:t>
      </w:r>
      <w:proofErr w:type="gramEnd"/>
      <w:r w:rsidRPr="00451194">
        <w:rPr>
          <w:lang w:val="en-US"/>
        </w:rPr>
        <w:t xml:space="preserve"> = unionSizes = nullptr;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bool</w:t>
      </w:r>
      <w:proofErr w:type="gramEnd"/>
      <w:r w:rsidRPr="00451194">
        <w:rPr>
          <w:lang w:val="en-US"/>
        </w:rPr>
        <w:t xml:space="preserve"> UnionFind::find(uint32_t first, uint32_t second)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((first &gt;= size) || (second &gt;= size)) return false;  // throw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(first != unionParents[first]) first = unionParents[first];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(second != unionParents[second]) second = unionParents[second];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lastRenderedPageBreak/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first == second;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proofErr w:type="gramStart"/>
      <w:r w:rsidRPr="00451194">
        <w:rPr>
          <w:lang w:val="en-US"/>
        </w:rPr>
        <w:t>bool</w:t>
      </w:r>
      <w:proofErr w:type="gramEnd"/>
      <w:r w:rsidRPr="00451194">
        <w:rPr>
          <w:lang w:val="en-US"/>
        </w:rPr>
        <w:t xml:space="preserve"> UnionFind::unite(uint32_t first, uint32_t second)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((first &gt;= size) || (second &gt;= size)) return false;  // throw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(first != unionParents[first]) first = unionParents[first];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while</w:t>
      </w:r>
      <w:proofErr w:type="gramEnd"/>
      <w:r w:rsidRPr="00451194">
        <w:rPr>
          <w:lang w:val="en-US"/>
        </w:rPr>
        <w:t xml:space="preserve"> (second != unionParents[second]) second = unionParents[second];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(first == second) return false;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if</w:t>
      </w:r>
      <w:proofErr w:type="gramEnd"/>
      <w:r w:rsidRPr="00451194">
        <w:rPr>
          <w:lang w:val="en-US"/>
        </w:rPr>
        <w:t xml:space="preserve"> (unionSizes[first] &gt; unionSizes[second])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unionSizes[</w:t>
      </w:r>
      <w:proofErr w:type="gramEnd"/>
      <w:r w:rsidRPr="00451194">
        <w:rPr>
          <w:lang w:val="en-US"/>
        </w:rPr>
        <w:t>first] += unionSizes[second];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unionParents[</w:t>
      </w:r>
      <w:proofErr w:type="gramEnd"/>
      <w:r w:rsidRPr="00451194">
        <w:rPr>
          <w:lang w:val="en-US"/>
        </w:rPr>
        <w:t>second] = unionParents[first];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 else {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unionSizes[</w:t>
      </w:r>
      <w:proofErr w:type="gramEnd"/>
      <w:r w:rsidRPr="00451194">
        <w:rPr>
          <w:lang w:val="en-US"/>
        </w:rPr>
        <w:t>second] += unionSizes[first];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  </w:t>
      </w:r>
      <w:proofErr w:type="gramStart"/>
      <w:r w:rsidRPr="00451194">
        <w:rPr>
          <w:lang w:val="en-US"/>
        </w:rPr>
        <w:t>unionParents[</w:t>
      </w:r>
      <w:proofErr w:type="gramEnd"/>
      <w:r w:rsidRPr="00451194">
        <w:rPr>
          <w:lang w:val="en-US"/>
        </w:rPr>
        <w:t>first] = unionParents[second];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}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 xml:space="preserve">  </w:t>
      </w:r>
      <w:proofErr w:type="gramStart"/>
      <w:r w:rsidRPr="00451194">
        <w:rPr>
          <w:lang w:val="en-US"/>
        </w:rPr>
        <w:t>return</w:t>
      </w:r>
      <w:proofErr w:type="gramEnd"/>
      <w:r w:rsidRPr="00451194">
        <w:rPr>
          <w:lang w:val="en-US"/>
        </w:rPr>
        <w:t xml:space="preserve"> true;</w:t>
      </w: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}</w:t>
      </w:r>
    </w:p>
    <w:p w:rsidR="00451194" w:rsidRPr="00451194" w:rsidRDefault="00451194" w:rsidP="00451194">
      <w:pPr>
        <w:rPr>
          <w:lang w:val="en-US"/>
        </w:rPr>
      </w:pPr>
    </w:p>
    <w:p w:rsidR="00451194" w:rsidRPr="00451194" w:rsidRDefault="00451194" w:rsidP="00451194">
      <w:pPr>
        <w:rPr>
          <w:lang w:val="en-US"/>
        </w:rPr>
      </w:pPr>
      <w:r w:rsidRPr="00451194">
        <w:rPr>
          <w:lang w:val="en-US"/>
        </w:rPr>
        <w:t>uint32_t UnionFind::</w:t>
      </w:r>
      <w:proofErr w:type="gramStart"/>
      <w:r w:rsidRPr="00451194">
        <w:rPr>
          <w:lang w:val="en-US"/>
        </w:rPr>
        <w:t>getSize(</w:t>
      </w:r>
      <w:proofErr w:type="gramEnd"/>
      <w:r w:rsidRPr="00451194">
        <w:rPr>
          <w:lang w:val="en-US"/>
        </w:rPr>
        <w:t>) { return size; }</w:t>
      </w:r>
    </w:p>
    <w:p w:rsidR="00CA4CB9" w:rsidRPr="00CA4CB9" w:rsidRDefault="00CA4CB9" w:rsidP="00CA4CB9">
      <w:pPr>
        <w:ind w:firstLine="0"/>
        <w:rPr>
          <w:lang w:val="en-US"/>
        </w:rPr>
      </w:pPr>
    </w:p>
    <w:p w:rsidR="00CA4CB9" w:rsidRPr="00CA4CB9" w:rsidRDefault="00CA4CB9" w:rsidP="00CA4CB9">
      <w:pPr>
        <w:rPr>
          <w:lang w:val="en-US"/>
        </w:rPr>
      </w:pPr>
    </w:p>
    <w:p w:rsidR="007861A7" w:rsidRPr="007861A7" w:rsidRDefault="007861A7" w:rsidP="007861A7">
      <w:pPr>
        <w:suppressAutoHyphens w:val="0"/>
        <w:autoSpaceDE w:val="0"/>
        <w:spacing w:before="0"/>
        <w:ind w:firstLine="0"/>
        <w:jc w:val="left"/>
        <w:rPr>
          <w:lang w:val="en-US"/>
        </w:rPr>
      </w:pPr>
    </w:p>
    <w:sectPr w:rsidR="007861A7" w:rsidRPr="007861A7">
      <w:footerReference w:type="even" r:id="rId27"/>
      <w:footerReference w:type="default" r:id="rId28"/>
      <w:footerReference w:type="first" r:id="rId29"/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944" w:rsidRDefault="004D0944">
      <w:pPr>
        <w:spacing w:before="0"/>
      </w:pPr>
      <w:r>
        <w:separator/>
      </w:r>
    </w:p>
  </w:endnote>
  <w:endnote w:type="continuationSeparator" w:id="0">
    <w:p w:rsidR="004D0944" w:rsidRDefault="004D094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635</wp:posOffset>
              </wp:positionV>
              <wp:extent cx="429895" cy="19685"/>
              <wp:effectExtent l="0" t="635" r="0" b="0"/>
              <wp:wrapSquare wrapText="largest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9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1194" w:rsidRDefault="00451194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3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.05pt;width:33.85pt;height:1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" stroked="f">
              <v:textbox inset="0,0,0,0">
                <w:txbxContent>
                  <w:p w:rsidR="00451194" w:rsidRDefault="00451194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3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6530975</wp:posOffset>
              </wp:positionH>
              <wp:positionV relativeFrom="paragraph">
                <wp:posOffset>635</wp:posOffset>
              </wp:positionV>
              <wp:extent cx="488315" cy="250190"/>
              <wp:effectExtent l="0" t="635" r="635" b="0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315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1194" w:rsidRDefault="00451194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0234A3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514.25pt;margin-top:.05pt;width:38.45pt;height:19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" stroked="f">
              <v:textbox inset="0,0,0,0">
                <w:txbxContent>
                  <w:p w:rsidR="00451194" w:rsidRDefault="00451194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234A3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>
    <w:pPr>
      <w:ind w:right="360" w:firstLine="0"/>
      <w:rPr>
        <w:lang w:val="en-US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page">
                <wp:posOffset>6601460</wp:posOffset>
              </wp:positionH>
              <wp:positionV relativeFrom="paragraph">
                <wp:posOffset>635</wp:posOffset>
              </wp:positionV>
              <wp:extent cx="417830" cy="250190"/>
              <wp:effectExtent l="635" t="635" r="635" b="0"/>
              <wp:wrapSquare wrapText="largest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1194" w:rsidRDefault="00451194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0234A3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19.8pt;margin-top:.05pt;width:32.9pt;height:19.7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" stroked="f">
              <v:textbox inset="0,0,0,0">
                <w:txbxContent>
                  <w:p w:rsidR="00451194" w:rsidRDefault="00451194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234A3"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>
    <w:pPr>
      <w:ind w:right="360"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6601460</wp:posOffset>
              </wp:positionH>
              <wp:positionV relativeFrom="paragraph">
                <wp:posOffset>635</wp:posOffset>
              </wp:positionV>
              <wp:extent cx="417830" cy="250190"/>
              <wp:effectExtent l="635" t="635" r="635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1194" w:rsidRDefault="00451194"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0234A3">
                            <w:rPr>
                              <w:rStyle w:val="a3"/>
                              <w:noProof/>
                            </w:rPr>
                            <w:t>3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519.8pt;margin-top:.05pt;width:32.9pt;height:19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" stroked="f">
              <v:textbox inset="0,0,0,0">
                <w:txbxContent>
                  <w:p w:rsidR="00451194" w:rsidRDefault="00451194"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234A3">
                      <w:rPr>
                        <w:rStyle w:val="a3"/>
                        <w:noProof/>
                      </w:rPr>
                      <w:t>3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94" w:rsidRDefault="004511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944" w:rsidRDefault="004D0944">
      <w:pPr>
        <w:spacing w:before="0"/>
      </w:pPr>
      <w:r>
        <w:separator/>
      </w:r>
    </w:p>
  </w:footnote>
  <w:footnote w:type="continuationSeparator" w:id="0">
    <w:p w:rsidR="004D0944" w:rsidRDefault="004D094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2699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160" w:hanging="360"/>
      </w:pPr>
      <w:rPr>
        <w:lang w:val="ru-RU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97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19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5A303CF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  <w:color w:val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79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  <w:color w:val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79" w:hanging="360"/>
      </w:pPr>
      <w:rPr>
        <w:rFonts w:ascii="Symbol" w:hAnsi="Symbol" w:cs="Symbol" w:hint="default"/>
        <w:color w:val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19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259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79" w:hanging="360"/>
      </w:pPr>
      <w:rPr>
        <w:rFonts w:ascii="Courier New" w:hAnsi="Courier New" w:cs="Courier New" w:hint="default"/>
        <w:highlight w:val="white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39" w:hanging="360"/>
      </w:pPr>
      <w:rPr>
        <w:rFonts w:ascii="Courier New" w:hAnsi="Courier New" w:cs="Courier New" w:hint="default"/>
        <w:highlight w:val="white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99" w:hanging="360"/>
      </w:pPr>
      <w:rPr>
        <w:rFonts w:ascii="Courier New" w:hAnsi="Courier New" w:cs="Courier New" w:hint="default"/>
        <w:highlight w:val="white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19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1979" w:hanging="360"/>
      </w:pPr>
      <w:rPr>
        <w:lang w:val="ru-RU"/>
      </w:rPr>
    </w:lvl>
  </w:abstractNum>
  <w:abstractNum w:abstractNumId="10">
    <w:nsid w:val="0DD30BD3"/>
    <w:multiLevelType w:val="hybridMultilevel"/>
    <w:tmpl w:val="8D32428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10524F00"/>
    <w:multiLevelType w:val="hybridMultilevel"/>
    <w:tmpl w:val="FF18F816"/>
    <w:lvl w:ilvl="0" w:tplc="DF22A83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5964116"/>
    <w:multiLevelType w:val="hybridMultilevel"/>
    <w:tmpl w:val="45540F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369FC"/>
    <w:multiLevelType w:val="hybridMultilevel"/>
    <w:tmpl w:val="96720ACE"/>
    <w:lvl w:ilvl="0" w:tplc="D63A19F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614C7451"/>
    <w:multiLevelType w:val="hybridMultilevel"/>
    <w:tmpl w:val="3AE6E5E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688921E3"/>
    <w:multiLevelType w:val="hybridMultilevel"/>
    <w:tmpl w:val="5686C97A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4"/>
  </w:num>
  <w:num w:numId="13">
    <w:abstractNumId w:val="13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93"/>
    <w:rsid w:val="00005A8D"/>
    <w:rsid w:val="000234A3"/>
    <w:rsid w:val="0004745D"/>
    <w:rsid w:val="00051C18"/>
    <w:rsid w:val="00054EAA"/>
    <w:rsid w:val="00062E38"/>
    <w:rsid w:val="00066166"/>
    <w:rsid w:val="000729D5"/>
    <w:rsid w:val="000756B3"/>
    <w:rsid w:val="000A2D46"/>
    <w:rsid w:val="000B14C9"/>
    <w:rsid w:val="000B5B52"/>
    <w:rsid w:val="000C59B4"/>
    <w:rsid w:val="000D74FE"/>
    <w:rsid w:val="000E5851"/>
    <w:rsid w:val="000F7E81"/>
    <w:rsid w:val="00105DF7"/>
    <w:rsid w:val="001218A8"/>
    <w:rsid w:val="00124F65"/>
    <w:rsid w:val="001267A6"/>
    <w:rsid w:val="0012775E"/>
    <w:rsid w:val="0013693F"/>
    <w:rsid w:val="00141320"/>
    <w:rsid w:val="00146CD0"/>
    <w:rsid w:val="00153EBA"/>
    <w:rsid w:val="00160CEE"/>
    <w:rsid w:val="00187CC4"/>
    <w:rsid w:val="001B6EFE"/>
    <w:rsid w:val="001C14AB"/>
    <w:rsid w:val="0020533E"/>
    <w:rsid w:val="002179E3"/>
    <w:rsid w:val="002220AE"/>
    <w:rsid w:val="00232F43"/>
    <w:rsid w:val="00250C30"/>
    <w:rsid w:val="00262404"/>
    <w:rsid w:val="00274AF7"/>
    <w:rsid w:val="002758A7"/>
    <w:rsid w:val="002972A1"/>
    <w:rsid w:val="002A5F65"/>
    <w:rsid w:val="002B5744"/>
    <w:rsid w:val="002C2C9D"/>
    <w:rsid w:val="002F2B13"/>
    <w:rsid w:val="00311868"/>
    <w:rsid w:val="0032722D"/>
    <w:rsid w:val="0034139A"/>
    <w:rsid w:val="00397735"/>
    <w:rsid w:val="003C023C"/>
    <w:rsid w:val="003D302E"/>
    <w:rsid w:val="003F2D38"/>
    <w:rsid w:val="003F3984"/>
    <w:rsid w:val="0041693F"/>
    <w:rsid w:val="00433593"/>
    <w:rsid w:val="00451194"/>
    <w:rsid w:val="00457A7A"/>
    <w:rsid w:val="00460322"/>
    <w:rsid w:val="00464F8E"/>
    <w:rsid w:val="004A2856"/>
    <w:rsid w:val="004A7421"/>
    <w:rsid w:val="004C59A9"/>
    <w:rsid w:val="004D0944"/>
    <w:rsid w:val="004D7D50"/>
    <w:rsid w:val="004F7E7A"/>
    <w:rsid w:val="00501B5A"/>
    <w:rsid w:val="00504D69"/>
    <w:rsid w:val="005362C9"/>
    <w:rsid w:val="005451B3"/>
    <w:rsid w:val="005516BD"/>
    <w:rsid w:val="00553C70"/>
    <w:rsid w:val="005828B5"/>
    <w:rsid w:val="00584951"/>
    <w:rsid w:val="005B3224"/>
    <w:rsid w:val="00610650"/>
    <w:rsid w:val="006154F5"/>
    <w:rsid w:val="00615573"/>
    <w:rsid w:val="006561FB"/>
    <w:rsid w:val="0068781D"/>
    <w:rsid w:val="006A0996"/>
    <w:rsid w:val="006B55E9"/>
    <w:rsid w:val="006F6B39"/>
    <w:rsid w:val="0070114C"/>
    <w:rsid w:val="00716D6C"/>
    <w:rsid w:val="0072706A"/>
    <w:rsid w:val="00737F34"/>
    <w:rsid w:val="00755E99"/>
    <w:rsid w:val="007861A7"/>
    <w:rsid w:val="007A1311"/>
    <w:rsid w:val="007B5D9B"/>
    <w:rsid w:val="007D2995"/>
    <w:rsid w:val="007F12B4"/>
    <w:rsid w:val="007F6D75"/>
    <w:rsid w:val="008007FA"/>
    <w:rsid w:val="00803753"/>
    <w:rsid w:val="00825A83"/>
    <w:rsid w:val="00826D69"/>
    <w:rsid w:val="008379AD"/>
    <w:rsid w:val="00847EF9"/>
    <w:rsid w:val="00852409"/>
    <w:rsid w:val="00866158"/>
    <w:rsid w:val="00873EB6"/>
    <w:rsid w:val="00884048"/>
    <w:rsid w:val="008B1CD7"/>
    <w:rsid w:val="008B3E26"/>
    <w:rsid w:val="008C51B6"/>
    <w:rsid w:val="008D53F0"/>
    <w:rsid w:val="008F005F"/>
    <w:rsid w:val="008F0524"/>
    <w:rsid w:val="008F344D"/>
    <w:rsid w:val="008F420E"/>
    <w:rsid w:val="0090026A"/>
    <w:rsid w:val="00900C31"/>
    <w:rsid w:val="00911DFD"/>
    <w:rsid w:val="00920EE9"/>
    <w:rsid w:val="00967D6A"/>
    <w:rsid w:val="00985AD1"/>
    <w:rsid w:val="00990467"/>
    <w:rsid w:val="00997BA8"/>
    <w:rsid w:val="009B424F"/>
    <w:rsid w:val="009C151B"/>
    <w:rsid w:val="00A14A30"/>
    <w:rsid w:val="00A251B8"/>
    <w:rsid w:val="00A44480"/>
    <w:rsid w:val="00A64284"/>
    <w:rsid w:val="00A658E3"/>
    <w:rsid w:val="00AC2FC4"/>
    <w:rsid w:val="00AD2D4E"/>
    <w:rsid w:val="00AD2EFB"/>
    <w:rsid w:val="00AE0F98"/>
    <w:rsid w:val="00AF331E"/>
    <w:rsid w:val="00B021F0"/>
    <w:rsid w:val="00B025FE"/>
    <w:rsid w:val="00B02B19"/>
    <w:rsid w:val="00BA15B7"/>
    <w:rsid w:val="00BA70F4"/>
    <w:rsid w:val="00BB6DBB"/>
    <w:rsid w:val="00BF7EF2"/>
    <w:rsid w:val="00C0611B"/>
    <w:rsid w:val="00C13316"/>
    <w:rsid w:val="00C1385C"/>
    <w:rsid w:val="00C22DCA"/>
    <w:rsid w:val="00C7454A"/>
    <w:rsid w:val="00C93CCA"/>
    <w:rsid w:val="00CA4CB9"/>
    <w:rsid w:val="00CC232F"/>
    <w:rsid w:val="00CC465B"/>
    <w:rsid w:val="00CC6215"/>
    <w:rsid w:val="00CD2AE3"/>
    <w:rsid w:val="00CE3C85"/>
    <w:rsid w:val="00CF08D0"/>
    <w:rsid w:val="00D10B33"/>
    <w:rsid w:val="00D30D0F"/>
    <w:rsid w:val="00D360AD"/>
    <w:rsid w:val="00D40285"/>
    <w:rsid w:val="00D4054D"/>
    <w:rsid w:val="00D435FA"/>
    <w:rsid w:val="00D63DDF"/>
    <w:rsid w:val="00D71EED"/>
    <w:rsid w:val="00D821EE"/>
    <w:rsid w:val="00D87C13"/>
    <w:rsid w:val="00D90C49"/>
    <w:rsid w:val="00D917FF"/>
    <w:rsid w:val="00DA0056"/>
    <w:rsid w:val="00DA2C31"/>
    <w:rsid w:val="00DA3C38"/>
    <w:rsid w:val="00DA6101"/>
    <w:rsid w:val="00DC6766"/>
    <w:rsid w:val="00DF2205"/>
    <w:rsid w:val="00DF4E26"/>
    <w:rsid w:val="00DF711C"/>
    <w:rsid w:val="00E012EC"/>
    <w:rsid w:val="00E13D62"/>
    <w:rsid w:val="00E15280"/>
    <w:rsid w:val="00E1703F"/>
    <w:rsid w:val="00E32799"/>
    <w:rsid w:val="00E3569A"/>
    <w:rsid w:val="00E50F97"/>
    <w:rsid w:val="00E56CEF"/>
    <w:rsid w:val="00E5721D"/>
    <w:rsid w:val="00EC2235"/>
    <w:rsid w:val="00EC2E89"/>
    <w:rsid w:val="00EE2DF3"/>
    <w:rsid w:val="00F03289"/>
    <w:rsid w:val="00F10B0A"/>
    <w:rsid w:val="00F1201F"/>
    <w:rsid w:val="00F13B39"/>
    <w:rsid w:val="00F20167"/>
    <w:rsid w:val="00F3122E"/>
    <w:rsid w:val="00F33147"/>
    <w:rsid w:val="00F609C7"/>
    <w:rsid w:val="00F70172"/>
    <w:rsid w:val="00F85CF7"/>
    <w:rsid w:val="00F86070"/>
    <w:rsid w:val="00FA71B4"/>
    <w:rsid w:val="00FB1019"/>
    <w:rsid w:val="00FC103D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before="120"/>
      <w:ind w:firstLine="539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spacing w:before="240" w:after="60"/>
      <w:ind w:firstLine="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0"/>
      </w:tabs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  <w:i w:val="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lang w:val="ru-RU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b/>
      <w:i w:val="0"/>
      <w:sz w:val="24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  <w:color w:val="000000"/>
      <w:lang w:val="en-US"/>
    </w:rPr>
  </w:style>
  <w:style w:type="character" w:customStyle="1" w:styleId="WW8Num7z1">
    <w:name w:val="WW8Num7z1"/>
    <w:rPr>
      <w:rFonts w:hint="default"/>
      <w:lang w:val="en-US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  <w:highlight w:val="white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lang w:val="ru-RU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3">
    <w:name w:val="WW8Num6z3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3">
    <w:name w:val="WW8Num7z3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/>
      <w:sz w:val="24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lang w:val="ru-RU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/>
      <w:i w:val="0"/>
      <w:sz w:val="24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4">
    <w:name w:val="WW8Num15z4"/>
    <w:rPr>
      <w:rFonts w:ascii="Courier New" w:hAnsi="Courier New" w:cs="Courier New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color w:val="000000"/>
      <w:lang w:val="en-US"/>
    </w:rPr>
  </w:style>
  <w:style w:type="character" w:customStyle="1" w:styleId="WW8Num17z1">
    <w:name w:val="WW8Num17z1"/>
    <w:rPr>
      <w:rFonts w:hint="default"/>
      <w:lang w:val="en-US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4">
    <w:name w:val="WW8Num17z4"/>
    <w:rPr>
      <w:rFonts w:ascii="Courier New" w:hAnsi="Courier New" w:cs="Courier New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sz w:val="24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/>
      <w:sz w:val="24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  <w:color w:val="auto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/>
      <w:sz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  <w:sz w:val="24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/>
      <w:sz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sz w:val="24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  <w:highlight w:val="white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  <w:sz w:val="24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sz w:val="24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  <w:sz w:val="24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/>
      <w:sz w:val="24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</w:style>
  <w:style w:type="character" w:customStyle="1" w:styleId="WW8Num38z1">
    <w:name w:val="WW8Num38z1"/>
    <w:rPr>
      <w:rFonts w:ascii="Courier New" w:hAnsi="Courier New" w:cs="Courier New" w:hint="default"/>
      <w:sz w:val="20"/>
    </w:rPr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sz w:val="24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lang w:val="ru-RU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lang w:val="ru-RU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  <w:lang w:val="ru-RU"/>
    </w:rPr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Выделение курсивом"/>
    <w:basedOn w:val="10"/>
    <w:rPr>
      <w:i/>
      <w:iCs/>
    </w:rPr>
  </w:style>
  <w:style w:type="character" w:styleId="a5">
    <w:name w:val="Hyperlink"/>
    <w:basedOn w:val="10"/>
    <w:uiPriority w:val="99"/>
    <w:rPr>
      <w:color w:val="0000FF"/>
      <w:u w:val="single"/>
    </w:rPr>
  </w:style>
  <w:style w:type="character" w:customStyle="1" w:styleId="a6">
    <w:name w:val="Символ сноски"/>
    <w:basedOn w:val="10"/>
    <w:rPr>
      <w:vertAlign w:val="superscript"/>
    </w:rPr>
  </w:style>
  <w:style w:type="character" w:customStyle="1" w:styleId="a7">
    <w:name w:val="Фрагмент кода"/>
    <w:basedOn w:val="10"/>
    <w:rPr>
      <w:rFonts w:ascii="Courier New" w:hAnsi="Courier New" w:cs="Courier New"/>
    </w:rPr>
  </w:style>
  <w:style w:type="character" w:customStyle="1" w:styleId="11">
    <w:name w:val="Знак примечания1"/>
    <w:basedOn w:val="10"/>
    <w:rPr>
      <w:sz w:val="16"/>
      <w:szCs w:val="16"/>
    </w:rPr>
  </w:style>
  <w:style w:type="character" w:customStyle="1" w:styleId="apple-converted-space">
    <w:name w:val="apple-converted-space"/>
    <w:basedOn w:val="10"/>
  </w:style>
  <w:style w:type="character" w:styleId="a8">
    <w:name w:val="FollowedHyperlink"/>
    <w:basedOn w:val="10"/>
    <w:rPr>
      <w:color w:val="800080"/>
      <w:u w:val="single"/>
    </w:rPr>
  </w:style>
  <w:style w:type="character" w:customStyle="1" w:styleId="a9">
    <w:name w:val="Элемент кода"/>
    <w:basedOn w:val="10"/>
    <w:rPr>
      <w:rFonts w:ascii="Courier New" w:hAnsi="Courier New" w:cs="Courier New"/>
      <w:b/>
      <w:sz w:val="24"/>
    </w:rPr>
  </w:style>
  <w:style w:type="character" w:customStyle="1" w:styleId="20">
    <w:name w:val="Заголовок 2 Знак"/>
    <w:basedOn w:val="10"/>
    <w:rPr>
      <w:rFonts w:ascii="Arial" w:hAnsi="Arial" w:cs="Arial"/>
      <w:b/>
      <w:bCs/>
      <w:i/>
      <w:iCs/>
      <w:sz w:val="28"/>
      <w:szCs w:val="28"/>
    </w:rPr>
  </w:style>
  <w:style w:type="paragraph" w:customStyle="1" w:styleId="aa">
    <w:name w:val="Заголовок"/>
    <w:basedOn w:val="a"/>
    <w:next w:val="a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after="120"/>
    </w:pPr>
    <w:rPr>
      <w:rFonts w:cs="Droid Sans Devanagari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Droid Sans Devanagari"/>
    </w:rPr>
  </w:style>
  <w:style w:type="paragraph" w:customStyle="1" w:styleId="ae">
    <w:name w:val="_Титульный"/>
    <w:pPr>
      <w:suppressAutoHyphens/>
      <w:jc w:val="center"/>
    </w:pPr>
    <w:rPr>
      <w:sz w:val="24"/>
      <w:lang w:eastAsia="zh-CN"/>
    </w:rPr>
  </w:style>
  <w:style w:type="paragraph" w:customStyle="1" w:styleId="af">
    <w:name w:val="_Название"/>
    <w:basedOn w:val="ae"/>
    <w:rPr>
      <w:sz w:val="32"/>
    </w:rPr>
  </w:style>
  <w:style w:type="paragraph" w:customStyle="1" w:styleId="21">
    <w:name w:val="_Титульный2"/>
    <w:basedOn w:val="ae"/>
    <w:pPr>
      <w:jc w:val="left"/>
    </w:pPr>
  </w:style>
  <w:style w:type="paragraph" w:customStyle="1" w:styleId="af0">
    <w:name w:val="__Подпись"/>
    <w:basedOn w:val="21"/>
    <w:next w:val="21"/>
    <w:rPr>
      <w:sz w:val="20"/>
    </w:rPr>
  </w:style>
  <w:style w:type="paragraph" w:customStyle="1" w:styleId="af1">
    <w:name w:val="Заголовок Содержания"/>
    <w:basedOn w:val="a"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styleId="13">
    <w:name w:val="toc 1"/>
    <w:basedOn w:val="a"/>
    <w:next w:val="a"/>
    <w:uiPriority w:val="39"/>
    <w:pPr>
      <w:tabs>
        <w:tab w:val="right" w:leader="dot" w:pos="9345"/>
      </w:tabs>
      <w:ind w:firstLine="0"/>
    </w:pPr>
  </w:style>
  <w:style w:type="paragraph" w:customStyle="1" w:styleId="af2">
    <w:name w:val="Подпись к рисунку"/>
    <w:next w:val="a"/>
    <w:pPr>
      <w:keepLines/>
      <w:tabs>
        <w:tab w:val="num" w:pos="1080"/>
      </w:tabs>
      <w:suppressAutoHyphens/>
      <w:jc w:val="center"/>
    </w:pPr>
    <w:rPr>
      <w:szCs w:val="24"/>
      <w:lang w:eastAsia="zh-CN"/>
    </w:rPr>
  </w:style>
  <w:style w:type="paragraph" w:styleId="22">
    <w:name w:val="toc 2"/>
    <w:basedOn w:val="a"/>
    <w:next w:val="a"/>
    <w:uiPriority w:val="39"/>
    <w:pPr>
      <w:tabs>
        <w:tab w:val="right" w:leader="dot" w:pos="9345"/>
      </w:tabs>
      <w:ind w:left="540" w:hanging="1"/>
    </w:pPr>
  </w:style>
  <w:style w:type="paragraph" w:styleId="30">
    <w:name w:val="toc 3"/>
    <w:basedOn w:val="a"/>
    <w:next w:val="a"/>
    <w:pPr>
      <w:ind w:left="480"/>
    </w:pPr>
  </w:style>
  <w:style w:type="paragraph" w:styleId="af3">
    <w:name w:val="table of figures"/>
    <w:basedOn w:val="a"/>
    <w:next w:val="af2"/>
    <w:pPr>
      <w:keepNext/>
      <w:ind w:firstLine="0"/>
      <w:jc w:val="center"/>
    </w:pPr>
    <w:rPr>
      <w:lang w:val="en-US"/>
    </w:rPr>
  </w:style>
  <w:style w:type="paragraph" w:styleId="af4">
    <w:name w:val="footnote text"/>
    <w:basedOn w:val="a"/>
    <w:rPr>
      <w:sz w:val="20"/>
      <w:szCs w:val="20"/>
    </w:rPr>
  </w:style>
  <w:style w:type="paragraph" w:customStyle="1" w:styleId="14">
    <w:name w:val="Текст примечания1"/>
    <w:basedOn w:val="a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"/>
    <w:rPr>
      <w:rFonts w:ascii="Tahoma" w:hAnsi="Tahoma" w:cs="Tahoma"/>
      <w:sz w:val="16"/>
      <w:szCs w:val="16"/>
    </w:rPr>
  </w:style>
  <w:style w:type="paragraph" w:styleId="af6">
    <w:name w:val="Bibliography"/>
    <w:basedOn w:val="a"/>
    <w:pPr>
      <w:tabs>
        <w:tab w:val="num" w:pos="0"/>
      </w:tabs>
      <w:spacing w:before="0"/>
      <w:ind w:left="360" w:hanging="360"/>
      <w:jc w:val="left"/>
    </w:pPr>
  </w:style>
  <w:style w:type="paragraph" w:customStyle="1" w:styleId="15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7">
    <w:name w:val="Подпись к таблице"/>
    <w:next w:val="a"/>
    <w:pPr>
      <w:tabs>
        <w:tab w:val="num" w:pos="1559"/>
      </w:tabs>
      <w:suppressAutoHyphens/>
      <w:ind w:left="1145" w:hanging="360"/>
      <w:jc w:val="center"/>
    </w:pPr>
    <w:rPr>
      <w:szCs w:val="24"/>
      <w:lang w:eastAsia="zh-CN"/>
    </w:rPr>
  </w:style>
  <w:style w:type="paragraph" w:styleId="af8">
    <w:name w:val="Normal (Web)"/>
    <w:basedOn w:val="a"/>
    <w:pPr>
      <w:suppressAutoHyphens w:val="0"/>
      <w:spacing w:before="280" w:after="280"/>
      <w:ind w:firstLine="0"/>
      <w:jc w:val="left"/>
    </w:pPr>
  </w:style>
  <w:style w:type="paragraph" w:styleId="af9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afa">
    <w:name w:val="Содержимое врезки"/>
    <w:basedOn w:val="a"/>
  </w:style>
  <w:style w:type="character" w:customStyle="1" w:styleId="css-truncate">
    <w:name w:val="css-truncate"/>
    <w:basedOn w:val="a0"/>
    <w:rsid w:val="00EE2DF3"/>
  </w:style>
  <w:style w:type="paragraph" w:styleId="afb">
    <w:name w:val="List Paragraph"/>
    <w:basedOn w:val="a"/>
    <w:uiPriority w:val="34"/>
    <w:qFormat/>
    <w:rsid w:val="00AE0F98"/>
    <w:pPr>
      <w:ind w:left="720"/>
      <w:contextualSpacing/>
    </w:pPr>
  </w:style>
  <w:style w:type="character" w:customStyle="1" w:styleId="pl-en">
    <w:name w:val="pl-en"/>
    <w:basedOn w:val="a0"/>
    <w:rsid w:val="00A658E3"/>
  </w:style>
  <w:style w:type="character" w:customStyle="1" w:styleId="pl-k">
    <w:name w:val="pl-k"/>
    <w:basedOn w:val="a0"/>
    <w:rsid w:val="00A658E3"/>
  </w:style>
  <w:style w:type="paragraph" w:styleId="afc">
    <w:name w:val="endnote text"/>
    <w:basedOn w:val="a"/>
    <w:link w:val="afd"/>
    <w:uiPriority w:val="99"/>
    <w:semiHidden/>
    <w:unhideWhenUsed/>
    <w:rsid w:val="0090026A"/>
    <w:pPr>
      <w:spacing w:before="0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90026A"/>
    <w:rPr>
      <w:lang w:eastAsia="zh-CN"/>
    </w:rPr>
  </w:style>
  <w:style w:type="character" w:styleId="afe">
    <w:name w:val="endnote reference"/>
    <w:basedOn w:val="a0"/>
    <w:uiPriority w:val="99"/>
    <w:semiHidden/>
    <w:unhideWhenUsed/>
    <w:rsid w:val="0090026A"/>
    <w:rPr>
      <w:vertAlign w:val="superscript"/>
    </w:rPr>
  </w:style>
  <w:style w:type="character" w:customStyle="1" w:styleId="watch-title">
    <w:name w:val="watch-title"/>
    <w:basedOn w:val="a0"/>
    <w:rsid w:val="00900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before="120"/>
      <w:ind w:firstLine="539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0"/>
      </w:tabs>
      <w:spacing w:before="240" w:after="60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spacing w:before="240" w:after="60"/>
      <w:ind w:firstLine="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0"/>
      </w:tabs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  <w:i w:val="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lang w:val="ru-RU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b/>
      <w:i w:val="0"/>
      <w:sz w:val="24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  <w:color w:val="000000"/>
      <w:lang w:val="en-US"/>
    </w:rPr>
  </w:style>
  <w:style w:type="character" w:customStyle="1" w:styleId="WW8Num7z1">
    <w:name w:val="WW8Num7z1"/>
    <w:rPr>
      <w:rFonts w:hint="default"/>
      <w:lang w:val="en-US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  <w:highlight w:val="white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lang w:val="ru-RU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3">
    <w:name w:val="WW8Num6z3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3">
    <w:name w:val="WW8Num7z3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/>
      <w:sz w:val="24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lang w:val="ru-RU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/>
      <w:i w:val="0"/>
      <w:sz w:val="24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4">
    <w:name w:val="WW8Num15z4"/>
    <w:rPr>
      <w:rFonts w:ascii="Courier New" w:hAnsi="Courier New" w:cs="Courier New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color w:val="000000"/>
      <w:lang w:val="en-US"/>
    </w:rPr>
  </w:style>
  <w:style w:type="character" w:customStyle="1" w:styleId="WW8Num17z1">
    <w:name w:val="WW8Num17z1"/>
    <w:rPr>
      <w:rFonts w:hint="default"/>
      <w:lang w:val="en-US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4">
    <w:name w:val="WW8Num17z4"/>
    <w:rPr>
      <w:rFonts w:ascii="Courier New" w:hAnsi="Courier New" w:cs="Courier New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sz w:val="24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/>
      <w:sz w:val="24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  <w:color w:val="auto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/>
      <w:sz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  <w:sz w:val="24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/>
      <w:sz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sz w:val="24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  <w:highlight w:val="white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  <w:sz w:val="24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sz w:val="24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  <w:sz w:val="24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/>
      <w:sz w:val="24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</w:style>
  <w:style w:type="character" w:customStyle="1" w:styleId="WW8Num38z1">
    <w:name w:val="WW8Num38z1"/>
    <w:rPr>
      <w:rFonts w:ascii="Courier New" w:hAnsi="Courier New" w:cs="Courier New" w:hint="default"/>
      <w:sz w:val="20"/>
    </w:rPr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sz w:val="24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lang w:val="ru-RU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lang w:val="ru-RU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  <w:lang w:val="ru-RU"/>
    </w:rPr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Выделение курсивом"/>
    <w:basedOn w:val="10"/>
    <w:rPr>
      <w:i/>
      <w:iCs/>
    </w:rPr>
  </w:style>
  <w:style w:type="character" w:styleId="a5">
    <w:name w:val="Hyperlink"/>
    <w:basedOn w:val="10"/>
    <w:uiPriority w:val="99"/>
    <w:rPr>
      <w:color w:val="0000FF"/>
      <w:u w:val="single"/>
    </w:rPr>
  </w:style>
  <w:style w:type="character" w:customStyle="1" w:styleId="a6">
    <w:name w:val="Символ сноски"/>
    <w:basedOn w:val="10"/>
    <w:rPr>
      <w:vertAlign w:val="superscript"/>
    </w:rPr>
  </w:style>
  <w:style w:type="character" w:customStyle="1" w:styleId="a7">
    <w:name w:val="Фрагмент кода"/>
    <w:basedOn w:val="10"/>
    <w:rPr>
      <w:rFonts w:ascii="Courier New" w:hAnsi="Courier New" w:cs="Courier New"/>
    </w:rPr>
  </w:style>
  <w:style w:type="character" w:customStyle="1" w:styleId="11">
    <w:name w:val="Знак примечания1"/>
    <w:basedOn w:val="10"/>
    <w:rPr>
      <w:sz w:val="16"/>
      <w:szCs w:val="16"/>
    </w:rPr>
  </w:style>
  <w:style w:type="character" w:customStyle="1" w:styleId="apple-converted-space">
    <w:name w:val="apple-converted-space"/>
    <w:basedOn w:val="10"/>
  </w:style>
  <w:style w:type="character" w:styleId="a8">
    <w:name w:val="FollowedHyperlink"/>
    <w:basedOn w:val="10"/>
    <w:rPr>
      <w:color w:val="800080"/>
      <w:u w:val="single"/>
    </w:rPr>
  </w:style>
  <w:style w:type="character" w:customStyle="1" w:styleId="a9">
    <w:name w:val="Элемент кода"/>
    <w:basedOn w:val="10"/>
    <w:rPr>
      <w:rFonts w:ascii="Courier New" w:hAnsi="Courier New" w:cs="Courier New"/>
      <w:b/>
      <w:sz w:val="24"/>
    </w:rPr>
  </w:style>
  <w:style w:type="character" w:customStyle="1" w:styleId="20">
    <w:name w:val="Заголовок 2 Знак"/>
    <w:basedOn w:val="10"/>
    <w:rPr>
      <w:rFonts w:ascii="Arial" w:hAnsi="Arial" w:cs="Arial"/>
      <w:b/>
      <w:bCs/>
      <w:i/>
      <w:iCs/>
      <w:sz w:val="28"/>
      <w:szCs w:val="28"/>
    </w:rPr>
  </w:style>
  <w:style w:type="paragraph" w:customStyle="1" w:styleId="aa">
    <w:name w:val="Заголовок"/>
    <w:basedOn w:val="a"/>
    <w:next w:val="a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after="120"/>
    </w:pPr>
    <w:rPr>
      <w:rFonts w:cs="Droid Sans Devanagari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Droid Sans Devanagari"/>
    </w:rPr>
  </w:style>
  <w:style w:type="paragraph" w:customStyle="1" w:styleId="ae">
    <w:name w:val="_Титульный"/>
    <w:pPr>
      <w:suppressAutoHyphens/>
      <w:jc w:val="center"/>
    </w:pPr>
    <w:rPr>
      <w:sz w:val="24"/>
      <w:lang w:eastAsia="zh-CN"/>
    </w:rPr>
  </w:style>
  <w:style w:type="paragraph" w:customStyle="1" w:styleId="af">
    <w:name w:val="_Название"/>
    <w:basedOn w:val="ae"/>
    <w:rPr>
      <w:sz w:val="32"/>
    </w:rPr>
  </w:style>
  <w:style w:type="paragraph" w:customStyle="1" w:styleId="21">
    <w:name w:val="_Титульный2"/>
    <w:basedOn w:val="ae"/>
    <w:pPr>
      <w:jc w:val="left"/>
    </w:pPr>
  </w:style>
  <w:style w:type="paragraph" w:customStyle="1" w:styleId="af0">
    <w:name w:val="__Подпись"/>
    <w:basedOn w:val="21"/>
    <w:next w:val="21"/>
    <w:rPr>
      <w:sz w:val="20"/>
    </w:rPr>
  </w:style>
  <w:style w:type="paragraph" w:customStyle="1" w:styleId="af1">
    <w:name w:val="Заголовок Содержания"/>
    <w:basedOn w:val="a"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styleId="13">
    <w:name w:val="toc 1"/>
    <w:basedOn w:val="a"/>
    <w:next w:val="a"/>
    <w:uiPriority w:val="39"/>
    <w:pPr>
      <w:tabs>
        <w:tab w:val="right" w:leader="dot" w:pos="9345"/>
      </w:tabs>
      <w:ind w:firstLine="0"/>
    </w:pPr>
  </w:style>
  <w:style w:type="paragraph" w:customStyle="1" w:styleId="af2">
    <w:name w:val="Подпись к рисунку"/>
    <w:next w:val="a"/>
    <w:pPr>
      <w:keepLines/>
      <w:tabs>
        <w:tab w:val="num" w:pos="1080"/>
      </w:tabs>
      <w:suppressAutoHyphens/>
      <w:jc w:val="center"/>
    </w:pPr>
    <w:rPr>
      <w:szCs w:val="24"/>
      <w:lang w:eastAsia="zh-CN"/>
    </w:rPr>
  </w:style>
  <w:style w:type="paragraph" w:styleId="22">
    <w:name w:val="toc 2"/>
    <w:basedOn w:val="a"/>
    <w:next w:val="a"/>
    <w:uiPriority w:val="39"/>
    <w:pPr>
      <w:tabs>
        <w:tab w:val="right" w:leader="dot" w:pos="9345"/>
      </w:tabs>
      <w:ind w:left="540" w:hanging="1"/>
    </w:pPr>
  </w:style>
  <w:style w:type="paragraph" w:styleId="30">
    <w:name w:val="toc 3"/>
    <w:basedOn w:val="a"/>
    <w:next w:val="a"/>
    <w:pPr>
      <w:ind w:left="480"/>
    </w:pPr>
  </w:style>
  <w:style w:type="paragraph" w:styleId="af3">
    <w:name w:val="table of figures"/>
    <w:basedOn w:val="a"/>
    <w:next w:val="af2"/>
    <w:pPr>
      <w:keepNext/>
      <w:ind w:firstLine="0"/>
      <w:jc w:val="center"/>
    </w:pPr>
    <w:rPr>
      <w:lang w:val="en-US"/>
    </w:rPr>
  </w:style>
  <w:style w:type="paragraph" w:styleId="af4">
    <w:name w:val="footnote text"/>
    <w:basedOn w:val="a"/>
    <w:rPr>
      <w:sz w:val="20"/>
      <w:szCs w:val="20"/>
    </w:rPr>
  </w:style>
  <w:style w:type="paragraph" w:customStyle="1" w:styleId="14">
    <w:name w:val="Текст примечания1"/>
    <w:basedOn w:val="a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"/>
    <w:rPr>
      <w:rFonts w:ascii="Tahoma" w:hAnsi="Tahoma" w:cs="Tahoma"/>
      <w:sz w:val="16"/>
      <w:szCs w:val="16"/>
    </w:rPr>
  </w:style>
  <w:style w:type="paragraph" w:styleId="af6">
    <w:name w:val="Bibliography"/>
    <w:basedOn w:val="a"/>
    <w:pPr>
      <w:tabs>
        <w:tab w:val="num" w:pos="0"/>
      </w:tabs>
      <w:spacing w:before="0"/>
      <w:ind w:left="360" w:hanging="360"/>
      <w:jc w:val="left"/>
    </w:pPr>
  </w:style>
  <w:style w:type="paragraph" w:customStyle="1" w:styleId="15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7">
    <w:name w:val="Подпись к таблице"/>
    <w:next w:val="a"/>
    <w:pPr>
      <w:tabs>
        <w:tab w:val="num" w:pos="1559"/>
      </w:tabs>
      <w:suppressAutoHyphens/>
      <w:ind w:left="1145" w:hanging="360"/>
      <w:jc w:val="center"/>
    </w:pPr>
    <w:rPr>
      <w:szCs w:val="24"/>
      <w:lang w:eastAsia="zh-CN"/>
    </w:rPr>
  </w:style>
  <w:style w:type="paragraph" w:styleId="af8">
    <w:name w:val="Normal (Web)"/>
    <w:basedOn w:val="a"/>
    <w:pPr>
      <w:suppressAutoHyphens w:val="0"/>
      <w:spacing w:before="280" w:after="280"/>
      <w:ind w:firstLine="0"/>
      <w:jc w:val="left"/>
    </w:pPr>
  </w:style>
  <w:style w:type="paragraph" w:styleId="af9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afa">
    <w:name w:val="Содержимое врезки"/>
    <w:basedOn w:val="a"/>
  </w:style>
  <w:style w:type="character" w:customStyle="1" w:styleId="css-truncate">
    <w:name w:val="css-truncate"/>
    <w:basedOn w:val="a0"/>
    <w:rsid w:val="00EE2DF3"/>
  </w:style>
  <w:style w:type="paragraph" w:styleId="afb">
    <w:name w:val="List Paragraph"/>
    <w:basedOn w:val="a"/>
    <w:uiPriority w:val="34"/>
    <w:qFormat/>
    <w:rsid w:val="00AE0F98"/>
    <w:pPr>
      <w:ind w:left="720"/>
      <w:contextualSpacing/>
    </w:pPr>
  </w:style>
  <w:style w:type="character" w:customStyle="1" w:styleId="pl-en">
    <w:name w:val="pl-en"/>
    <w:basedOn w:val="a0"/>
    <w:rsid w:val="00A658E3"/>
  </w:style>
  <w:style w:type="character" w:customStyle="1" w:styleId="pl-k">
    <w:name w:val="pl-k"/>
    <w:basedOn w:val="a0"/>
    <w:rsid w:val="00A658E3"/>
  </w:style>
  <w:style w:type="paragraph" w:styleId="afc">
    <w:name w:val="endnote text"/>
    <w:basedOn w:val="a"/>
    <w:link w:val="afd"/>
    <w:uiPriority w:val="99"/>
    <w:semiHidden/>
    <w:unhideWhenUsed/>
    <w:rsid w:val="0090026A"/>
    <w:pPr>
      <w:spacing w:before="0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90026A"/>
    <w:rPr>
      <w:lang w:eastAsia="zh-CN"/>
    </w:rPr>
  </w:style>
  <w:style w:type="character" w:styleId="afe">
    <w:name w:val="endnote reference"/>
    <w:basedOn w:val="a0"/>
    <w:uiPriority w:val="99"/>
    <w:semiHidden/>
    <w:unhideWhenUsed/>
    <w:rsid w:val="0090026A"/>
    <w:rPr>
      <w:vertAlign w:val="superscript"/>
    </w:rPr>
  </w:style>
  <w:style w:type="character" w:customStyle="1" w:styleId="watch-title">
    <w:name w:val="watch-title"/>
    <w:basedOn w:val="a0"/>
    <w:rsid w:val="0090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0;&#1083;&#1075;&#1086;&#1088;&#1080;&#1090;&#1084;_&#1050;&#1088;&#1091;&#1089;&#1082;&#1072;&#1083;&#1072;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cplusplus.com/reference/stdexcept/logic_error/" TargetMode="External"/><Relationship Id="rId29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Binary_heap" TargetMode="External"/><Relationship Id="rId28" Type="http://schemas.openxmlformats.org/officeDocument/2006/relationships/footer" Target="footer13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&#1040;&#1083;&#1075;&#1086;&#1088;&#1080;&#1090;&#1084;_&#1055;&#1088;&#1080;&#1084;&#1072;&#1082;&#1072;&#1083;&#1072;" TargetMode="External"/><Relationship Id="rId27" Type="http://schemas.openxmlformats.org/officeDocument/2006/relationships/footer" Target="footer1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4770E-3480-4263-A4E3-3365DEA0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4535</Words>
  <Characters>25855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30330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Александр Конаков</dc:creator>
  <cp:keywords>Диекстра;Лаба;AKonia</cp:keywords>
  <cp:lastModifiedBy>АКонаков</cp:lastModifiedBy>
  <cp:revision>5</cp:revision>
  <cp:lastPrinted>1900-12-31T21:00:00Z</cp:lastPrinted>
  <dcterms:created xsi:type="dcterms:W3CDTF">2017-05-19T08:56:00Z</dcterms:created>
  <dcterms:modified xsi:type="dcterms:W3CDTF">2017-05-19T11:31:00Z</dcterms:modified>
</cp:coreProperties>
</file>